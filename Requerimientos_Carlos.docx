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570A0" w14:textId="77777777" w:rsidR="008C2396" w:rsidRDefault="008C2396" w:rsidP="00081538">
      <w:pPr>
        <w:jc w:val="center"/>
        <w:rPr>
          <w:rFonts w:ascii="Arial" w:hAnsi="Arial" w:cs="Arial"/>
          <w:b/>
          <w:sz w:val="28"/>
          <w:szCs w:val="28"/>
        </w:rPr>
      </w:pPr>
    </w:p>
    <w:p w14:paraId="4D5E73A1" w14:textId="77777777"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14:paraId="3B86C899" w14:textId="77777777" w:rsidR="008C2396" w:rsidRPr="008C2396" w:rsidRDefault="008C2396" w:rsidP="00081538">
      <w:pPr>
        <w:jc w:val="center"/>
        <w:rPr>
          <w:rFonts w:ascii="Arial" w:hAnsi="Arial" w:cs="Arial"/>
          <w:b/>
          <w:sz w:val="28"/>
          <w:szCs w:val="28"/>
        </w:rPr>
      </w:pPr>
    </w:p>
    <w:p w14:paraId="3CCA58A5" w14:textId="77777777" w:rsidR="00A461FC" w:rsidRPr="008C2396" w:rsidRDefault="00A461FC" w:rsidP="00B7008A">
      <w:pPr>
        <w:jc w:val="center"/>
        <w:rPr>
          <w:rFonts w:ascii="Arial" w:hAnsi="Arial" w:cs="Arial"/>
          <w:b/>
          <w:sz w:val="28"/>
          <w:szCs w:val="28"/>
        </w:rPr>
      </w:pPr>
    </w:p>
    <w:p w14:paraId="39B77B39" w14:textId="77777777" w:rsidR="00081538" w:rsidRPr="00617FBD" w:rsidRDefault="002048DB">
      <w:pPr>
        <w:pStyle w:val="TD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anchor="_Toc532221774" w:history="1">
        <w:r w:rsidR="00081538" w:rsidRPr="00617FBD">
          <w:rPr>
            <w:rStyle w:val="Hipervnculo"/>
            <w:rFonts w:ascii="Arial" w:hAnsi="Arial" w:cs="Arial"/>
            <w:b w:val="0"/>
            <w:noProof/>
          </w:rPr>
          <w:t>1.</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DESCRIPCION G</w:t>
        </w:r>
        <w:r w:rsidR="00081538" w:rsidRPr="00617FBD">
          <w:rPr>
            <w:rStyle w:val="Hipervnculo"/>
            <w:rFonts w:ascii="Arial" w:hAnsi="Arial" w:cs="Arial"/>
            <w:b w:val="0"/>
            <w:noProof/>
          </w:rPr>
          <w:t>E</w:t>
        </w:r>
        <w:r w:rsidR="00081538" w:rsidRPr="00617FBD">
          <w:rPr>
            <w:rStyle w:val="Hipervnculo"/>
            <w:rFonts w:ascii="Arial" w:hAnsi="Arial" w:cs="Arial"/>
            <w:b w:val="0"/>
            <w:noProof/>
          </w:rPr>
          <w:t>NERAL DEL REQUERIMIENTO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_Toc532221774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2</w:t>
        </w:r>
        <w:r w:rsidR="00081538" w:rsidRPr="00617FBD">
          <w:rPr>
            <w:rFonts w:ascii="Arial" w:hAnsi="Arial" w:cs="Arial"/>
            <w:b w:val="0"/>
            <w:noProof/>
            <w:webHidden/>
          </w:rPr>
          <w:fldChar w:fldCharType="end"/>
        </w:r>
      </w:hyperlink>
    </w:p>
    <w:p w14:paraId="4EFF05E9"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5" w:history="1">
        <w:r w:rsidRPr="00617FBD">
          <w:rPr>
            <w:rStyle w:val="Hipervnculo"/>
            <w:rFonts w:ascii="Arial" w:hAnsi="Arial" w:cs="Arial"/>
            <w:b w:val="0"/>
            <w:noProof/>
          </w:rPr>
          <w:t>2.</w:t>
        </w:r>
        <w:r w:rsidRPr="00617FBD">
          <w:rPr>
            <w:rFonts w:ascii="Arial" w:hAnsi="Arial" w:cs="Arial"/>
            <w:b w:val="0"/>
            <w:noProof/>
            <w:sz w:val="22"/>
            <w:szCs w:val="22"/>
            <w:lang w:val="es-CO" w:eastAsia="es-CO"/>
          </w:rPr>
          <w:tab/>
        </w:r>
        <w:r w:rsidRPr="00617FBD">
          <w:rPr>
            <w:rStyle w:val="Hipervnculo"/>
            <w:rFonts w:ascii="Arial" w:hAnsi="Arial" w:cs="Arial"/>
            <w:b w:val="0"/>
            <w:noProof/>
          </w:rPr>
          <w:t>FASE DE FORMAL</w:t>
        </w:r>
        <w:r w:rsidRPr="00617FBD">
          <w:rPr>
            <w:rStyle w:val="Hipervnculo"/>
            <w:rFonts w:ascii="Arial" w:hAnsi="Arial" w:cs="Arial"/>
            <w:b w:val="0"/>
            <w:noProof/>
          </w:rPr>
          <w:t>I</w:t>
        </w:r>
        <w:r w:rsidRPr="00617FBD">
          <w:rPr>
            <w:rStyle w:val="Hipervnculo"/>
            <w:rFonts w:ascii="Arial" w:hAnsi="Arial" w:cs="Arial"/>
            <w:b w:val="0"/>
            <w:noProof/>
          </w:rPr>
          <w:t>ZACIÓN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_Toc532221775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3</w:t>
        </w:r>
        <w:r w:rsidRPr="00617FBD">
          <w:rPr>
            <w:rFonts w:ascii="Arial" w:hAnsi="Arial" w:cs="Arial"/>
            <w:b w:val="0"/>
            <w:noProof/>
            <w:webHidden/>
          </w:rPr>
          <w:fldChar w:fldCharType="end"/>
        </w:r>
      </w:hyperlink>
    </w:p>
    <w:p w14:paraId="28928B12"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6" w:history="1">
        <w:r w:rsidRPr="00617FBD">
          <w:rPr>
            <w:rStyle w:val="Hipervnculo"/>
            <w:rFonts w:ascii="Arial" w:hAnsi="Arial" w:cs="Arial"/>
            <w:b w:val="0"/>
            <w:noProof/>
          </w:rPr>
          <w:t>3.</w:t>
        </w:r>
        <w:r w:rsidRPr="00617FBD">
          <w:rPr>
            <w:rFonts w:ascii="Arial" w:hAnsi="Arial" w:cs="Arial"/>
            <w:b w:val="0"/>
            <w:noProof/>
            <w:sz w:val="22"/>
            <w:szCs w:val="22"/>
            <w:lang w:val="es-CO" w:eastAsia="es-CO"/>
          </w:rPr>
          <w:tab/>
        </w:r>
        <w:r w:rsidRPr="00617FBD">
          <w:rPr>
            <w:rStyle w:val="Hipervnculo"/>
            <w:rFonts w:ascii="Arial" w:hAnsi="Arial" w:cs="Arial"/>
            <w:b w:val="0"/>
            <w:noProof/>
          </w:rPr>
          <w:t>ANALISIS DE REQ</w:t>
        </w:r>
        <w:r w:rsidRPr="00617FBD">
          <w:rPr>
            <w:rStyle w:val="Hipervnculo"/>
            <w:rFonts w:ascii="Arial" w:hAnsi="Arial" w:cs="Arial"/>
            <w:b w:val="0"/>
            <w:noProof/>
          </w:rPr>
          <w:t>U</w:t>
        </w:r>
        <w:r w:rsidRPr="00617FBD">
          <w:rPr>
            <w:rStyle w:val="Hipervnculo"/>
            <w:rFonts w:ascii="Arial" w:hAnsi="Arial" w:cs="Arial"/>
            <w:b w:val="0"/>
            <w:noProof/>
          </w:rPr>
          <w:t>ISITOS Y REQUERIMIENTOS</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_Toc532221776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4</w:t>
        </w:r>
        <w:r w:rsidRPr="00617FBD">
          <w:rPr>
            <w:rFonts w:ascii="Arial" w:hAnsi="Arial" w:cs="Arial"/>
            <w:b w:val="0"/>
            <w:noProof/>
            <w:webHidden/>
          </w:rPr>
          <w:fldChar w:fldCharType="end"/>
        </w:r>
      </w:hyperlink>
    </w:p>
    <w:p w14:paraId="18EDF9B3"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7" w:history="1">
        <w:r w:rsidRPr="00617FBD">
          <w:rPr>
            <w:rStyle w:val="Hipervnculo"/>
            <w:rFonts w:ascii="Arial" w:hAnsi="Arial" w:cs="Arial"/>
            <w:b w:val="0"/>
            <w:noProof/>
          </w:rPr>
          <w:t>5.</w:t>
        </w:r>
        <w:r w:rsidRPr="00617FBD">
          <w:rPr>
            <w:rFonts w:ascii="Arial" w:hAnsi="Arial" w:cs="Arial"/>
            <w:b w:val="0"/>
            <w:noProof/>
            <w:sz w:val="22"/>
            <w:szCs w:val="22"/>
            <w:lang w:val="es-CO" w:eastAsia="es-CO"/>
          </w:rPr>
          <w:tab/>
        </w:r>
        <w:r w:rsidRPr="00617FBD">
          <w:rPr>
            <w:rStyle w:val="Hipervnculo"/>
            <w:rFonts w:ascii="Arial" w:hAnsi="Arial" w:cs="Arial"/>
            <w:b w:val="0"/>
            <w:noProof/>
          </w:rPr>
          <w:t>LEVANTAMIENTO D</w:t>
        </w:r>
        <w:r w:rsidRPr="00617FBD">
          <w:rPr>
            <w:rStyle w:val="Hipervnculo"/>
            <w:rFonts w:ascii="Arial" w:hAnsi="Arial" w:cs="Arial"/>
            <w:b w:val="0"/>
            <w:noProof/>
          </w:rPr>
          <w:t>E</w:t>
        </w:r>
        <w:r w:rsidRPr="00617FBD">
          <w:rPr>
            <w:rStyle w:val="Hipervnculo"/>
            <w:rFonts w:ascii="Arial" w:hAnsi="Arial" w:cs="Arial"/>
            <w:b w:val="0"/>
            <w:noProof/>
          </w:rPr>
          <w:t>L</w:t>
        </w:r>
        <w:r w:rsidRPr="00617FBD">
          <w:rPr>
            <w:rStyle w:val="Hipervnculo"/>
            <w:rFonts w:ascii="Arial" w:hAnsi="Arial" w:cs="Arial"/>
            <w:b w:val="0"/>
            <w:noProof/>
          </w:rPr>
          <w:t xml:space="preserve"> </w:t>
        </w:r>
        <w:r w:rsidRPr="00617FBD">
          <w:rPr>
            <w:rStyle w:val="Hipervnculo"/>
            <w:rFonts w:ascii="Arial" w:hAnsi="Arial" w:cs="Arial"/>
            <w:b w:val="0"/>
            <w:noProof/>
          </w:rPr>
          <w:t>REQUERIMIENTO DETALLADO</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_Toc532221777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8</w:t>
        </w:r>
        <w:r w:rsidRPr="00617FBD">
          <w:rPr>
            <w:rFonts w:ascii="Arial" w:hAnsi="Arial" w:cs="Arial"/>
            <w:b w:val="0"/>
            <w:noProof/>
            <w:webHidden/>
          </w:rPr>
          <w:fldChar w:fldCharType="end"/>
        </w:r>
      </w:hyperlink>
    </w:p>
    <w:p w14:paraId="7C90F86D"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8" w:history="1">
        <w:r w:rsidRPr="00617FBD">
          <w:rPr>
            <w:rStyle w:val="Hipervnculo"/>
            <w:rFonts w:ascii="Arial" w:hAnsi="Arial" w:cs="Arial"/>
            <w:b w:val="0"/>
            <w:noProof/>
          </w:rPr>
          <w:t>6.</w:t>
        </w:r>
        <w:r w:rsidRPr="00617FBD">
          <w:rPr>
            <w:rFonts w:ascii="Arial" w:hAnsi="Arial" w:cs="Arial"/>
            <w:b w:val="0"/>
            <w:noProof/>
            <w:sz w:val="22"/>
            <w:szCs w:val="22"/>
            <w:lang w:val="es-CO" w:eastAsia="es-CO"/>
          </w:rPr>
          <w:tab/>
        </w:r>
        <w:r w:rsidRPr="00617FBD">
          <w:rPr>
            <w:rStyle w:val="Hipervnculo"/>
            <w:rFonts w:ascii="Arial" w:hAnsi="Arial" w:cs="Arial"/>
            <w:b w:val="0"/>
            <w:noProof/>
          </w:rPr>
          <w:t>DISEÑO DE LA ARQUITECT</w:t>
        </w:r>
        <w:r w:rsidRPr="00617FBD">
          <w:rPr>
            <w:rStyle w:val="Hipervnculo"/>
            <w:rFonts w:ascii="Arial" w:hAnsi="Arial" w:cs="Arial"/>
            <w:b w:val="0"/>
            <w:noProof/>
          </w:rPr>
          <w:t>U</w:t>
        </w:r>
        <w:r w:rsidRPr="00617FBD">
          <w:rPr>
            <w:rStyle w:val="Hipervnculo"/>
            <w:rFonts w:ascii="Arial" w:hAnsi="Arial" w:cs="Arial"/>
            <w:b w:val="0"/>
            <w:noProof/>
          </w:rPr>
          <w:t>RA DE SOLUCION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_Toc532221778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10</w:t>
        </w:r>
        <w:r w:rsidRPr="00617FBD">
          <w:rPr>
            <w:rFonts w:ascii="Arial" w:hAnsi="Arial" w:cs="Arial"/>
            <w:b w:val="0"/>
            <w:noProof/>
            <w:webHidden/>
          </w:rPr>
          <w:fldChar w:fldCharType="end"/>
        </w:r>
      </w:hyperlink>
    </w:p>
    <w:p w14:paraId="60977AD6" w14:textId="77777777" w:rsidR="00D2312D" w:rsidRPr="008C2396" w:rsidRDefault="002048DB" w:rsidP="00D2312D">
      <w:pPr>
        <w:pStyle w:val="Prrafodelista"/>
        <w:rPr>
          <w:rFonts w:ascii="Arial" w:hAnsi="Arial" w:cs="Arial"/>
          <w:b/>
          <w:sz w:val="28"/>
          <w:szCs w:val="28"/>
        </w:rPr>
      </w:pPr>
      <w:r w:rsidRPr="008C2396">
        <w:rPr>
          <w:rFonts w:ascii="Arial" w:hAnsi="Arial" w:cs="Arial"/>
          <w:b/>
          <w:sz w:val="28"/>
          <w:szCs w:val="28"/>
        </w:rPr>
        <w:fldChar w:fldCharType="end"/>
      </w:r>
    </w:p>
    <w:p w14:paraId="2E504CB8" w14:textId="77777777" w:rsidR="00D2312D" w:rsidRPr="008C2396" w:rsidRDefault="00D2312D" w:rsidP="00D2312D">
      <w:pPr>
        <w:ind w:left="720"/>
        <w:rPr>
          <w:rFonts w:ascii="Arial" w:hAnsi="Arial" w:cs="Arial"/>
          <w:b/>
          <w:sz w:val="28"/>
          <w:szCs w:val="28"/>
        </w:rPr>
      </w:pPr>
    </w:p>
    <w:p w14:paraId="599BF4AD" w14:textId="77777777" w:rsidR="0074642D" w:rsidRPr="008C2396" w:rsidRDefault="0074642D" w:rsidP="0074642D">
      <w:pPr>
        <w:ind w:left="720"/>
        <w:rPr>
          <w:rFonts w:ascii="Arial" w:hAnsi="Arial" w:cs="Arial"/>
          <w:b/>
          <w:sz w:val="28"/>
          <w:szCs w:val="28"/>
        </w:rPr>
      </w:pPr>
    </w:p>
    <w:p w14:paraId="4F0675C7" w14:textId="77777777" w:rsidR="005455BD" w:rsidRPr="008C2396" w:rsidRDefault="005455BD" w:rsidP="00B7008A">
      <w:pPr>
        <w:jc w:val="center"/>
        <w:rPr>
          <w:rFonts w:ascii="Arial" w:hAnsi="Arial" w:cs="Arial"/>
          <w:b/>
          <w:sz w:val="28"/>
          <w:szCs w:val="28"/>
        </w:rPr>
      </w:pPr>
    </w:p>
    <w:p w14:paraId="45E12078" w14:textId="77777777" w:rsidR="005455BD" w:rsidRPr="008C2396" w:rsidRDefault="005455BD" w:rsidP="00B7008A">
      <w:pPr>
        <w:jc w:val="center"/>
        <w:rPr>
          <w:rFonts w:ascii="Arial" w:hAnsi="Arial" w:cs="Arial"/>
          <w:b/>
          <w:sz w:val="28"/>
          <w:szCs w:val="28"/>
        </w:rPr>
      </w:pPr>
    </w:p>
    <w:p w14:paraId="68A778E1" w14:textId="77777777" w:rsidR="005455BD" w:rsidRPr="008C2396" w:rsidRDefault="005455BD" w:rsidP="00B7008A">
      <w:pPr>
        <w:jc w:val="center"/>
        <w:rPr>
          <w:rFonts w:ascii="Arial" w:hAnsi="Arial" w:cs="Arial"/>
          <w:b/>
          <w:sz w:val="28"/>
          <w:szCs w:val="28"/>
        </w:rPr>
      </w:pPr>
    </w:p>
    <w:p w14:paraId="7BD52F0B" w14:textId="77777777" w:rsidR="005455BD" w:rsidRPr="008C2396" w:rsidRDefault="005455BD" w:rsidP="00B7008A">
      <w:pPr>
        <w:jc w:val="center"/>
        <w:rPr>
          <w:rFonts w:ascii="Arial" w:hAnsi="Arial" w:cs="Arial"/>
          <w:b/>
          <w:sz w:val="28"/>
          <w:szCs w:val="28"/>
        </w:rPr>
      </w:pPr>
    </w:p>
    <w:p w14:paraId="3C7ABAFF" w14:textId="77777777" w:rsidR="005455BD" w:rsidRPr="008C2396" w:rsidRDefault="005455BD" w:rsidP="00B7008A">
      <w:pPr>
        <w:jc w:val="center"/>
        <w:rPr>
          <w:rFonts w:ascii="Arial" w:hAnsi="Arial" w:cs="Arial"/>
          <w:b/>
          <w:sz w:val="28"/>
          <w:szCs w:val="28"/>
        </w:rPr>
      </w:pPr>
    </w:p>
    <w:p w14:paraId="4B64A82B" w14:textId="77777777" w:rsidR="005455BD" w:rsidRPr="008C2396" w:rsidRDefault="005455BD" w:rsidP="00B7008A">
      <w:pPr>
        <w:jc w:val="center"/>
        <w:rPr>
          <w:rFonts w:ascii="Arial" w:hAnsi="Arial" w:cs="Arial"/>
          <w:b/>
          <w:sz w:val="28"/>
          <w:szCs w:val="28"/>
        </w:rPr>
      </w:pPr>
    </w:p>
    <w:p w14:paraId="6F946A29" w14:textId="77777777" w:rsidR="005455BD" w:rsidRPr="008C2396" w:rsidRDefault="005455BD" w:rsidP="00B7008A">
      <w:pPr>
        <w:jc w:val="center"/>
        <w:rPr>
          <w:rFonts w:ascii="Arial" w:hAnsi="Arial" w:cs="Arial"/>
          <w:b/>
          <w:sz w:val="28"/>
          <w:szCs w:val="28"/>
        </w:rPr>
      </w:pPr>
    </w:p>
    <w:p w14:paraId="2BB9A05B" w14:textId="77777777" w:rsidR="005455BD" w:rsidRPr="008C2396" w:rsidRDefault="005455BD" w:rsidP="00B7008A">
      <w:pPr>
        <w:jc w:val="center"/>
        <w:rPr>
          <w:rFonts w:ascii="Arial" w:hAnsi="Arial" w:cs="Arial"/>
          <w:b/>
          <w:sz w:val="28"/>
          <w:szCs w:val="28"/>
        </w:rPr>
      </w:pPr>
    </w:p>
    <w:p w14:paraId="0B498779" w14:textId="77777777" w:rsidR="005455BD" w:rsidRPr="008C2396" w:rsidRDefault="005455BD" w:rsidP="00B7008A">
      <w:pPr>
        <w:jc w:val="center"/>
        <w:rPr>
          <w:rFonts w:ascii="Arial" w:hAnsi="Arial" w:cs="Arial"/>
          <w:b/>
          <w:sz w:val="28"/>
          <w:szCs w:val="28"/>
        </w:rPr>
      </w:pPr>
    </w:p>
    <w:p w14:paraId="1EDEDA37" w14:textId="77777777" w:rsidR="002048DB" w:rsidRPr="008C2396" w:rsidRDefault="002048DB" w:rsidP="00B7008A">
      <w:pPr>
        <w:jc w:val="center"/>
        <w:rPr>
          <w:rFonts w:ascii="Arial" w:hAnsi="Arial" w:cs="Arial"/>
          <w:b/>
          <w:sz w:val="28"/>
          <w:szCs w:val="28"/>
        </w:rPr>
      </w:pPr>
    </w:p>
    <w:p w14:paraId="66663EBA" w14:textId="77777777" w:rsidR="002048DB" w:rsidRPr="008C2396" w:rsidRDefault="002048DB" w:rsidP="00B7008A">
      <w:pPr>
        <w:jc w:val="center"/>
        <w:rPr>
          <w:rFonts w:ascii="Arial" w:hAnsi="Arial" w:cs="Arial"/>
          <w:b/>
          <w:sz w:val="28"/>
          <w:szCs w:val="28"/>
        </w:rPr>
      </w:pPr>
    </w:p>
    <w:p w14:paraId="7B816219" w14:textId="77777777" w:rsidR="002048DB" w:rsidRPr="008C2396" w:rsidRDefault="002048DB" w:rsidP="00B7008A">
      <w:pPr>
        <w:jc w:val="center"/>
        <w:rPr>
          <w:rFonts w:ascii="Arial" w:hAnsi="Arial" w:cs="Arial"/>
          <w:b/>
          <w:sz w:val="28"/>
          <w:szCs w:val="28"/>
        </w:rPr>
      </w:pPr>
    </w:p>
    <w:p w14:paraId="2D9D54F1" w14:textId="77777777" w:rsidR="00685EC6" w:rsidRPr="008C2396" w:rsidRDefault="00685EC6" w:rsidP="00B7008A">
      <w:pPr>
        <w:jc w:val="center"/>
        <w:rPr>
          <w:rFonts w:ascii="Arial" w:hAnsi="Arial" w:cs="Arial"/>
          <w:b/>
          <w:sz w:val="28"/>
          <w:szCs w:val="28"/>
        </w:rPr>
      </w:pPr>
    </w:p>
    <w:p w14:paraId="07D05EC5" w14:textId="77777777" w:rsidR="00685EC6" w:rsidRPr="008C2396" w:rsidRDefault="00685EC6" w:rsidP="00B7008A">
      <w:pPr>
        <w:jc w:val="center"/>
        <w:rPr>
          <w:rFonts w:ascii="Arial" w:hAnsi="Arial" w:cs="Arial"/>
          <w:b/>
          <w:sz w:val="28"/>
          <w:szCs w:val="28"/>
        </w:rPr>
      </w:pPr>
    </w:p>
    <w:p w14:paraId="5FD06E67" w14:textId="77777777" w:rsidR="005455BD" w:rsidRPr="008C2396" w:rsidRDefault="005455BD" w:rsidP="00B7008A">
      <w:pPr>
        <w:jc w:val="center"/>
        <w:rPr>
          <w:rFonts w:ascii="Arial" w:hAnsi="Arial" w:cs="Arial"/>
          <w:b/>
          <w:sz w:val="28"/>
          <w:szCs w:val="28"/>
        </w:rPr>
      </w:pPr>
    </w:p>
    <w:p w14:paraId="5A284028" w14:textId="77777777" w:rsidR="005455BD" w:rsidRPr="008C2396" w:rsidRDefault="005455BD" w:rsidP="00B7008A">
      <w:pPr>
        <w:jc w:val="center"/>
        <w:rPr>
          <w:rFonts w:ascii="Arial" w:hAnsi="Arial" w:cs="Arial"/>
          <w:b/>
          <w:sz w:val="28"/>
          <w:szCs w:val="28"/>
        </w:rPr>
      </w:pPr>
    </w:p>
    <w:p w14:paraId="55321718" w14:textId="77777777" w:rsidR="00DD1328" w:rsidRPr="008C2396" w:rsidRDefault="00DD1328" w:rsidP="00B7008A">
      <w:pPr>
        <w:jc w:val="center"/>
        <w:rPr>
          <w:rFonts w:ascii="Arial" w:hAnsi="Arial" w:cs="Arial"/>
          <w:b/>
          <w:sz w:val="28"/>
          <w:szCs w:val="28"/>
        </w:rPr>
      </w:pPr>
    </w:p>
    <w:p w14:paraId="7DACE861" w14:textId="77777777" w:rsidR="00DD1328" w:rsidRPr="008C2396" w:rsidRDefault="00DD1328" w:rsidP="00B7008A">
      <w:pPr>
        <w:jc w:val="center"/>
        <w:rPr>
          <w:rFonts w:ascii="Arial" w:hAnsi="Arial" w:cs="Arial"/>
          <w:b/>
          <w:sz w:val="28"/>
          <w:szCs w:val="28"/>
        </w:rPr>
      </w:pPr>
    </w:p>
    <w:p w14:paraId="6D5BCA52" w14:textId="77777777" w:rsidR="005455BD" w:rsidRPr="008C2396" w:rsidRDefault="005455BD" w:rsidP="00B7008A">
      <w:pPr>
        <w:jc w:val="center"/>
        <w:rPr>
          <w:rFonts w:ascii="Arial" w:hAnsi="Arial" w:cs="Arial"/>
          <w:b/>
          <w:sz w:val="28"/>
          <w:szCs w:val="28"/>
        </w:rPr>
      </w:pPr>
    </w:p>
    <w:p w14:paraId="756D9A01" w14:textId="72FA6E03" w:rsidR="00D2312D" w:rsidRDefault="00D2312D" w:rsidP="00B7008A">
      <w:pPr>
        <w:jc w:val="center"/>
        <w:rPr>
          <w:rFonts w:ascii="Arial" w:hAnsi="Arial" w:cs="Arial"/>
          <w:b/>
          <w:sz w:val="28"/>
          <w:szCs w:val="28"/>
        </w:rPr>
      </w:pPr>
    </w:p>
    <w:p w14:paraId="0C5B634D" w14:textId="77777777" w:rsidR="008C769B" w:rsidRPr="008C2396" w:rsidRDefault="008C769B" w:rsidP="00B7008A">
      <w:pPr>
        <w:jc w:val="center"/>
        <w:rPr>
          <w:rFonts w:ascii="Arial" w:hAnsi="Arial" w:cs="Arial"/>
          <w:b/>
          <w:sz w:val="28"/>
          <w:szCs w:val="28"/>
        </w:rPr>
      </w:pPr>
    </w:p>
    <w:p w14:paraId="08BA2010" w14:textId="77777777" w:rsidR="006E33C2" w:rsidRPr="008C2396" w:rsidRDefault="006E33C2" w:rsidP="0050044E">
      <w:pPr>
        <w:pStyle w:val="Ttulo1"/>
        <w:rPr>
          <w:rFonts w:cs="Arial"/>
        </w:rPr>
      </w:pPr>
      <w:bookmarkStart w:id="0" w:name="_Toc532221774"/>
      <w:r w:rsidRPr="008C2396">
        <w:rPr>
          <w:rFonts w:cs="Arial"/>
        </w:rPr>
        <w:lastRenderedPageBreak/>
        <w:t xml:space="preserve">DESCRIPCION GENERAL DEL </w:t>
      </w:r>
      <w:r w:rsidR="0070100F" w:rsidRPr="008C2396">
        <w:rPr>
          <w:rFonts w:cs="Arial"/>
        </w:rPr>
        <w:t>REQUERIMIENTO</w:t>
      </w:r>
      <w:bookmarkEnd w:id="0"/>
    </w:p>
    <w:p w14:paraId="676CB77D" w14:textId="77777777"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14:paraId="2CE5252E" w14:textId="77777777" w:rsidTr="00DB73D5">
        <w:trPr>
          <w:trHeight w:val="522"/>
        </w:trPr>
        <w:tc>
          <w:tcPr>
            <w:tcW w:w="3406" w:type="dxa"/>
            <w:shd w:val="clear" w:color="auto" w:fill="A50021"/>
            <w:vAlign w:val="center"/>
          </w:tcPr>
          <w:p w14:paraId="50C820A8" w14:textId="77777777" w:rsidR="003F51CC" w:rsidRPr="008C2396" w:rsidRDefault="003F51CC"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2899BC9A" w14:textId="77777777" w:rsidR="003F51CC" w:rsidRPr="00FF00EA" w:rsidRDefault="004A48E1" w:rsidP="0031230D">
            <w:pPr>
              <w:rPr>
                <w:rFonts w:ascii="Arial" w:hAnsi="Arial" w:cs="Arial"/>
                <w:color w:val="000000"/>
                <w:sz w:val="22"/>
                <w:szCs w:val="22"/>
              </w:rPr>
            </w:pPr>
            <w:r w:rsidRPr="00FF00EA">
              <w:rPr>
                <w:rFonts w:ascii="Arial" w:hAnsi="Arial" w:cs="Arial"/>
                <w:color w:val="000000"/>
                <w:sz w:val="22"/>
                <w:szCs w:val="22"/>
              </w:rPr>
              <w:t>Abogabot</w:t>
            </w:r>
          </w:p>
        </w:tc>
      </w:tr>
      <w:tr w:rsidR="00DB73D5" w:rsidRPr="008C2396" w14:paraId="4D7D3CEA" w14:textId="77777777" w:rsidTr="00DB73D5">
        <w:trPr>
          <w:trHeight w:val="522"/>
        </w:trPr>
        <w:tc>
          <w:tcPr>
            <w:tcW w:w="3406" w:type="dxa"/>
            <w:shd w:val="clear" w:color="auto" w:fill="A50021"/>
            <w:vAlign w:val="center"/>
          </w:tcPr>
          <w:p w14:paraId="6DD02941"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 xml:space="preserve">Nombre </w:t>
            </w:r>
            <w:r w:rsidR="00F50C01" w:rsidRPr="008C2396">
              <w:rPr>
                <w:rFonts w:ascii="Arial" w:eastAsia="Cambria" w:hAnsi="Arial" w:cs="Arial"/>
                <w:b/>
                <w:color w:val="FFFFFF"/>
                <w:sz w:val="22"/>
                <w:szCs w:val="22"/>
                <w:lang w:val="es-ES_tradnl" w:eastAsia="en-US"/>
              </w:rPr>
              <w:t>Requerimiento</w:t>
            </w:r>
            <w:r w:rsidRPr="008C2396">
              <w:rPr>
                <w:rFonts w:ascii="Arial" w:eastAsia="Cambria" w:hAnsi="Arial" w:cs="Arial"/>
                <w:b/>
                <w:color w:val="FFFFFF"/>
                <w:sz w:val="22"/>
                <w:szCs w:val="22"/>
                <w:lang w:val="es-ES_tradnl" w:eastAsia="en-US"/>
              </w:rPr>
              <w:t>:</w:t>
            </w:r>
          </w:p>
        </w:tc>
        <w:tc>
          <w:tcPr>
            <w:tcW w:w="6951" w:type="dxa"/>
            <w:shd w:val="clear" w:color="auto" w:fill="FFFFFF"/>
            <w:vAlign w:val="center"/>
          </w:tcPr>
          <w:p w14:paraId="65CB90C2" w14:textId="77777777" w:rsidR="006E33C2" w:rsidRPr="008C2396" w:rsidRDefault="004A48E1" w:rsidP="0031230D">
            <w:pPr>
              <w:rPr>
                <w:rFonts w:ascii="Arial" w:hAnsi="Arial" w:cs="Arial"/>
                <w:color w:val="A6A6A6"/>
                <w:sz w:val="22"/>
                <w:szCs w:val="22"/>
              </w:rPr>
            </w:pPr>
            <w:r w:rsidRPr="00FF00EA">
              <w:rPr>
                <w:rFonts w:ascii="Arial" w:hAnsi="Arial" w:cs="Arial"/>
                <w:color w:val="000000"/>
                <w:sz w:val="22"/>
                <w:szCs w:val="22"/>
              </w:rPr>
              <w:t>Automatización de demandas.</w:t>
            </w:r>
          </w:p>
        </w:tc>
      </w:tr>
      <w:tr w:rsidR="006E33C2" w:rsidRPr="008C2396" w14:paraId="4DE432CE" w14:textId="77777777" w:rsidTr="00DB73D5">
        <w:trPr>
          <w:trHeight w:val="343"/>
        </w:trPr>
        <w:tc>
          <w:tcPr>
            <w:tcW w:w="3406" w:type="dxa"/>
            <w:shd w:val="clear" w:color="auto" w:fill="A50021"/>
            <w:vAlign w:val="center"/>
          </w:tcPr>
          <w:p w14:paraId="5896C010"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2A530499" w14:textId="77777777" w:rsidR="006E33C2" w:rsidRPr="00FF00EA" w:rsidRDefault="004A48E1" w:rsidP="0031230D">
            <w:pPr>
              <w:rPr>
                <w:rFonts w:ascii="Arial" w:hAnsi="Arial" w:cs="Arial"/>
                <w:color w:val="000000"/>
                <w:sz w:val="22"/>
                <w:szCs w:val="22"/>
              </w:rPr>
            </w:pPr>
            <w:r w:rsidRPr="00FF00EA">
              <w:rPr>
                <w:rFonts w:ascii="Arial" w:hAnsi="Arial" w:cs="Arial"/>
                <w:color w:val="000000"/>
                <w:sz w:val="22"/>
                <w:szCs w:val="22"/>
              </w:rPr>
              <w:t>22/02</w:t>
            </w:r>
            <w:r w:rsidR="006E33C2" w:rsidRPr="00FF00EA">
              <w:rPr>
                <w:rFonts w:ascii="Arial" w:hAnsi="Arial" w:cs="Arial"/>
                <w:color w:val="000000"/>
                <w:sz w:val="22"/>
                <w:szCs w:val="22"/>
              </w:rPr>
              <w:t>//</w:t>
            </w:r>
            <w:r w:rsidRPr="00FF00EA">
              <w:rPr>
                <w:rFonts w:ascii="Arial" w:hAnsi="Arial" w:cs="Arial"/>
                <w:color w:val="000000"/>
                <w:sz w:val="22"/>
                <w:szCs w:val="22"/>
              </w:rPr>
              <w:t>2022</w:t>
            </w:r>
          </w:p>
        </w:tc>
      </w:tr>
      <w:tr w:rsidR="00DB73D5" w:rsidRPr="008C2396" w14:paraId="38CABD64" w14:textId="77777777" w:rsidTr="00FB43A7">
        <w:trPr>
          <w:trHeight w:val="437"/>
        </w:trPr>
        <w:tc>
          <w:tcPr>
            <w:tcW w:w="3406" w:type="dxa"/>
            <w:shd w:val="clear" w:color="auto" w:fill="A50021"/>
            <w:vAlign w:val="center"/>
          </w:tcPr>
          <w:p w14:paraId="467DDEC7" w14:textId="77777777" w:rsidR="006E33C2" w:rsidRPr="008C2396" w:rsidRDefault="006E33C2" w:rsidP="00DB73D5">
            <w:pPr>
              <w:rPr>
                <w:rFonts w:ascii="Arial" w:hAnsi="Arial" w:cs="Arial"/>
                <w:b/>
                <w:sz w:val="22"/>
                <w:szCs w:val="22"/>
              </w:rPr>
            </w:pPr>
            <w:r w:rsidRPr="008C2396">
              <w:rPr>
                <w:rFonts w:ascii="Arial" w:hAnsi="Arial" w:cs="Arial"/>
                <w:b/>
                <w:sz w:val="22"/>
                <w:szCs w:val="22"/>
              </w:rPr>
              <w:t>Responsable</w:t>
            </w:r>
            <w:r w:rsidR="00F9609F" w:rsidRPr="008C2396">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vAlign w:val="center"/>
          </w:tcPr>
          <w:p w14:paraId="65D85F3E" w14:textId="2B6BA827" w:rsidR="006E33C2" w:rsidRPr="00FF00EA" w:rsidRDefault="006B2768" w:rsidP="0031230D">
            <w:pPr>
              <w:rPr>
                <w:rFonts w:ascii="Arial" w:hAnsi="Arial" w:cs="Arial"/>
                <w:color w:val="000000"/>
                <w:sz w:val="22"/>
                <w:szCs w:val="22"/>
              </w:rPr>
            </w:pPr>
            <w:r>
              <w:rPr>
                <w:rFonts w:ascii="Arial" w:hAnsi="Arial" w:cs="Arial"/>
                <w:color w:val="000000"/>
                <w:sz w:val="22"/>
                <w:szCs w:val="22"/>
              </w:rPr>
              <w:t>Alfonso Pérez</w:t>
            </w:r>
          </w:p>
        </w:tc>
      </w:tr>
      <w:tr w:rsidR="00DB73D5" w:rsidRPr="008C2396" w14:paraId="5C2E4407" w14:textId="77777777" w:rsidTr="00FB43A7">
        <w:trPr>
          <w:trHeight w:val="699"/>
        </w:trPr>
        <w:tc>
          <w:tcPr>
            <w:tcW w:w="3406" w:type="dxa"/>
            <w:shd w:val="clear" w:color="auto" w:fill="A50021"/>
            <w:vAlign w:val="center"/>
          </w:tcPr>
          <w:p w14:paraId="54D0866F" w14:textId="77777777" w:rsidR="006E33C2" w:rsidRPr="008C2396" w:rsidRDefault="006E33C2" w:rsidP="00DB73D5">
            <w:pPr>
              <w:rPr>
                <w:rFonts w:ascii="Arial" w:hAnsi="Arial" w:cs="Arial"/>
                <w:b/>
                <w:sz w:val="22"/>
                <w:szCs w:val="22"/>
              </w:rPr>
            </w:pPr>
            <w:r w:rsidRPr="008C2396">
              <w:rPr>
                <w:rFonts w:ascii="Arial" w:hAnsi="Arial" w:cs="Arial"/>
                <w:b/>
                <w:sz w:val="22"/>
                <w:szCs w:val="22"/>
              </w:rPr>
              <w:t>Dependencia</w:t>
            </w:r>
            <w:r w:rsidR="00F9609F" w:rsidRPr="008C2396">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vAlign w:val="center"/>
          </w:tcPr>
          <w:p w14:paraId="5EC239BF" w14:textId="77777777" w:rsidR="006E33C2" w:rsidRPr="00FF00EA" w:rsidRDefault="004A48E1" w:rsidP="0031230D">
            <w:pPr>
              <w:rPr>
                <w:rFonts w:ascii="Arial" w:hAnsi="Arial" w:cs="Arial"/>
                <w:color w:val="000000"/>
                <w:sz w:val="22"/>
                <w:szCs w:val="22"/>
              </w:rPr>
            </w:pPr>
            <w:r w:rsidRPr="00FF00EA">
              <w:rPr>
                <w:rFonts w:ascii="Arial" w:hAnsi="Arial" w:cs="Arial"/>
                <w:color w:val="000000"/>
                <w:sz w:val="22"/>
                <w:szCs w:val="22"/>
              </w:rPr>
              <w:t>CEO del despacho de abogados</w:t>
            </w:r>
          </w:p>
        </w:tc>
      </w:tr>
      <w:tr w:rsidR="006E33C2" w:rsidRPr="008C2396" w14:paraId="48BE9DBD" w14:textId="77777777" w:rsidTr="00FB43A7">
        <w:trPr>
          <w:trHeight w:val="837"/>
        </w:trPr>
        <w:tc>
          <w:tcPr>
            <w:tcW w:w="3406" w:type="dxa"/>
            <w:shd w:val="clear" w:color="auto" w:fill="A50021"/>
            <w:vAlign w:val="center"/>
          </w:tcPr>
          <w:p w14:paraId="75F4B31B" w14:textId="77777777" w:rsidR="006E33C2" w:rsidRPr="008C2396" w:rsidRDefault="006E33C2" w:rsidP="00DB73D5">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00CD780B" w:rsidRPr="008C2396">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vAlign w:val="center"/>
          </w:tcPr>
          <w:p w14:paraId="47880899" w14:textId="77777777" w:rsidR="006E33C2" w:rsidRPr="00FF00EA" w:rsidRDefault="004A48E1" w:rsidP="0031230D">
            <w:pPr>
              <w:rPr>
                <w:rFonts w:ascii="Arial" w:hAnsi="Arial" w:cs="Arial"/>
                <w:color w:val="000000"/>
                <w:sz w:val="22"/>
                <w:szCs w:val="22"/>
              </w:rPr>
            </w:pPr>
            <w:r w:rsidRPr="00FF00EA">
              <w:rPr>
                <w:rFonts w:ascii="Arial" w:hAnsi="Arial" w:cs="Arial"/>
                <w:color w:val="000000"/>
                <w:sz w:val="22"/>
                <w:szCs w:val="22"/>
              </w:rPr>
              <w:t>José Carlos Rosas</w:t>
            </w:r>
          </w:p>
        </w:tc>
      </w:tr>
    </w:tbl>
    <w:p w14:paraId="53B6326D" w14:textId="77777777" w:rsidR="00CD780B" w:rsidRPr="008C2396" w:rsidRDefault="00CD780B" w:rsidP="00CD780B">
      <w:pPr>
        <w:rPr>
          <w:rFonts w:ascii="Arial" w:hAnsi="Arial" w:cs="Arial"/>
          <w:lang w:val="es-ES_tradnl" w:eastAsia="en-US"/>
        </w:rPr>
      </w:pPr>
      <w:bookmarkStart w:id="1" w:name="_Toc532221775"/>
    </w:p>
    <w:p w14:paraId="0FB9667A" w14:textId="77777777" w:rsidR="0057111E" w:rsidRPr="008C2396" w:rsidRDefault="00AC1665" w:rsidP="0050044E">
      <w:pPr>
        <w:pStyle w:val="Ttulo1"/>
        <w:rPr>
          <w:rFonts w:cs="Arial"/>
          <w:szCs w:val="28"/>
        </w:rPr>
      </w:pPr>
      <w:r w:rsidRPr="008C2396">
        <w:rPr>
          <w:rFonts w:cs="Arial"/>
        </w:rPr>
        <w:t>FASE DE FORMALIZACIÓ</w:t>
      </w:r>
      <w:r w:rsidR="00A461FC" w:rsidRPr="008C2396">
        <w:rPr>
          <w:rFonts w:cs="Arial"/>
        </w:rPr>
        <w:t>N</w:t>
      </w:r>
      <w:bookmarkEnd w:id="1"/>
    </w:p>
    <w:p w14:paraId="569D18DB" w14:textId="77777777" w:rsidR="0057111E" w:rsidRPr="008C2396"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14:paraId="27D9FE12" w14:textId="77777777" w:rsidTr="002F0FDB">
        <w:trPr>
          <w:trHeight w:val="294"/>
        </w:trPr>
        <w:tc>
          <w:tcPr>
            <w:tcW w:w="10348" w:type="dxa"/>
            <w:shd w:val="clear" w:color="auto" w:fill="A50021"/>
          </w:tcPr>
          <w:p w14:paraId="63CF6EC9" w14:textId="77777777" w:rsidR="00554294" w:rsidRPr="008C2396" w:rsidRDefault="00554294" w:rsidP="00554294">
            <w:pPr>
              <w:jc w:val="center"/>
              <w:rPr>
                <w:rFonts w:ascii="Arial" w:hAnsi="Arial" w:cs="Arial"/>
                <w:b/>
                <w:sz w:val="22"/>
                <w:szCs w:val="22"/>
              </w:rPr>
            </w:pPr>
            <w:r w:rsidRPr="008C2396">
              <w:rPr>
                <w:rFonts w:ascii="Arial" w:hAnsi="Arial" w:cs="Arial"/>
                <w:b/>
                <w:sz w:val="22"/>
                <w:szCs w:val="22"/>
              </w:rPr>
              <w:t xml:space="preserve">Descripción </w:t>
            </w:r>
            <w:r w:rsidR="00A3566A" w:rsidRPr="008C2396">
              <w:rPr>
                <w:rFonts w:ascii="Arial" w:hAnsi="Arial" w:cs="Arial"/>
                <w:b/>
                <w:sz w:val="22"/>
                <w:szCs w:val="22"/>
              </w:rPr>
              <w:t xml:space="preserve">de la </w:t>
            </w:r>
            <w:r w:rsidRPr="008C2396">
              <w:rPr>
                <w:rFonts w:ascii="Arial" w:hAnsi="Arial" w:cs="Arial"/>
                <w:b/>
                <w:sz w:val="22"/>
                <w:szCs w:val="22"/>
              </w:rPr>
              <w:t>Solicitud</w:t>
            </w:r>
          </w:p>
        </w:tc>
      </w:tr>
      <w:tr w:rsidR="00554294" w:rsidRPr="008C2396" w14:paraId="79437B69" w14:textId="77777777" w:rsidTr="0031230D">
        <w:trPr>
          <w:trHeight w:val="284"/>
        </w:trPr>
        <w:tc>
          <w:tcPr>
            <w:tcW w:w="10348" w:type="dxa"/>
            <w:shd w:val="clear" w:color="auto" w:fill="808080"/>
          </w:tcPr>
          <w:p w14:paraId="70F4C557" w14:textId="77777777"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14:paraId="6C29948D" w14:textId="77777777" w:rsidTr="00FB43A7">
        <w:trPr>
          <w:trHeight w:val="933"/>
        </w:trPr>
        <w:tc>
          <w:tcPr>
            <w:tcW w:w="10348" w:type="dxa"/>
            <w:shd w:val="clear" w:color="auto" w:fill="auto"/>
          </w:tcPr>
          <w:p w14:paraId="2CE25F0F" w14:textId="77777777" w:rsidR="00F370C1" w:rsidRDefault="00F370C1" w:rsidP="00F370C1">
            <w:pPr>
              <w:rPr>
                <w:lang w:val="es-MX" w:eastAsia="es-MX"/>
              </w:rPr>
            </w:pPr>
            <w:r>
              <w:t xml:space="preserve">Se requiere automatizar las demandas de los clientes, esto se planea hacer a través de una página web llenando un formulario. Al momento de llenar el formulario se manda al proceso de pago para finalizar la transacción. Para dar seguimiento a su demanda, el cliente crea una cuenta en la plataforma y verá el seguimiento de cada una de las actualizaciones del proceso legal. El administrador del sitio recibe la notificación de una nueva demanda y con los datos llenados del formulario se crea automáticamente el documento legal en formato </w:t>
            </w:r>
            <w:proofErr w:type="spellStart"/>
            <w:r>
              <w:t>word</w:t>
            </w:r>
            <w:proofErr w:type="spellEnd"/>
            <w:r>
              <w:t xml:space="preserve"> para empezar el proceso. El administrador recibe el pago y debe de ser capaz de verlo en un dashboard para ver la cantidad de ingresos recibidos. El administrador actualiza el proceso de la demanda y agrega comentarios en cada paso del proceso. Al usuario le llegan correos de notificación para saber el avance de su proceso. La página debe de ser responsive para poderla ver desde el celular. La preferencia de colores del cliente es azul marino y blanco, pero acepta propuestas.</w:t>
            </w:r>
          </w:p>
          <w:p w14:paraId="03659C4B" w14:textId="77777777" w:rsidR="004A48E1" w:rsidRPr="00F370C1" w:rsidRDefault="004A48E1" w:rsidP="00554294">
            <w:pPr>
              <w:rPr>
                <w:rFonts w:ascii="Arial" w:hAnsi="Arial" w:cs="Arial"/>
                <w:color w:val="A6A6A6"/>
                <w:sz w:val="22"/>
                <w:szCs w:val="22"/>
                <w:lang w:val="es-MX"/>
              </w:rPr>
            </w:pPr>
          </w:p>
        </w:tc>
      </w:tr>
      <w:tr w:rsidR="00554294" w:rsidRPr="008C2396" w14:paraId="12411920" w14:textId="77777777" w:rsidTr="0031230D">
        <w:trPr>
          <w:trHeight w:val="278"/>
        </w:trPr>
        <w:tc>
          <w:tcPr>
            <w:tcW w:w="10348" w:type="dxa"/>
            <w:shd w:val="clear" w:color="auto" w:fill="808080"/>
          </w:tcPr>
          <w:p w14:paraId="1234E4FB" w14:textId="77777777" w:rsidR="00554294" w:rsidRPr="008C2396" w:rsidRDefault="00554294" w:rsidP="00554294">
            <w:pPr>
              <w:rPr>
                <w:rFonts w:ascii="Arial" w:hAnsi="Arial" w:cs="Arial"/>
                <w:b/>
                <w:sz w:val="22"/>
                <w:szCs w:val="22"/>
              </w:rPr>
            </w:pPr>
            <w:r w:rsidRPr="008C2396">
              <w:rPr>
                <w:rFonts w:ascii="Arial" w:hAnsi="Arial" w:cs="Arial"/>
                <w:b/>
                <w:sz w:val="22"/>
                <w:szCs w:val="22"/>
              </w:rPr>
              <w:t>Líder Funcional</w:t>
            </w:r>
          </w:p>
        </w:tc>
      </w:tr>
      <w:tr w:rsidR="00554294" w:rsidRPr="008C2396" w14:paraId="13C66768" w14:textId="77777777" w:rsidTr="00FB43A7">
        <w:trPr>
          <w:trHeight w:val="1189"/>
        </w:trPr>
        <w:tc>
          <w:tcPr>
            <w:tcW w:w="10348" w:type="dxa"/>
            <w:shd w:val="clear" w:color="auto" w:fill="auto"/>
          </w:tcPr>
          <w:p w14:paraId="666D8CFB" w14:textId="77777777" w:rsidR="00F370C1" w:rsidRPr="00FF00EA" w:rsidRDefault="00F370C1" w:rsidP="00554294">
            <w:pPr>
              <w:rPr>
                <w:rFonts w:ascii="Arial" w:hAnsi="Arial" w:cs="Arial"/>
                <w:color w:val="000000"/>
                <w:sz w:val="22"/>
                <w:szCs w:val="22"/>
              </w:rPr>
            </w:pPr>
            <w:r w:rsidRPr="00FF00EA">
              <w:rPr>
                <w:rFonts w:ascii="Arial" w:hAnsi="Arial" w:cs="Arial"/>
                <w:color w:val="000000"/>
                <w:sz w:val="22"/>
                <w:szCs w:val="22"/>
              </w:rPr>
              <w:t xml:space="preserve">Automatización para procesos de demanda de los clientes que acuden al despacho, se requiere un sitio web, con la característica de ser responsive y priorizar el uso de los colores azul y blanco para los diseños. En el sitio web se establece el llenado de un formulario, el cual al finalizar </w:t>
            </w:r>
            <w:r w:rsidR="00D61183" w:rsidRPr="00FF00EA">
              <w:rPr>
                <w:rFonts w:ascii="Arial" w:hAnsi="Arial" w:cs="Arial"/>
                <w:color w:val="000000"/>
                <w:sz w:val="22"/>
                <w:szCs w:val="22"/>
              </w:rPr>
              <w:t>nos dirige a otra vista del sitio en la que se procede al pago. El cliente tiene que crear una cuenta con la que tendrá acceso al seguimiento de su demanda</w:t>
            </w:r>
            <w:r w:rsidR="00256125" w:rsidRPr="00FF00EA">
              <w:rPr>
                <w:rFonts w:ascii="Arial" w:hAnsi="Arial" w:cs="Arial"/>
                <w:color w:val="000000"/>
                <w:sz w:val="22"/>
                <w:szCs w:val="22"/>
              </w:rPr>
              <w:t xml:space="preserve"> y se le enviaran correos de notificación para conocer el estado de su proceso</w:t>
            </w:r>
            <w:r w:rsidR="00D61183" w:rsidRPr="00FF00EA">
              <w:rPr>
                <w:rFonts w:ascii="Arial" w:hAnsi="Arial" w:cs="Arial"/>
                <w:color w:val="000000"/>
                <w:sz w:val="22"/>
                <w:szCs w:val="22"/>
              </w:rPr>
              <w:t xml:space="preserve">. Se envía de manera instantánea una notificación al administrador con los datos del formulario convertidos a un archivo de tipo Word. Se recibe el pago y este va a un apartado, denominado dashboard, donde se aprecian los ingresos obtenidos. El administrador tiene la posibilidad de actualizar el seguimiento de la demanda y además enviar comentarios sobre la misma. </w:t>
            </w:r>
          </w:p>
        </w:tc>
      </w:tr>
    </w:tbl>
    <w:p w14:paraId="3D79BBAD" w14:textId="77777777" w:rsidR="00A461FC" w:rsidRPr="008C2396" w:rsidRDefault="00A461FC" w:rsidP="00A461FC">
      <w:pPr>
        <w:rPr>
          <w:rFonts w:ascii="Arial" w:hAnsi="Arial" w:cs="Arial"/>
          <w:b/>
          <w:sz w:val="28"/>
          <w:szCs w:val="28"/>
        </w:rPr>
      </w:pPr>
    </w:p>
    <w:p w14:paraId="0221ACD9" w14:textId="77777777" w:rsidR="008C2396" w:rsidRDefault="008C2396" w:rsidP="007650F9">
      <w:pPr>
        <w:pStyle w:val="Piedepgina"/>
        <w:tabs>
          <w:tab w:val="clear" w:pos="4252"/>
          <w:tab w:val="clear" w:pos="8504"/>
        </w:tabs>
        <w:spacing w:line="360" w:lineRule="auto"/>
        <w:jc w:val="both"/>
        <w:rPr>
          <w:rFonts w:ascii="Arial" w:hAnsi="Arial" w:cs="Arial"/>
          <w:b/>
          <w:sz w:val="28"/>
          <w:szCs w:val="28"/>
        </w:rPr>
      </w:pPr>
    </w:p>
    <w:p w14:paraId="60F0C1DE"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14:paraId="0F4A54F8"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31AA671E" w14:textId="77777777" w:rsidR="007650F9" w:rsidRPr="008C2396" w:rsidRDefault="00301981" w:rsidP="007650F9">
      <w:pPr>
        <w:pStyle w:val="Piedepgina"/>
        <w:tabs>
          <w:tab w:val="clear" w:pos="4252"/>
          <w:tab w:val="clear" w:pos="8504"/>
        </w:tabs>
        <w:spacing w:line="360" w:lineRule="auto"/>
        <w:jc w:val="both"/>
        <w:rPr>
          <w:rFonts w:ascii="Arial" w:hAnsi="Arial" w:cs="Arial"/>
          <w:b/>
          <w:bCs/>
          <w:sz w:val="22"/>
          <w:szCs w:val="22"/>
        </w:rPr>
      </w:pPr>
      <w:r>
        <w:rPr>
          <w:noProof/>
        </w:rPr>
        <mc:AlternateContent>
          <mc:Choice Requires="wpi">
            <w:drawing>
              <wp:anchor distT="17956" distB="17236" distL="131938" distR="132009" simplePos="0" relativeHeight="251655168" behindDoc="0" locked="0" layoutInCell="1" allowOverlap="1" wp14:anchorId="046295AE" wp14:editId="5514DDF2">
                <wp:simplePos x="0" y="0"/>
                <wp:positionH relativeFrom="column">
                  <wp:posOffset>559544</wp:posOffset>
                </wp:positionH>
                <wp:positionV relativeFrom="paragraph">
                  <wp:posOffset>-58332</wp:posOffset>
                </wp:positionV>
                <wp:extent cx="1397000" cy="312420"/>
                <wp:effectExtent l="38100" t="38100" r="0" b="30480"/>
                <wp:wrapNone/>
                <wp:docPr id="12" name="Entrada de lápiz 12"/>
                <wp:cNvGraphicFramePr>
                  <a:graphicFrameLocks xmlns:a="http://schemas.openxmlformats.org/drawingml/2006/main"/>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w14:cNvContentPartPr>
                      </w14:nvContentPartPr>
                      <w14:xfrm>
                        <a:off x="0" y="0"/>
                        <a:ext cx="1397000" cy="312420"/>
                      </w14:xfrm>
                    </w14:contentPart>
                  </a:graphicData>
                </a:graphic>
                <wp14:sizeRelH relativeFrom="page">
                  <wp14:pctWidth>0</wp14:pctWidth>
                </wp14:sizeRelH>
                <wp14:sizeRelV relativeFrom="page">
                  <wp14:pctHeight>0</wp14:pctHeight>
                </wp14:sizeRelV>
              </wp:anchor>
            </w:drawing>
          </mc:Choice>
          <mc:Fallback>
            <w:pict>
              <v:shapetype w14:anchorId="0D53D01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2" o:spid="_x0000_s1026" type="#_x0000_t75" style="position:absolute;margin-left:43.35pt;margin-top:-5.3pt;width:111.4pt;height:26pt;z-index:251655168;visibility:visible;mso-wrap-style:square;mso-width-percent:0;mso-height-percent:0;mso-wrap-distance-left:3.66494mm;mso-wrap-distance-top:.49878mm;mso-wrap-distance-right:3.66692mm;mso-wrap-distance-bottom:.47878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1M/vuTAQAAcwMAAA4AAABkcnMvZTJvRG9jLnhtbJxTy07DMBC8I/EP&#13;&#10;lu80cVtBGzXlQIWExOsAH2Acu7GIvdHaJeXv2SQNLRSExCWyPdZ4HpvF5dZV7E1jsOBzLkYpZ9or&#13;&#10;KKxf5/z56fpsxlmI0heyAq9z/q4Dv1yeniyaOtNjKKEqNDIi8SFr6pyXMdZZkgRVaifDCGrtCTSA&#13;&#10;Tkba4jopUDbE7qpknKbnSQNY1AhKh0Cnqx7ky47fGK3igzFBR1blfDafzzmL7eKCZCEtzid08tIu&#13;&#10;xIwny4XM1ijr0qqdJPkPRU5aTwI+qVYySrZBe0TlrEIIYOJIgUvAGKt054ecifSbsxv/2roSU7XB&#13;&#10;TIGP2sdHiXHIrgP+84SrKIHmDgpqR24i8B0jxfN3Gb3oFaiNIz19I6grGWkcQmnrQDFntsg53hRi&#13;&#10;r9+/Xe0dPOLe1/13QIpppupbUK9hqERMj5T9mORuUPowu1Ko4GRI8OilAflN29aga1sly2ybcxr0&#13;&#10;9/bbDY3eRqboUEzmF2lKkCJsIsbTcXdhoO4pht1BiaTry7gc7lvNB//K8gMAAP//AwBQSwMEFAAG&#13;&#10;AAgAAAAhABpCMkW5AgAAzAYAABAAAABkcnMvaW5rL2luazEueG1stFPLbtswELwX6D8Q7MEX0SKp&#13;&#10;l2VEzqkGCrRo0KRAe1Rk2haihyHRj/x9d0lKdhqn6KE9iBR3h8Od4fLm9lRX5KC6vmybjIopp0Q1&#13;&#10;Rbsqm01Gvz8s2YySXufNKq/aRmX0WfX0dvH+3U3ZPNXVHEYCDE2Pf3WV0a3Wu7nvH4/H6TGYtt3G&#13;&#10;l5wH/qfm6ctnunC7VmpdNqWGI/shVLSNVieNZPNyldFCn/iIB+77dt8VakxjpCvOCN3lhVq2XZ3r&#13;&#10;kXGbN42qSJPXUPcPSvTzDn5KOGejOkrqEgQzORVhEs4+phDITxm9WO+hxB4qqal/nfPnf+BcvubE&#13;&#10;sgKZxAklrqSVOmBNvvF8/rb2u67dqU6X6myzNcUlnklh18Yfa1Sn+rba491QcsirPVgmOIe2cGcL&#13;&#10;/4ohr/nAm3/KB768yXdZ3EtrnLxLH5xpY0sNV6vLWkGj17uxx3QPxBi+1515DpJLybhkUj6IdC7F&#13;&#10;PIqnaZhcXIXr4oHzsdv325HvsTv3q8mMrlllx3Klt6PpfMqj0fRLy69t3apys9V/2utkm81j51x5&#13;&#10;h6aZiNPxTa0z+sE8RWJ22oARIkgUxESGURJ5kyCcMDnhHg05lZR7TBBBuCcCImFiM8Jhik0sJJyl&#13;&#10;AiGAgGhgRmlyEvZhziJtxqIggWD4zIjkHGPDSUPiDGLSng3nWZibzCaoiiSxJxICaQ+gJhoQwSDK&#13;&#10;RGCpEQXZ0GoJSYKryOSERaSw1SBwEiwi/MWjHPrgb0013fZ1ve6VhlcXi4QuUolVOJtDPknRZUgI&#13;&#10;dHnGwCNvZoTK2GgRAMaShK0wNhLQ8ySUJgoiPVDEhIduw4hWhMLkcCdGYbTS4RcW3Kh0koVdXOaZ&#13;&#10;iznbHNASYYUkjjwxs46FdgIrGUSZtJeMzpmqBynmPqBDhhl1WtBvBp+f8+IXAAAA//8DAFBLAwQU&#13;&#10;AAYACAAAACEASaQmF+EAAAAOAQAADwAAAGRycy9kb3ducmV2LnhtbExPPW/CMBDdK/U/WIfUDey0&#13;&#10;kELIBaFWzdSltBKriU0SYZ+j2IHAr687leWkp3uf+Wa0hp1171tHCMlMANNUOdVSjfDz/TFdAvNB&#13;&#10;kpLGkUa4ag+b4vEhl5lyF/rS512oWTQhn0mEJoQu49xXjbbSz1ynKf6OrrcyRNjXXPXyEs2t4c9C&#13;&#10;pNzKlmJCIzv91ujqtBsswmmVbsVAe3m9ucWtPJpy+BxLxKfJ+L6OZ7sGFvQY/hXwtyH2hyIWO7iB&#13;&#10;lGcGYZm+RibCNBEpsEh4EasFsAPCPJkDL3J+P6P4BQ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A1M/vuTAQAAcwMAAA4AAAAAAAAAAAAAAAAAPAIAAGRycy9l&#13;&#10;Mm9Eb2MueG1sUEsBAi0AFAAGAAgAAAAhABpCMkW5AgAAzAYAABAAAAAAAAAAAAAAAAAA+wMAAGRy&#13;&#10;cy9pbmsvaW5rMS54bWxQSwECLQAUAAYACAAAACEASaQmF+EAAAAOAQAADwAAAAAAAAAAAAAAAADi&#13;&#10;BgAAZHJzL2Rvd25yZXYueG1sUEsBAi0AFAAGAAgAAAAhAHkYvJ2/AAAAIQEAABkAAAAAAAAAAAAA&#13;&#10;AAAA8AcAAGRycy9fcmVscy9lMm9Eb2MueG1sLnJlbHNQSwUGAAAAAAYABgB4AQAA5ggAAAAA&#13;&#10;">
                <v:imagedata r:id="rId9" o:title=""/>
                <o:lock v:ext="edit" aspectratio="f"/>
              </v:shape>
            </w:pict>
          </mc:Fallback>
        </mc:AlternateContent>
      </w:r>
      <w:r>
        <w:rPr>
          <w:noProof/>
        </w:rPr>
        <mc:AlternateContent>
          <mc:Choice Requires="wpi">
            <w:drawing>
              <wp:anchor distT="17999" distB="17374" distL="131943" distR="132553" simplePos="0" relativeHeight="251654144" behindDoc="0" locked="0" layoutInCell="1" allowOverlap="1" wp14:anchorId="1C936D6D" wp14:editId="5ED9A046">
                <wp:simplePos x="0" y="0"/>
                <wp:positionH relativeFrom="column">
                  <wp:posOffset>3518013</wp:posOffset>
                </wp:positionH>
                <wp:positionV relativeFrom="paragraph">
                  <wp:posOffset>-365016</wp:posOffset>
                </wp:positionV>
                <wp:extent cx="1180465" cy="845185"/>
                <wp:effectExtent l="38100" t="38100" r="0" b="31115"/>
                <wp:wrapNone/>
                <wp:docPr id="11" name="Entrada de lápiz 11"/>
                <wp:cNvGraphicFramePr>
                  <a:graphicFrameLocks xmlns:a="http://schemas.openxmlformats.org/drawingml/2006/main"/>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w14:cNvContentPartPr>
                      </w14:nvContentPartPr>
                      <w14:xfrm>
                        <a:off x="0" y="0"/>
                        <a:ext cx="1180465" cy="845185"/>
                      </w14:xfrm>
                    </w14:contentPart>
                  </a:graphicData>
                </a:graphic>
                <wp14:sizeRelH relativeFrom="page">
                  <wp14:pctWidth>0</wp14:pctWidth>
                </wp14:sizeRelH>
                <wp14:sizeRelV relativeFrom="page">
                  <wp14:pctHeight>0</wp14:pctHeight>
                </wp14:sizeRelV>
              </wp:anchor>
            </w:drawing>
          </mc:Choice>
          <mc:Fallback>
            <w:pict>
              <v:shape w14:anchorId="3D840369" id="Entrada de lápiz 11" o:spid="_x0000_s1026" type="#_x0000_t75" style="position:absolute;margin-left:276.3pt;margin-top:-29.45pt;width:94.35pt;height:67.95pt;z-index:251654144;visibility:visible;mso-wrap-style:square;mso-width-percent:0;mso-height-percent:0;mso-wrap-distance-left:3.66508mm;mso-wrap-distance-top:.49997mm;mso-wrap-distance-right:3.68203mm;mso-wrap-distance-bottom:.48261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tsk5eaAQAAcwMAAA4AAABkcnMvZTJvRG9jLnhtbJxT3W6bMBS+n9R3&#13;&#10;sHy/gFsSAQrpxaJKlbauF9sDeMYOVrEPOnZK+vY9QFiyZlWl3iD7HPP5+zle3x5cy541Bgu+4mKR&#13;&#10;cqa9gtr6XcV//7r7mnMWovS1bMHrir/owG83V1/WfVfqa2igrTUyAvGh7LuKNzF2ZZIE1WgnwwI6&#13;&#10;7alpAJ2MtMVdUqPsCd21yXWarpIesO4QlA6BqtupyTcjvjFaxZ/GBB1ZW/EiTW84ixXPi6LgDGmx&#13;&#10;yqjyZ1jcFDzZrGW5Q9k1Vh0pyU8wctJ6IvAXaiujZHu0F1DOKoQAJi4UuASMsUqPekiZSN8ou/dP&#13;&#10;gyqRqT2WCnzUPj5KjLN3Y+MzV7iWHOh/QE3pyH0EfkQkez4OYyK9BbV3xGdKBHUrI41DaGwXyObS&#13;&#10;1hXH+1qc+PvnbycFj3jS9fC2IUVWqu47qKcwRyKyC2b/dfI4KJOZYygUcDI7eHHT3HmP28GgG1Il&#13;&#10;yexQcRr0l+E7Do0+RKaoKESeZqslZ4p6ebYU+XI4MENPEPPuLEQ68s+4nO+H38/eyuYVAAD//wMA&#13;&#10;UEsDBBQABgAIAAAAIQCbUL295AQAAGQLAAAQAAAAZHJzL2luay9pbmsxLnhtbLRWTY/bRgy9F+h/&#13;&#10;GKiHvZj2fOrDiDenLlCgBYomBdqjYytrIba8kOX9+Pd9JMdaB9n01B5WoxmRj49vSHrfvX8+7M1j&#13;&#10;O5y6Y78q3NwWpu03x23X36+KPz/eUV2Y07jut+v9sW9XxUt7Kt7f/vjDu67/ctgv8TRA6E/8dtiv&#13;&#10;it04PiwXi6enp/lTmB+H+4W3Nix+6b/89mtxm7227eeu70aEPF2ONsd+bJ9HBlt221WxGZ/tZA/s&#13;&#10;D8fzsGmnz3wybF4txmG9ae+Ow2E9Toi7dd+3e9OvD+D9V2HGlwe8dIhz3w6FOXRImPzcxSrWPzc4&#13;&#10;WD+viqv9GRRPYHIoFm9j/v0/YN59i8m0gq/KqjCZ0rZ9ZE4L0Xz5/dx/H44P7TB27avMKkr+8GI2&#13;&#10;uhd9VKihPR33Z76bwjyu92dI5qxFWeTYbvGGIN/iQZv/FA+6fBfvmtzX0uT0rnXIok0ldbnasTu0&#13;&#10;KPTDw1Rj4wnAfPxhHKQdvPWerCfvP7pm6d0y+XkK7uoqchVfMD8N59Nuwvs0vNarfJlU08yeuu24&#13;&#10;m0S3c5sm0a8lf8t113b3u/HffHPa4jxVzht9KMVkch5/tJ9XxU/SikY89UAScWVpXNkk42Oq0uyG&#13;&#10;QrpJ6cbOClv4ws4omGTsrCLnsLhA3vJqyZVYvSPP59FSiFgn68BGtTpF8vzJe+MYChvZGnb0kRzb&#13;&#10;wlEWoDa8LQ3DuYbYg6I3UeDxUoo3oOUgiR1F9QIie1ElT3FFdhw9WIo11hgpMXHyxOErBIJDqSSQ&#13;&#10;HHYJaDhTlqVhLJyzNacj7IJhQ29VDPK1ERUkRf5CPggH8iUlwVQWltgdlJgaGDEIOaSSsBNtwMoh&#13;&#10;djAuxlk0TJl3sFZByEmGmYaKAA0ki2gSI1YGSrPMEkV1dRkpUgySPAIAmM2t5IK40Ng3cGOK06Gm&#13;&#10;LVpRELEQHwZZP5APxOwNpHEQCPcoH8EpIoBoDxN8DU0UM+IXKkk4U63Xwms0rorAiBQgibxiraFE&#13;&#10;AyUa5NpAOi+XgwsQ8RCX6aImJRIy1nrRqnCQQuhkzgEy8T41WmxaA8SuOE56x9kG8BR8mAFDfJAD&#13;&#10;bBAHT/wZ/kYgwfmC5uTvFBTuciS+CtkoPrhKRTiSekxaejXGkVSaOrooX8nDiRPVmlQOiEauQXSI&#13;&#10;Ac2lgIQSbjR3GiK5xnNdcwyUKZ7gyCz5gmRnDRcNM9dT+RiFm+aD8hQ/DnPJHHiScNB7jtCDI4CP&#13;&#10;kcIk3ADcfMIVo5W5Q+QdFVkyikO6HChXBi5VTqXJcAacChWIBplpi3FHuqacIXOmiWGBZ5BWwXWx&#13;&#10;YBgEzAhCsYHHnLKSiau4LZkak8NaS76qOg49BZsgHmNcCcSHyE2qKAumbQJg0Ysnja+51NFZWToO&#13;&#10;5TBLmAi3pLQ821eXE51xqGWmVOZZ6TWMz/2NemsaHjUw44XT0HrDsEX71ODJeAiKp161kxmCz5yG&#13;&#10;zwMFszPg8gHroFiDlkexYMP8UVglA6PfeIvMNVWoxBYVEsBIRk3pa50p6hgMmHOqqfZXTDppIZTc&#13;&#10;gVcaOrB4CDGpWmowNjor9bfAZd6VwEMPNkTDRVfyTwwmAToeWUuufHjpO64WToUXFFKuYNkmrcxa&#13;&#10;fzGaTLzS+a2BdJ5SxA3KzeHJzYV0GRc/Ali++m9s+oXFvxm3/wAAAP//AwBQSwMEFAAGAAgAAAAh&#13;&#10;AO7Pz7njAAAADwEAAA8AAABkcnMvZG93bnJldi54bWxMT01PwzAMvSPxHyIjcZm2tIWuXdd0QkOA&#13;&#10;xK1j2jlrQlvROFWTdeHfY05wsWy95/dR7oIZ2Kwn11sUEK8iYBobq3psBRw/XpY5MOclKjlY1AK+&#13;&#10;tYNddXtTykLZK9Z6PviWkQi6QgrovB8Lzl3TaSPdyo4aCfu0k5GezqnlapJXEjcDT6JozY3skRw6&#13;&#10;Oep9p5uvw8UImMN7nCent9Oi3tuFytIQ+GstxP1deN7SeNoC8zr4vw/47UD5oaJgZ3tB5dggIE2T&#13;&#10;NVEFLNN8A4wY2WP8AOxMSxYBr0r+v0f1Aw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Htsk5eaAQAAcwMAAA4AAAAAAAAAAAAAAAAAPAIAAGRycy9lMm9Eb2Mu&#13;&#10;eG1sUEsBAi0AFAAGAAgAAAAhAJtQvb3kBAAAZAsAABAAAAAAAAAAAAAAAAAAAgQAAGRycy9pbmsv&#13;&#10;aW5rMS54bWxQSwECLQAUAAYACAAAACEA7s/PueMAAAAPAQAADwAAAAAAAAAAAAAAAAAUCQAAZHJz&#13;&#10;L2Rvd25yZXYueG1sUEsBAi0AFAAGAAgAAAAhAHkYvJ2/AAAAIQEAABkAAAAAAAAAAAAAAAAAJAoA&#13;&#10;AGRycy9fcmVscy9lMm9Eb2MueG1sLnJlbHNQSwUGAAAAAAYABgB4AQAAGgsAAAAA&#13;&#10;">
                <v:imagedata r:id="rId11" o:title=""/>
                <o:lock v:ext="edit" aspectratio="f"/>
              </v:shape>
            </w:pict>
          </mc:Fallback>
        </mc:AlternateContent>
      </w:r>
      <w:r>
        <w:rPr>
          <w:noProof/>
        </w:rPr>
        <mc:AlternateContent>
          <mc:Choice Requires="wpi">
            <w:drawing>
              <wp:anchor distT="17996" distB="17276" distL="131930" distR="131932" simplePos="0" relativeHeight="251653120" behindDoc="0" locked="0" layoutInCell="1" allowOverlap="1" wp14:anchorId="5DE687AD" wp14:editId="6FEFE76A">
                <wp:simplePos x="0" y="0"/>
                <wp:positionH relativeFrom="column">
                  <wp:posOffset>657965</wp:posOffset>
                </wp:positionH>
                <wp:positionV relativeFrom="paragraph">
                  <wp:posOffset>-302787</wp:posOffset>
                </wp:positionV>
                <wp:extent cx="1050290" cy="923925"/>
                <wp:effectExtent l="38100" t="38100" r="16510" b="28575"/>
                <wp:wrapNone/>
                <wp:docPr id="10" name="Entrada de lápiz 10"/>
                <wp:cNvGraphicFramePr>
                  <a:graphicFrameLocks xmlns:a="http://schemas.openxmlformats.org/drawingml/2006/main"/>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w14:cNvContentPartPr>
                      </w14:nvContentPartPr>
                      <w14:xfrm>
                        <a:off x="0" y="0"/>
                        <a:ext cx="1050290" cy="923925"/>
                      </w14:xfrm>
                    </w14:contentPart>
                  </a:graphicData>
                </a:graphic>
                <wp14:sizeRelH relativeFrom="page">
                  <wp14:pctWidth>0</wp14:pctWidth>
                </wp14:sizeRelH>
                <wp14:sizeRelV relativeFrom="page">
                  <wp14:pctHeight>0</wp14:pctHeight>
                </wp14:sizeRelV>
              </wp:anchor>
            </w:drawing>
          </mc:Choice>
          <mc:Fallback>
            <w:pict>
              <v:shape w14:anchorId="66AC8721" id="Entrada de lápiz 10" o:spid="_x0000_s1026" type="#_x0000_t75" style="position:absolute;margin-left:51.1pt;margin-top:-24.55pt;width:84.1pt;height:74.15pt;z-index:251653120;visibility:visible;mso-wrap-style:square;mso-width-percent:0;mso-height-percent:0;mso-wrap-distance-left:3.66472mm;mso-wrap-distance-top:.49989mm;mso-wrap-distance-right:3.66478mm;mso-wrap-distance-bottom:.47989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e0mfGXAQAAcwMAAA4AAABkcnMvZTJvRG9jLnhtbJxTy26jMBTdV5p/&#13;&#10;sLxveOShgEKyaDRSpXbaRecDPMYOVrEvunZK+vdzgdBkkqkqdYNsHzg+j8tqc7A1e1PoDbiCJ5OY&#13;&#10;M+UklMbtCv775eftkjMfhCtFDU4V/F15vln/uFm1Ta5SqKAuFTIicT5vm4JXITR5FHlZKSv8BBrl&#13;&#10;CNSAVgTa4i4qUbTEbusojeNF1AKWDYJU3tPpdgD5uufXWsnwpLVXgdUFX2bZnLPQL0gW0mIxXXD2&#13;&#10;p18sebReiXyHoqmMPEoS31BkhXEk4INqK4JgezRXVNZIBA86TCTYCLQ2UvV+yFkSXzi7d6+dq2Qm&#13;&#10;95hLcEG58CwwjNn1wHeusDUl0D5CSe2IfQB+ZKR4vi5jEL0FubekZ2gEVS0CjYOvTOMp5tyUBcf7&#13;&#10;Mjnpd293JwfPePL16xIQySyXzQPIVz9WksyulP03yeOgDGH2pVDB0Zjg1U0j8pm2g0bbtUqW2aHg&#13;&#10;NOjv3bMfGnUITNJhEs/jNCNIEpal0yyddy+M1APFuDsrkV75Z1zO993nZ//K+i8AAAD//wMAUEsD&#13;&#10;BBQABgAIAAAAIQCiFycV4QUAAJkOAAAQAAAAZHJzL2luay9pbmsxLnhtbLRWy24bRxC8B8g/DDYH&#13;&#10;XTTizmMfFEz5FAMBEiSIHSA50tRKIiySArmy5L9PVfVwJcdykINzmVc/prumundfvX7c3LqPw/6w&#13;&#10;3m0XVTirKzdsV7vL9fZ6Uf3x7o3vK3cYl9vL5e1uOyyqT8Ohen3x/Xev1tsPm9tzjA4etgeuNreL&#13;&#10;6mYc785ns4eHh7OHdLbbX89iXafZT9sPv/xcXRSry+FqvV2PuPJwPFrttuPwONLZ+fpyUa3Gx3rS&#13;&#10;h++3u/v9apjEPNmvnjTG/XI1vNntN8tx8niz3G6HW7ddbhD3n5UbP91hscY918O+cps1EvbxLOQu&#13;&#10;9z/OcbB8XFTP9vcI8YBINtXsZZ9//Q8+33zpk2Gl2LVd5UpIl8NHxjQT5udfz/23/e5u2I/r4Qlm&#13;&#10;A6UIPrmV7YWPAbUfDrvbe75N5T4ub+8BWahr0KLcHWYvAPKlP2DzTf0Bl6/6ex7c59CU9J7jUECb&#13;&#10;KHV82nG9GUD0zd3EsfEAxzx+O+5VDrGO0dfRx/guzM9jOM/xrM3ds6coLD76fL+/P9xM/t7vn/gq&#13;&#10;yYSaZfawvhxvJtDrs7qZQH8O+UumN8P6+mb8N9uStown5rxQhyKTK3n8Plwtqh9Uik6WdqBEmj67&#13;&#10;UDfJxdx0zemJj+lkflKfoqTaKsyr+hQ4uRhcfRpbH1rMwcVpjI4SHzuXuAidDzVnqGbOwfeYeo3Z&#13;&#10;y4uTgqO4licfTeB5FH2HMXleFMuYpEpjmE7r6Hie5Cg76ifXYAw6rz2lPshFLae11qFcwxygrpGu&#13;&#10;e6+sasUSsu3m2gEKbZN8IjeG2MqbR4a0y55XR598E+an3Nh2GmuoURSSsLAozBZX+pwDgk2OaPFO&#13;&#10;2QFcQOsgR1K1k45hBTk0bCzqUGQgBjXOuKExpyxIOsWIHIRMqwnhEzm+Gmc8G3epc3hR2genJ4cl&#13;&#10;aNLHjnd6LeAbl+QmMV4kclzJzK5VHp+1t2NF/Vd6qm5/vbo6DCP6V2hiddHXybVNe+RrCidNNr5W&#13;&#10;nnTtnCI3DBk2nsUlvFMfTwNi7gFqduAiMEVOPPa9sdXoGGVjXPKN2JLl0whXQM+GW2v8Rgkxb8DH&#13;&#10;2TwIIEIrMGwUu74dIk2XUnUR6q7FM80RvtVwPPFtQ0xS1QGR5OcIqmEdk6KdTyIbtLXH64leKTNy&#13;&#10;xIkdR0sXBU1ikEEhkKMuzGGAHU7BJcgDgIX3xvUZctCQChDhsG/AIThicdQGEqYOldBTI9UoF6xQ&#13;&#10;sgzRZ5+sao2iUZzklRQGVfeR0hZpeYyiaBVQ9GCjS1UHVmjWW1htkKCQWGzhWBRCp/UNQ50DIpuk&#13;&#10;0vikuixVERA5UaVmQFiKjVMJNDslU6JB4VORzIjyMjfgwR8rrWiETbLiG0IbE1mMiX5R+hx9VEbT&#13;&#10;xChAKF4GGXf4pvGxkJpNitBZJybzEQYafYmY2/ImOKSZdQStcbO0lSoQ4+7YReUPFcU7MPESE0FL&#13;&#10;z0eqyNqhoxk6UlKiQT3OmhAqGXLrVeXGrILCjYoWbVgAeHBGYBscisaBauacquFY9qpAXIuzrCRs&#13;&#10;tBQRoYysi6Jbl52FWbI0sDmW17Vg2S4EIJURB0a7Bj60pi+sMMKRAABxuEOTNUAiDig3CzQXY0bJ&#13;&#10;EvTXgwE+wsJoMB0Zhu+TAhPEqDBeUPBTV2O6cjcXdPxoEzNwRszOaEo06ZUFrIWvOW9kiGt9alqF&#13;&#10;S6EhVhJivhKCYpAdT439IIE8y2XBtFWRNVbBvSXWsPQJIT7OtACTvdUEvqmJfsEmLkKObCWQIkCt&#13;&#10;GzYWAscUix90byKCHQ8L6az4rGFDwmsKWL1SNjaAX8Kqe97F8f0t7xTwQVA4CfdzgVpVwH3pQcFK&#13;&#10;HMd8IjgRPZUs2iCO8IXBiMBoBiG1OhlF+Fa8xXW292pQydJCyhQDEDpAQ8JUfmYKtGViQzG3mtAH&#13;&#10;xE80V5zayG7WCHKWEZVhRDG+CMIOj6S87DtpZY5/HqtsKTIFJkTqKiX8CikyfEF5rmb4jy/a07/5&#13;&#10;xd8AAAD//wMAUEsDBBQABgAIAAAAIQBTn/Rn5AAAAA8BAAAPAAAAZHJzL2Rvd25yZXYueG1sTE/J&#13;&#10;TsMwEL0j8Q/WIHFr7ZoKmjROxVYEiENpK8TRjYckamxHsZuEv2c4wWWkp3lrthptw3rsQu2dgtlU&#13;&#10;AENXeFO7UsF+t54sgIWondGNd6jgGwOs8vOzTKfGD+4d+20sGZm4kGoFVYxtynkoKrQ6TH2Ljn5f&#13;&#10;vrM6EuxKbjo9kLltuBTimltdO0qodIv3FRbH7ckqGPvX53V4eTtu9sld/Xg1yKfd54dSlxfjw5LO&#13;&#10;7RJYxDH+KeB3A/WHnIod/MmZwBrCQkqiKpjMkxkwYsgbMQd2UJAkEnie8f878h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57SZ8ZcBAABzAwAADgAAAAAA&#13;&#10;AAAAAAAAAAA8AgAAZHJzL2Uyb0RvYy54bWxQSwECLQAUAAYACAAAACEAohcnFeEFAACZDgAAEAAA&#13;&#10;AAAAAAAAAAAAAAD/AwAAZHJzL2luay9pbmsxLnhtbFBLAQItABQABgAIAAAAIQBTn/Rn5AAAAA8B&#13;&#10;AAAPAAAAAAAAAAAAAAAAAA4KAABkcnMvZG93bnJldi54bWxQSwECLQAUAAYACAAAACEAeRi8nb8A&#13;&#10;AAAhAQAAGQAAAAAAAAAAAAAAAAAfCwAAZHJzL19yZWxzL2Uyb0RvYy54bWwucmVsc1BLBQYAAAAA&#13;&#10;BgAGAHgBAAAVDAAAAAA=&#13;&#10;">
                <v:imagedata r:id="rId13" o:title=""/>
                <o:lock v:ext="edit" aspectratio="f"/>
              </v:shape>
            </w:pict>
          </mc:Fallback>
        </mc:AlternateContent>
      </w:r>
    </w:p>
    <w:p w14:paraId="7142A623"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14:paraId="24EC8E6B" w14:textId="77777777" w:rsidR="007650F9" w:rsidRPr="008C2396" w:rsidRDefault="00E45C7F"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Nombre Responsable Solicitud</w:t>
      </w:r>
      <w:r w:rsidR="007650F9" w:rsidRPr="008C2396">
        <w:rPr>
          <w:rFonts w:ascii="Arial" w:hAnsi="Arial" w:cs="Arial"/>
          <w:b/>
          <w:bCs/>
          <w:sz w:val="22"/>
          <w:szCs w:val="22"/>
        </w:rPr>
        <w:tab/>
      </w:r>
      <w:r w:rsidRPr="008C2396">
        <w:rPr>
          <w:rFonts w:ascii="Arial" w:hAnsi="Arial" w:cs="Arial"/>
          <w:b/>
          <w:bCs/>
          <w:sz w:val="22"/>
          <w:szCs w:val="22"/>
        </w:rPr>
        <w:tab/>
        <w:t xml:space="preserve">         Nombre Líder OTI</w:t>
      </w:r>
    </w:p>
    <w:p w14:paraId="22206289" w14:textId="77777777" w:rsidR="00CF1DBE" w:rsidRPr="008C2396" w:rsidRDefault="00115130" w:rsidP="002C1CC6">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t xml:space="preserve">         </w:t>
      </w:r>
      <w:r w:rsidR="00C16587" w:rsidRPr="008C2396">
        <w:rPr>
          <w:rFonts w:ascii="Arial" w:hAnsi="Arial" w:cs="Arial"/>
          <w:b/>
          <w:bCs/>
          <w:sz w:val="22"/>
          <w:szCs w:val="22"/>
        </w:rPr>
        <w:t xml:space="preserve">Oficina </w:t>
      </w:r>
      <w:r w:rsidR="0008714F" w:rsidRPr="008C2396">
        <w:rPr>
          <w:rFonts w:ascii="Arial" w:hAnsi="Arial" w:cs="Arial"/>
          <w:b/>
          <w:bCs/>
          <w:sz w:val="22"/>
          <w:szCs w:val="22"/>
        </w:rPr>
        <w:t>Tecnología</w:t>
      </w:r>
      <w:r w:rsidRPr="008C2396">
        <w:rPr>
          <w:rFonts w:ascii="Arial" w:hAnsi="Arial" w:cs="Arial"/>
          <w:b/>
          <w:bCs/>
          <w:sz w:val="22"/>
          <w:szCs w:val="22"/>
        </w:rPr>
        <w:t>s</w:t>
      </w:r>
      <w:r w:rsidR="0008714F" w:rsidRPr="008C2396">
        <w:rPr>
          <w:rFonts w:ascii="Arial" w:hAnsi="Arial" w:cs="Arial"/>
          <w:b/>
          <w:bCs/>
          <w:sz w:val="22"/>
          <w:szCs w:val="22"/>
        </w:rPr>
        <w:t xml:space="preserve"> de la Información</w:t>
      </w:r>
    </w:p>
    <w:p w14:paraId="4F70D612" w14:textId="77777777" w:rsidR="00775673" w:rsidRPr="008C2396" w:rsidRDefault="00775673" w:rsidP="002C1CC6">
      <w:pPr>
        <w:pStyle w:val="Piedepgina"/>
        <w:tabs>
          <w:tab w:val="clear" w:pos="4252"/>
          <w:tab w:val="clear" w:pos="8504"/>
        </w:tabs>
        <w:spacing w:line="360" w:lineRule="auto"/>
        <w:jc w:val="both"/>
        <w:rPr>
          <w:rFonts w:ascii="Arial" w:hAnsi="Arial" w:cs="Arial"/>
          <w:b/>
          <w:bCs/>
          <w:sz w:val="22"/>
          <w:szCs w:val="22"/>
        </w:rPr>
      </w:pPr>
    </w:p>
    <w:p w14:paraId="36D14223" w14:textId="2B3138B2" w:rsidR="00933F02" w:rsidRPr="008C2396" w:rsidRDefault="00C758C6" w:rsidP="0050044E">
      <w:pPr>
        <w:pStyle w:val="Ttulo1"/>
        <w:rPr>
          <w:rFonts w:cs="Arial"/>
        </w:rPr>
      </w:pPr>
      <w:bookmarkStart w:id="2" w:name="_Toc532221776"/>
      <w:r w:rsidRPr="008C2396">
        <w:rPr>
          <w:rFonts w:cs="Arial"/>
        </w:rPr>
        <w:t>AN</w:t>
      </w:r>
      <w:r w:rsidR="004931FE">
        <w:rPr>
          <w:rFonts w:cs="Arial"/>
        </w:rPr>
        <w:t>Á</w:t>
      </w:r>
      <w:r w:rsidRPr="008C2396">
        <w:rPr>
          <w:rFonts w:cs="Arial"/>
        </w:rPr>
        <w:t>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2"/>
      <w:r w:rsidR="00950088" w:rsidRPr="008C2396">
        <w:rPr>
          <w:rFonts w:cs="Arial"/>
        </w:rPr>
        <w:t xml:space="preserve"> </w:t>
      </w:r>
    </w:p>
    <w:p w14:paraId="14E30B24" w14:textId="77777777" w:rsidR="0008714F" w:rsidRPr="004931FE" w:rsidRDefault="0008714F" w:rsidP="0008714F">
      <w:pPr>
        <w:jc w:val="center"/>
        <w:rPr>
          <w:rFonts w:ascii="Arial" w:hAnsi="Arial" w:cs="Arial"/>
          <w:b/>
          <w:sz w:val="28"/>
          <w:szCs w:val="28"/>
          <w:lang w:val="es-ES_tradnl"/>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2"/>
        <w:gridCol w:w="1662"/>
        <w:gridCol w:w="1717"/>
        <w:gridCol w:w="1147"/>
      </w:tblGrid>
      <w:tr w:rsidR="00752596" w:rsidRPr="008C2396" w14:paraId="202C8ABB" w14:textId="77777777" w:rsidTr="00287554">
        <w:trPr>
          <w:trHeight w:val="182"/>
        </w:trPr>
        <w:tc>
          <w:tcPr>
            <w:tcW w:w="2836" w:type="dxa"/>
            <w:shd w:val="clear" w:color="auto" w:fill="A50021"/>
            <w:vAlign w:val="center"/>
          </w:tcPr>
          <w:p w14:paraId="652F100F"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Inicio</w:t>
            </w:r>
          </w:p>
        </w:tc>
        <w:tc>
          <w:tcPr>
            <w:tcW w:w="3157" w:type="dxa"/>
            <w:gridSpan w:val="2"/>
            <w:shd w:val="clear" w:color="auto" w:fill="FFFFFF"/>
          </w:tcPr>
          <w:p w14:paraId="59880130" w14:textId="77777777" w:rsidR="00752596" w:rsidRPr="008C2396" w:rsidRDefault="00752596" w:rsidP="00CF1DBE">
            <w:pPr>
              <w:jc w:val="center"/>
              <w:rPr>
                <w:rFonts w:ascii="Arial" w:hAnsi="Arial" w:cs="Arial"/>
                <w:b/>
                <w:color w:val="D9D9D9"/>
                <w:sz w:val="22"/>
                <w:szCs w:val="22"/>
              </w:rPr>
            </w:pPr>
            <w:r w:rsidRPr="008C2396">
              <w:rPr>
                <w:rFonts w:ascii="Arial" w:hAnsi="Arial" w:cs="Arial"/>
                <w:b/>
                <w:color w:val="D9D9D9"/>
                <w:sz w:val="22"/>
                <w:szCs w:val="22"/>
              </w:rPr>
              <w:t>DD/MM//AAAA</w:t>
            </w:r>
          </w:p>
        </w:tc>
        <w:tc>
          <w:tcPr>
            <w:tcW w:w="1662" w:type="dxa"/>
            <w:shd w:val="clear" w:color="auto" w:fill="A50021"/>
          </w:tcPr>
          <w:p w14:paraId="51A2844D"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cPr>
          <w:p w14:paraId="62BA4D18" w14:textId="77777777" w:rsidR="00752596" w:rsidRPr="008C2396" w:rsidRDefault="00752596" w:rsidP="00CF1DBE">
            <w:pPr>
              <w:jc w:val="center"/>
              <w:rPr>
                <w:rFonts w:ascii="Arial" w:hAnsi="Arial" w:cs="Arial"/>
                <w:b/>
                <w:color w:val="D9D9D9"/>
                <w:sz w:val="22"/>
                <w:szCs w:val="22"/>
              </w:rPr>
            </w:pPr>
            <w:r w:rsidRPr="008C2396">
              <w:rPr>
                <w:rFonts w:ascii="Arial" w:hAnsi="Arial" w:cs="Arial"/>
                <w:b/>
                <w:color w:val="D9D9D9"/>
                <w:sz w:val="22"/>
                <w:szCs w:val="22"/>
              </w:rPr>
              <w:t>DD/MM//AAAA</w:t>
            </w:r>
          </w:p>
        </w:tc>
      </w:tr>
      <w:tr w:rsidR="00C5127D" w:rsidRPr="008C2396" w14:paraId="213AA5AB" w14:textId="77777777" w:rsidTr="00287554">
        <w:trPr>
          <w:trHeight w:val="230"/>
        </w:trPr>
        <w:tc>
          <w:tcPr>
            <w:tcW w:w="10519" w:type="dxa"/>
            <w:gridSpan w:val="6"/>
            <w:shd w:val="clear" w:color="auto" w:fill="A50021"/>
            <w:vAlign w:val="center"/>
          </w:tcPr>
          <w:p w14:paraId="67D2E8D2" w14:textId="77777777" w:rsidR="00C5127D" w:rsidRPr="008C2396" w:rsidRDefault="00C5127D" w:rsidP="0031230D">
            <w:pPr>
              <w:jc w:val="center"/>
              <w:rPr>
                <w:rFonts w:ascii="Arial" w:hAnsi="Arial" w:cs="Arial"/>
                <w:b/>
                <w:color w:val="A6A6A6"/>
                <w:sz w:val="22"/>
                <w:szCs w:val="22"/>
              </w:rPr>
            </w:pPr>
            <w:r w:rsidRPr="008C2396">
              <w:rPr>
                <w:rFonts w:ascii="Arial" w:hAnsi="Arial" w:cs="Arial"/>
                <w:b/>
                <w:sz w:val="22"/>
                <w:szCs w:val="22"/>
              </w:rPr>
              <w:t>Modelamiento de Negocio</w:t>
            </w:r>
          </w:p>
        </w:tc>
      </w:tr>
      <w:tr w:rsidR="00C5127D" w:rsidRPr="008C2396" w14:paraId="5ABF2125" w14:textId="77777777" w:rsidTr="00287554">
        <w:trPr>
          <w:trHeight w:val="1578"/>
        </w:trPr>
        <w:tc>
          <w:tcPr>
            <w:tcW w:w="10519" w:type="dxa"/>
            <w:gridSpan w:val="6"/>
            <w:shd w:val="clear" w:color="auto" w:fill="FFFFFF"/>
            <w:vAlign w:val="center"/>
          </w:tcPr>
          <w:p w14:paraId="55D74578" w14:textId="17366CC7" w:rsidR="00E442EC" w:rsidRDefault="004931FE" w:rsidP="0031230D">
            <w:pPr>
              <w:rPr>
                <w:rFonts w:ascii="Arial" w:hAnsi="Arial" w:cs="Arial"/>
                <w:color w:val="A6A6A6"/>
                <w:sz w:val="22"/>
                <w:szCs w:val="22"/>
              </w:rPr>
            </w:pPr>
            <w:r>
              <w:rPr>
                <w:rFonts w:ascii="Arial" w:hAnsi="Arial" w:cs="Arial"/>
                <w:color w:val="A6A6A6"/>
                <w:sz w:val="22"/>
                <w:szCs w:val="22"/>
              </w:rPr>
              <w:t>Diagrama BPM del sitio</w:t>
            </w:r>
          </w:p>
          <w:p w14:paraId="1F1CD6DA" w14:textId="4B8C7E5D" w:rsidR="004931FE" w:rsidRDefault="004931FE" w:rsidP="0031230D">
            <w:pPr>
              <w:rPr>
                <w:rFonts w:ascii="Arial" w:hAnsi="Arial" w:cs="Arial"/>
                <w:b/>
                <w:color w:val="A6A6A6"/>
                <w:sz w:val="22"/>
                <w:szCs w:val="22"/>
              </w:rPr>
            </w:pPr>
            <w:r>
              <w:rPr>
                <w:rFonts w:ascii="Arial" w:hAnsi="Arial" w:cs="Arial"/>
                <w:b/>
                <w:noProof/>
                <w:color w:val="A6A6A6"/>
                <w:sz w:val="22"/>
                <w:szCs w:val="22"/>
              </w:rPr>
              <w:drawing>
                <wp:anchor distT="0" distB="0" distL="114300" distR="114300" simplePos="0" relativeHeight="251672576" behindDoc="1" locked="0" layoutInCell="1" allowOverlap="1" wp14:anchorId="072AA710" wp14:editId="229B0888">
                  <wp:simplePos x="0" y="0"/>
                  <wp:positionH relativeFrom="margin">
                    <wp:posOffset>471170</wp:posOffset>
                  </wp:positionH>
                  <wp:positionV relativeFrom="margin">
                    <wp:posOffset>238760</wp:posOffset>
                  </wp:positionV>
                  <wp:extent cx="5612130" cy="2836545"/>
                  <wp:effectExtent l="0" t="0" r="127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4"/>
                          <a:stretch>
                            <a:fillRect/>
                          </a:stretch>
                        </pic:blipFill>
                        <pic:spPr>
                          <a:xfrm>
                            <a:off x="0" y="0"/>
                            <a:ext cx="5612130" cy="2836545"/>
                          </a:xfrm>
                          <a:prstGeom prst="rect">
                            <a:avLst/>
                          </a:prstGeom>
                        </pic:spPr>
                      </pic:pic>
                    </a:graphicData>
                  </a:graphic>
                  <wp14:sizeRelH relativeFrom="page">
                    <wp14:pctWidth>0</wp14:pctWidth>
                  </wp14:sizeRelH>
                  <wp14:sizeRelV relativeFrom="page">
                    <wp14:pctHeight>0</wp14:pctHeight>
                  </wp14:sizeRelV>
                </wp:anchor>
              </w:drawing>
            </w:r>
          </w:p>
          <w:p w14:paraId="1B232289" w14:textId="26B01118" w:rsidR="004931FE" w:rsidRPr="008C2396" w:rsidRDefault="004931FE" w:rsidP="0031230D">
            <w:pPr>
              <w:rPr>
                <w:rFonts w:ascii="Arial" w:hAnsi="Arial" w:cs="Arial"/>
                <w:b/>
                <w:color w:val="A6A6A6"/>
                <w:sz w:val="22"/>
                <w:szCs w:val="22"/>
              </w:rPr>
            </w:pPr>
          </w:p>
          <w:p w14:paraId="3E90F977" w14:textId="3A263525" w:rsidR="00E442EC" w:rsidRPr="008C2396" w:rsidRDefault="00E442EC" w:rsidP="00235D56">
            <w:pPr>
              <w:jc w:val="center"/>
              <w:rPr>
                <w:rFonts w:ascii="Arial" w:hAnsi="Arial" w:cs="Arial"/>
                <w:b/>
                <w:color w:val="A6A6A6"/>
                <w:sz w:val="22"/>
                <w:szCs w:val="22"/>
              </w:rPr>
            </w:pPr>
          </w:p>
        </w:tc>
      </w:tr>
      <w:tr w:rsidR="00C5127D" w:rsidRPr="008C2396" w14:paraId="2A3D0746" w14:textId="77777777" w:rsidTr="00287554">
        <w:trPr>
          <w:trHeight w:val="182"/>
        </w:trPr>
        <w:tc>
          <w:tcPr>
            <w:tcW w:w="10519" w:type="dxa"/>
            <w:gridSpan w:val="6"/>
            <w:shd w:val="clear" w:color="auto" w:fill="A50021"/>
            <w:vAlign w:val="center"/>
          </w:tcPr>
          <w:p w14:paraId="71677D40" w14:textId="77777777" w:rsidR="00C5127D" w:rsidRPr="008C2396" w:rsidRDefault="00C5127D" w:rsidP="0031230D">
            <w:pPr>
              <w:jc w:val="center"/>
              <w:rPr>
                <w:rFonts w:ascii="Arial" w:hAnsi="Arial" w:cs="Arial"/>
                <w:b/>
                <w:sz w:val="22"/>
                <w:szCs w:val="22"/>
              </w:rPr>
            </w:pPr>
            <w:r w:rsidRPr="008C2396">
              <w:rPr>
                <w:rFonts w:ascii="Arial" w:hAnsi="Arial" w:cs="Arial"/>
                <w:b/>
                <w:sz w:val="22"/>
                <w:szCs w:val="22"/>
              </w:rPr>
              <w:t>Términos de Referencia</w:t>
            </w:r>
          </w:p>
        </w:tc>
      </w:tr>
      <w:tr w:rsidR="008355CE" w:rsidRPr="008C2396" w14:paraId="31959F64" w14:textId="77777777" w:rsidTr="00287554">
        <w:trPr>
          <w:trHeight w:val="1578"/>
        </w:trPr>
        <w:tc>
          <w:tcPr>
            <w:tcW w:w="2836" w:type="dxa"/>
            <w:shd w:val="clear" w:color="auto" w:fill="A50021"/>
            <w:vAlign w:val="center"/>
          </w:tcPr>
          <w:p w14:paraId="024CC833" w14:textId="77777777" w:rsidR="008355CE" w:rsidRPr="008C2396" w:rsidRDefault="00D6320C" w:rsidP="000C0F24">
            <w:pPr>
              <w:rPr>
                <w:rFonts w:ascii="Arial" w:hAnsi="Arial" w:cs="Arial"/>
                <w:b/>
                <w:sz w:val="22"/>
                <w:szCs w:val="22"/>
              </w:rPr>
            </w:pPr>
            <w:r w:rsidRPr="008C2396">
              <w:rPr>
                <w:rFonts w:ascii="Arial" w:hAnsi="Arial" w:cs="Arial"/>
                <w:b/>
                <w:sz w:val="22"/>
                <w:szCs w:val="22"/>
              </w:rPr>
              <w:t>Alcance</w:t>
            </w:r>
            <w:r w:rsidR="00C155CE" w:rsidRPr="008C2396">
              <w:rPr>
                <w:rFonts w:ascii="Arial" w:hAnsi="Arial" w:cs="Arial"/>
                <w:b/>
                <w:sz w:val="22"/>
                <w:szCs w:val="22"/>
              </w:rPr>
              <w:t xml:space="preserve"> de la solución </w:t>
            </w:r>
          </w:p>
        </w:tc>
        <w:tc>
          <w:tcPr>
            <w:tcW w:w="7683" w:type="dxa"/>
            <w:gridSpan w:val="5"/>
            <w:shd w:val="clear" w:color="auto" w:fill="auto"/>
          </w:tcPr>
          <w:p w14:paraId="2A02341A" w14:textId="233525DB" w:rsidR="00021CFE" w:rsidRPr="00021CFE" w:rsidRDefault="00301981" w:rsidP="00021CFE">
            <w:pPr>
              <w:rPr>
                <w:rFonts w:ascii="Arial" w:hAnsi="Arial" w:cs="Arial"/>
                <w:sz w:val="22"/>
                <w:szCs w:val="22"/>
              </w:rPr>
            </w:pPr>
            <w:r>
              <w:rPr>
                <w:rFonts w:ascii="Arial" w:hAnsi="Arial" w:cs="Arial"/>
                <w:sz w:val="22"/>
                <w:szCs w:val="22"/>
              </w:rPr>
              <w:t>La solución brinda un sistema de automatización de demandas por lo que los alcances son: ingresar la petición de demanda, realizar el pago de esta y también recibir un avance del proceso de su demanda.</w:t>
            </w:r>
          </w:p>
        </w:tc>
      </w:tr>
      <w:tr w:rsidR="006962B9" w:rsidRPr="008C2396" w14:paraId="0B55297C" w14:textId="77777777" w:rsidTr="00287554">
        <w:trPr>
          <w:trHeight w:val="1578"/>
        </w:trPr>
        <w:tc>
          <w:tcPr>
            <w:tcW w:w="2836" w:type="dxa"/>
            <w:shd w:val="clear" w:color="auto" w:fill="A50021"/>
            <w:vAlign w:val="center"/>
          </w:tcPr>
          <w:p w14:paraId="54107FEA" w14:textId="77777777" w:rsidR="006962B9" w:rsidRPr="008C2396" w:rsidRDefault="00947941" w:rsidP="0031230D">
            <w:pPr>
              <w:rPr>
                <w:rFonts w:ascii="Arial" w:hAnsi="Arial" w:cs="Arial"/>
                <w:b/>
                <w:sz w:val="22"/>
                <w:szCs w:val="22"/>
                <w:lang w:val="es-CO"/>
              </w:rPr>
            </w:pPr>
            <w:r w:rsidRPr="008C2396">
              <w:rPr>
                <w:rFonts w:ascii="Arial" w:hAnsi="Arial" w:cs="Arial"/>
                <w:b/>
                <w:sz w:val="22"/>
                <w:szCs w:val="22"/>
                <w:lang w:val="es-CO"/>
              </w:rPr>
              <w:lastRenderedPageBreak/>
              <w:t>Requerimientos Funcionales y c</w:t>
            </w:r>
            <w:r w:rsidR="006012E8" w:rsidRPr="008C2396">
              <w:rPr>
                <w:rFonts w:ascii="Arial" w:hAnsi="Arial" w:cs="Arial"/>
                <w:b/>
                <w:sz w:val="22"/>
                <w:szCs w:val="22"/>
                <w:lang w:val="es-CO"/>
              </w:rPr>
              <w:t xml:space="preserve">riterios de </w:t>
            </w:r>
            <w:r w:rsidR="00F15D7D" w:rsidRPr="008C2396">
              <w:rPr>
                <w:rFonts w:ascii="Arial" w:hAnsi="Arial" w:cs="Arial"/>
                <w:b/>
                <w:sz w:val="22"/>
                <w:szCs w:val="22"/>
                <w:lang w:val="es-CO"/>
              </w:rPr>
              <w:t>a</w:t>
            </w:r>
            <w:r w:rsidR="00F229BC" w:rsidRPr="008C2396">
              <w:rPr>
                <w:rFonts w:ascii="Arial" w:hAnsi="Arial" w:cs="Arial"/>
                <w:b/>
                <w:sz w:val="22"/>
                <w:szCs w:val="22"/>
                <w:lang w:val="es-CO"/>
              </w:rPr>
              <w:t>ceptación y</w:t>
            </w:r>
            <w:r w:rsidR="003E467C" w:rsidRPr="008C2396">
              <w:rPr>
                <w:rFonts w:ascii="Arial" w:hAnsi="Arial" w:cs="Arial"/>
                <w:b/>
                <w:sz w:val="22"/>
                <w:szCs w:val="22"/>
                <w:lang w:val="es-CO"/>
              </w:rPr>
              <w:t xml:space="preserve"> </w:t>
            </w:r>
          </w:p>
        </w:tc>
        <w:tc>
          <w:tcPr>
            <w:tcW w:w="7683" w:type="dxa"/>
            <w:gridSpan w:val="5"/>
            <w:shd w:val="clear" w:color="auto" w:fill="auto"/>
          </w:tcPr>
          <w:p w14:paraId="3A6B84C2" w14:textId="77777777" w:rsidR="00301981" w:rsidRPr="00021CFE" w:rsidRDefault="00301981" w:rsidP="00C33F61">
            <w:pPr>
              <w:rPr>
                <w:rFonts w:ascii="Arial" w:hAnsi="Arial" w:cs="Arial"/>
                <w:sz w:val="22"/>
                <w:szCs w:val="22"/>
              </w:rPr>
            </w:pPr>
            <w:r w:rsidRPr="00021CFE">
              <w:rPr>
                <w:rFonts w:ascii="Arial" w:hAnsi="Arial" w:cs="Arial"/>
                <w:sz w:val="22"/>
                <w:szCs w:val="22"/>
              </w:rPr>
              <w:t xml:space="preserve">El sistema recibe peticiones de los usuarios a través de un formulario. </w:t>
            </w:r>
          </w:p>
          <w:p w14:paraId="41DE70DE" w14:textId="77777777" w:rsidR="00301981" w:rsidRPr="00021CFE" w:rsidRDefault="00301981" w:rsidP="00C33F61">
            <w:pPr>
              <w:rPr>
                <w:rFonts w:ascii="Arial" w:hAnsi="Arial" w:cs="Arial"/>
                <w:sz w:val="22"/>
                <w:szCs w:val="22"/>
              </w:rPr>
            </w:pPr>
            <w:r w:rsidRPr="00021CFE">
              <w:rPr>
                <w:rFonts w:ascii="Arial" w:hAnsi="Arial" w:cs="Arial"/>
                <w:sz w:val="22"/>
                <w:szCs w:val="22"/>
              </w:rPr>
              <w:t xml:space="preserve">Crea un documento de tipo Word en el que se presentan los datos ingresados en el formulario. </w:t>
            </w:r>
          </w:p>
          <w:p w14:paraId="07859406" w14:textId="77777777" w:rsidR="00301981" w:rsidRPr="00021CFE" w:rsidRDefault="00301981" w:rsidP="00C33F61">
            <w:pPr>
              <w:rPr>
                <w:rFonts w:ascii="Arial" w:hAnsi="Arial" w:cs="Arial"/>
                <w:sz w:val="22"/>
                <w:szCs w:val="22"/>
              </w:rPr>
            </w:pPr>
            <w:r w:rsidRPr="00021CFE">
              <w:rPr>
                <w:rFonts w:ascii="Arial" w:hAnsi="Arial" w:cs="Arial"/>
                <w:sz w:val="22"/>
                <w:szCs w:val="22"/>
              </w:rPr>
              <w:t xml:space="preserve">Acepta pagos o en su defecto también genera ficha de pago. </w:t>
            </w:r>
          </w:p>
          <w:p w14:paraId="1906D931" w14:textId="77777777" w:rsidR="00301981" w:rsidRPr="00021CFE" w:rsidRDefault="00301981" w:rsidP="00C33F61">
            <w:pPr>
              <w:rPr>
                <w:rFonts w:ascii="Arial" w:hAnsi="Arial" w:cs="Arial"/>
                <w:sz w:val="22"/>
                <w:szCs w:val="22"/>
              </w:rPr>
            </w:pPr>
            <w:r w:rsidRPr="00021CFE">
              <w:rPr>
                <w:rFonts w:ascii="Arial" w:hAnsi="Arial" w:cs="Arial"/>
                <w:sz w:val="22"/>
                <w:szCs w:val="22"/>
              </w:rPr>
              <w:t xml:space="preserve">Admite registros de nuevos usuarios y el ingreso de usuarios ya existentes. </w:t>
            </w:r>
          </w:p>
          <w:p w14:paraId="50994910" w14:textId="77777777" w:rsidR="00301981" w:rsidRPr="00021CFE" w:rsidRDefault="00021CFE" w:rsidP="00C33F61">
            <w:pPr>
              <w:rPr>
                <w:rFonts w:ascii="Arial" w:hAnsi="Arial" w:cs="Arial"/>
                <w:sz w:val="22"/>
                <w:szCs w:val="22"/>
              </w:rPr>
            </w:pPr>
            <w:r w:rsidRPr="00021CFE">
              <w:rPr>
                <w:rFonts w:ascii="Arial" w:hAnsi="Arial" w:cs="Arial"/>
                <w:sz w:val="22"/>
                <w:szCs w:val="22"/>
              </w:rPr>
              <w:t xml:space="preserve">Tiene manejo de roles de dos tipos; usuarios y administrador. </w:t>
            </w:r>
          </w:p>
          <w:p w14:paraId="12828E6F" w14:textId="77777777" w:rsidR="00021CFE" w:rsidRPr="00021CFE" w:rsidRDefault="00021CFE" w:rsidP="00C33F61">
            <w:pPr>
              <w:rPr>
                <w:rFonts w:ascii="Arial" w:hAnsi="Arial" w:cs="Arial"/>
                <w:sz w:val="22"/>
                <w:szCs w:val="22"/>
              </w:rPr>
            </w:pPr>
            <w:r w:rsidRPr="00021CFE">
              <w:rPr>
                <w:rFonts w:ascii="Arial" w:hAnsi="Arial" w:cs="Arial"/>
                <w:sz w:val="22"/>
                <w:szCs w:val="22"/>
              </w:rPr>
              <w:t xml:space="preserve">En la vista de administrador se reciben notificaciones cada que hay una nueva solicitud de demanda. </w:t>
            </w:r>
          </w:p>
          <w:p w14:paraId="33B85146" w14:textId="13E3D28A" w:rsidR="00021CFE" w:rsidRPr="00021CFE" w:rsidRDefault="00021CFE" w:rsidP="00C33F61">
            <w:pPr>
              <w:rPr>
                <w:rFonts w:ascii="Arial" w:hAnsi="Arial" w:cs="Arial"/>
                <w:sz w:val="22"/>
                <w:szCs w:val="22"/>
              </w:rPr>
            </w:pPr>
            <w:r w:rsidRPr="00021CFE">
              <w:rPr>
                <w:rFonts w:ascii="Arial" w:hAnsi="Arial" w:cs="Arial"/>
                <w:sz w:val="22"/>
                <w:szCs w:val="22"/>
              </w:rPr>
              <w:t xml:space="preserve">El software tiene un dashboard en el que se visualizan estadísticas relacionadas </w:t>
            </w:r>
            <w:r>
              <w:rPr>
                <w:rFonts w:ascii="Arial" w:hAnsi="Arial" w:cs="Arial"/>
                <w:sz w:val="22"/>
                <w:szCs w:val="22"/>
              </w:rPr>
              <w:t>con</w:t>
            </w:r>
            <w:r w:rsidRPr="00021CFE">
              <w:rPr>
                <w:rFonts w:ascii="Arial" w:hAnsi="Arial" w:cs="Arial"/>
                <w:sz w:val="22"/>
                <w:szCs w:val="22"/>
              </w:rPr>
              <w:t xml:space="preserve"> las demandas (ingresos). </w:t>
            </w:r>
          </w:p>
          <w:p w14:paraId="0C3E6815" w14:textId="3189FC91" w:rsidR="00021CFE" w:rsidRPr="00021CFE" w:rsidRDefault="00021CFE" w:rsidP="00C33F61">
            <w:pPr>
              <w:rPr>
                <w:rFonts w:ascii="Arial" w:hAnsi="Arial" w:cs="Arial"/>
                <w:sz w:val="22"/>
                <w:szCs w:val="22"/>
              </w:rPr>
            </w:pPr>
            <w:r w:rsidRPr="00021CFE">
              <w:rPr>
                <w:rFonts w:ascii="Arial" w:hAnsi="Arial" w:cs="Arial"/>
                <w:sz w:val="22"/>
                <w:szCs w:val="22"/>
              </w:rPr>
              <w:t xml:space="preserve">Permite actualizar el proceso de cada una de las demandas. </w:t>
            </w:r>
          </w:p>
          <w:p w14:paraId="441C5543" w14:textId="77777777" w:rsidR="00021CFE" w:rsidRPr="00021CFE" w:rsidRDefault="00021CFE" w:rsidP="00C33F61">
            <w:pPr>
              <w:rPr>
                <w:rFonts w:ascii="Arial" w:hAnsi="Arial" w:cs="Arial"/>
                <w:sz w:val="22"/>
                <w:szCs w:val="22"/>
              </w:rPr>
            </w:pPr>
            <w:r w:rsidRPr="00021CFE">
              <w:rPr>
                <w:rFonts w:ascii="Arial" w:hAnsi="Arial" w:cs="Arial"/>
                <w:sz w:val="22"/>
                <w:szCs w:val="22"/>
              </w:rPr>
              <w:t xml:space="preserve">Es posible agregar comentarios en cada actualización del proceso. </w:t>
            </w:r>
          </w:p>
          <w:p w14:paraId="180823E1" w14:textId="2BB19A31" w:rsidR="00021CFE" w:rsidRPr="00021CFE" w:rsidRDefault="00021CFE" w:rsidP="00C33F61">
            <w:pPr>
              <w:rPr>
                <w:rFonts w:ascii="Arial" w:hAnsi="Arial" w:cs="Arial"/>
                <w:sz w:val="22"/>
                <w:szCs w:val="22"/>
              </w:rPr>
            </w:pPr>
            <w:r w:rsidRPr="00021CFE">
              <w:rPr>
                <w:rFonts w:ascii="Arial" w:hAnsi="Arial" w:cs="Arial"/>
                <w:sz w:val="22"/>
                <w:szCs w:val="22"/>
              </w:rPr>
              <w:t xml:space="preserve">Envía un correo del reporte sobre cada actualización que hay en determinada demanda. </w:t>
            </w:r>
          </w:p>
        </w:tc>
      </w:tr>
      <w:tr w:rsidR="00D51922" w:rsidRPr="008C2396" w14:paraId="18D14258" w14:textId="77777777" w:rsidTr="00287554">
        <w:trPr>
          <w:trHeight w:val="1578"/>
        </w:trPr>
        <w:tc>
          <w:tcPr>
            <w:tcW w:w="2836" w:type="dxa"/>
            <w:shd w:val="clear" w:color="auto" w:fill="A50021"/>
            <w:vAlign w:val="center"/>
          </w:tcPr>
          <w:p w14:paraId="5D253D1B" w14:textId="77777777" w:rsidR="00D51922" w:rsidRPr="008C2396" w:rsidRDefault="00E226C6" w:rsidP="0031230D">
            <w:pPr>
              <w:rPr>
                <w:rFonts w:ascii="Arial" w:hAnsi="Arial" w:cs="Arial"/>
                <w:b/>
                <w:sz w:val="22"/>
                <w:szCs w:val="22"/>
                <w:lang w:val="es-CO"/>
              </w:rPr>
            </w:pPr>
            <w:r w:rsidRPr="008C2396">
              <w:rPr>
                <w:rFonts w:ascii="Arial" w:hAnsi="Arial" w:cs="Arial"/>
                <w:b/>
                <w:sz w:val="22"/>
                <w:szCs w:val="22"/>
                <w:lang w:val="es-CO"/>
              </w:rPr>
              <w:t xml:space="preserve">Requerimientos </w:t>
            </w:r>
            <w:r w:rsidR="0036354D" w:rsidRPr="008C2396">
              <w:rPr>
                <w:rFonts w:ascii="Arial" w:hAnsi="Arial" w:cs="Arial"/>
                <w:b/>
                <w:sz w:val="22"/>
                <w:szCs w:val="22"/>
                <w:lang w:val="es-CO"/>
              </w:rPr>
              <w:t>no</w:t>
            </w:r>
            <w:r w:rsidR="00ED5FA3" w:rsidRPr="008C2396">
              <w:rPr>
                <w:rFonts w:ascii="Arial" w:hAnsi="Arial" w:cs="Arial"/>
                <w:b/>
                <w:sz w:val="22"/>
                <w:szCs w:val="22"/>
                <w:lang w:val="es-CO"/>
              </w:rPr>
              <w:t xml:space="preserve"> </w:t>
            </w:r>
            <w:r w:rsidRPr="008C2396">
              <w:rPr>
                <w:rFonts w:ascii="Arial" w:hAnsi="Arial" w:cs="Arial"/>
                <w:b/>
                <w:sz w:val="22"/>
                <w:szCs w:val="22"/>
                <w:lang w:val="es-CO"/>
              </w:rPr>
              <w:t>Funcionales</w:t>
            </w:r>
            <w:r w:rsidR="000B196E" w:rsidRPr="008C2396">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683" w:type="dxa"/>
            <w:gridSpan w:val="5"/>
            <w:shd w:val="clear" w:color="auto" w:fill="auto"/>
          </w:tcPr>
          <w:p w14:paraId="368DFEC7" w14:textId="77777777" w:rsidR="00021CFE" w:rsidRPr="001161A6" w:rsidRDefault="007851EE" w:rsidP="00376C87">
            <w:pPr>
              <w:rPr>
                <w:rFonts w:ascii="Arial" w:hAnsi="Arial" w:cs="Arial"/>
                <w:sz w:val="22"/>
                <w:szCs w:val="22"/>
              </w:rPr>
            </w:pPr>
            <w:r w:rsidRPr="001161A6">
              <w:rPr>
                <w:rFonts w:ascii="Arial" w:hAnsi="Arial" w:cs="Arial"/>
                <w:sz w:val="22"/>
                <w:szCs w:val="22"/>
              </w:rPr>
              <w:t xml:space="preserve">Tiempo de respuesta en el sistema menor a 2.5 segundos. </w:t>
            </w:r>
          </w:p>
          <w:p w14:paraId="0055C34F" w14:textId="77777777" w:rsidR="002C370F" w:rsidRPr="001161A6" w:rsidRDefault="002C370F" w:rsidP="00376C87">
            <w:pPr>
              <w:rPr>
                <w:rFonts w:ascii="Arial" w:hAnsi="Arial" w:cs="Arial"/>
                <w:sz w:val="22"/>
                <w:szCs w:val="22"/>
              </w:rPr>
            </w:pPr>
            <w:r w:rsidRPr="001161A6">
              <w:rPr>
                <w:rFonts w:ascii="Arial" w:hAnsi="Arial" w:cs="Arial"/>
                <w:sz w:val="22"/>
                <w:szCs w:val="22"/>
              </w:rPr>
              <w:t xml:space="preserve">El debe ser escalable. </w:t>
            </w:r>
          </w:p>
          <w:p w14:paraId="42276A0A" w14:textId="289E0D17" w:rsidR="002C370F" w:rsidRPr="001161A6" w:rsidRDefault="002C370F" w:rsidP="00376C87">
            <w:pPr>
              <w:rPr>
                <w:rFonts w:ascii="Arial" w:hAnsi="Arial" w:cs="Arial"/>
                <w:sz w:val="22"/>
                <w:szCs w:val="22"/>
              </w:rPr>
            </w:pPr>
            <w:r w:rsidRPr="001161A6">
              <w:rPr>
                <w:rFonts w:ascii="Arial" w:hAnsi="Arial" w:cs="Arial"/>
                <w:sz w:val="22"/>
                <w:szCs w:val="22"/>
              </w:rPr>
              <w:t>Permite concurrencia de hasta 10,000 usuarios en el sitio.</w:t>
            </w:r>
          </w:p>
          <w:p w14:paraId="5268EBDE" w14:textId="1C3CDE37" w:rsidR="002C370F" w:rsidRPr="001161A6" w:rsidRDefault="002C370F" w:rsidP="00376C87">
            <w:pPr>
              <w:rPr>
                <w:rFonts w:ascii="Arial" w:hAnsi="Arial" w:cs="Arial"/>
                <w:sz w:val="22"/>
                <w:szCs w:val="22"/>
              </w:rPr>
            </w:pPr>
            <w:r w:rsidRPr="001161A6">
              <w:rPr>
                <w:rFonts w:ascii="Arial" w:hAnsi="Arial" w:cs="Arial"/>
                <w:sz w:val="22"/>
                <w:szCs w:val="22"/>
              </w:rPr>
              <w:t xml:space="preserve">Debe existir encriptación (la recomendad) para todo lo que implique datos sensibles. </w:t>
            </w:r>
          </w:p>
          <w:p w14:paraId="6625A338" w14:textId="3E1CDC17" w:rsidR="002C370F" w:rsidRPr="001161A6" w:rsidRDefault="002C370F" w:rsidP="00376C87">
            <w:pPr>
              <w:rPr>
                <w:rFonts w:ascii="Arial" w:hAnsi="Arial" w:cs="Arial"/>
                <w:sz w:val="22"/>
                <w:szCs w:val="22"/>
              </w:rPr>
            </w:pPr>
            <w:r w:rsidRPr="001161A6">
              <w:rPr>
                <w:rFonts w:ascii="Arial" w:hAnsi="Arial" w:cs="Arial"/>
                <w:sz w:val="22"/>
                <w:szCs w:val="22"/>
              </w:rPr>
              <w:t xml:space="preserve">Se debe entregar un manual de usuario o, si es viable, se tiene que dar una capacitación a los involucrados. </w:t>
            </w:r>
          </w:p>
          <w:p w14:paraId="74342A8E" w14:textId="17A0AA2C" w:rsidR="002C370F" w:rsidRPr="001161A6" w:rsidRDefault="002C370F" w:rsidP="00376C87">
            <w:pPr>
              <w:rPr>
                <w:rFonts w:ascii="Arial" w:hAnsi="Arial" w:cs="Arial"/>
                <w:sz w:val="22"/>
                <w:szCs w:val="22"/>
              </w:rPr>
            </w:pPr>
            <w:r w:rsidRPr="001161A6">
              <w:rPr>
                <w:rFonts w:ascii="Arial" w:hAnsi="Arial" w:cs="Arial"/>
                <w:sz w:val="22"/>
                <w:szCs w:val="22"/>
              </w:rPr>
              <w:t xml:space="preserve">El sitio web es un diseño </w:t>
            </w:r>
            <w:r w:rsidR="001161A6">
              <w:rPr>
                <w:rFonts w:ascii="Arial" w:hAnsi="Arial" w:cs="Arial"/>
                <w:sz w:val="22"/>
                <w:szCs w:val="22"/>
              </w:rPr>
              <w:t>‘</w:t>
            </w:r>
            <w:r w:rsidRPr="001161A6">
              <w:rPr>
                <w:rFonts w:ascii="Arial" w:hAnsi="Arial" w:cs="Arial"/>
                <w:sz w:val="22"/>
                <w:szCs w:val="22"/>
              </w:rPr>
              <w:t>responsive</w:t>
            </w:r>
            <w:r w:rsidR="001161A6">
              <w:rPr>
                <w:rFonts w:ascii="Arial" w:hAnsi="Arial" w:cs="Arial"/>
                <w:sz w:val="22"/>
                <w:szCs w:val="22"/>
              </w:rPr>
              <w:t>’</w:t>
            </w:r>
            <w:r w:rsidRPr="001161A6">
              <w:rPr>
                <w:rFonts w:ascii="Arial" w:hAnsi="Arial" w:cs="Arial"/>
                <w:sz w:val="22"/>
                <w:szCs w:val="22"/>
              </w:rPr>
              <w:t>.</w:t>
            </w:r>
          </w:p>
          <w:p w14:paraId="32808552" w14:textId="0206F311" w:rsidR="002C370F" w:rsidRPr="001161A6" w:rsidRDefault="002C370F" w:rsidP="00376C87">
            <w:pPr>
              <w:rPr>
                <w:rFonts w:ascii="Arial" w:hAnsi="Arial" w:cs="Arial"/>
                <w:sz w:val="22"/>
                <w:szCs w:val="22"/>
              </w:rPr>
            </w:pPr>
            <w:r w:rsidRPr="001161A6">
              <w:rPr>
                <w:rFonts w:ascii="Arial" w:hAnsi="Arial" w:cs="Arial"/>
                <w:sz w:val="22"/>
                <w:szCs w:val="22"/>
              </w:rPr>
              <w:t xml:space="preserve">La paleta de colores debe tener preferencia por el uso de azul marino y blanco. </w:t>
            </w:r>
          </w:p>
          <w:p w14:paraId="5FA7829B" w14:textId="2B01A1A3" w:rsidR="002C370F" w:rsidRPr="001161A6" w:rsidRDefault="002C370F" w:rsidP="00376C87">
            <w:pPr>
              <w:rPr>
                <w:rFonts w:ascii="Arial" w:hAnsi="Arial" w:cs="Arial"/>
                <w:sz w:val="22"/>
                <w:szCs w:val="22"/>
              </w:rPr>
            </w:pPr>
            <w:r w:rsidRPr="001161A6">
              <w:rPr>
                <w:rFonts w:ascii="Arial" w:hAnsi="Arial" w:cs="Arial"/>
                <w:sz w:val="22"/>
                <w:szCs w:val="22"/>
              </w:rPr>
              <w:t xml:space="preserve">En caso de potenciales amenazas el sistema se bloqueará y se podrá poner de marcha de nuevo bajo la autorización de </w:t>
            </w:r>
            <w:r w:rsidR="001161A6" w:rsidRPr="001161A6">
              <w:rPr>
                <w:rFonts w:ascii="Arial" w:hAnsi="Arial" w:cs="Arial"/>
                <w:sz w:val="22"/>
                <w:szCs w:val="22"/>
              </w:rPr>
              <w:t>cierta persona designada.</w:t>
            </w:r>
          </w:p>
          <w:p w14:paraId="78A62473" w14:textId="0CD77EC8" w:rsidR="002C370F" w:rsidRPr="001161A6" w:rsidRDefault="002C370F" w:rsidP="00376C87">
            <w:pPr>
              <w:rPr>
                <w:rFonts w:ascii="Arial" w:hAnsi="Arial" w:cs="Arial"/>
                <w:sz w:val="22"/>
                <w:szCs w:val="22"/>
              </w:rPr>
            </w:pPr>
          </w:p>
        </w:tc>
      </w:tr>
      <w:tr w:rsidR="006962B9" w:rsidRPr="008C2396" w14:paraId="0A743C6C" w14:textId="77777777" w:rsidTr="005D0764">
        <w:trPr>
          <w:trHeight w:val="1996"/>
        </w:trPr>
        <w:tc>
          <w:tcPr>
            <w:tcW w:w="2836" w:type="dxa"/>
            <w:shd w:val="clear" w:color="auto" w:fill="A50021"/>
            <w:vAlign w:val="center"/>
          </w:tcPr>
          <w:p w14:paraId="2EEAF978" w14:textId="77777777" w:rsidR="006962B9" w:rsidRPr="008C2396" w:rsidRDefault="006962B9" w:rsidP="00BA36DD">
            <w:pPr>
              <w:rPr>
                <w:rFonts w:ascii="Arial" w:hAnsi="Arial" w:cs="Arial"/>
                <w:b/>
                <w:sz w:val="22"/>
                <w:szCs w:val="22"/>
                <w:lang w:val="es-CO"/>
              </w:rPr>
            </w:pPr>
            <w:r w:rsidRPr="008C2396">
              <w:rPr>
                <w:rFonts w:ascii="Arial" w:hAnsi="Arial" w:cs="Arial"/>
                <w:b/>
                <w:sz w:val="22"/>
                <w:szCs w:val="22"/>
                <w:lang w:val="es-CO"/>
              </w:rPr>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5551"/>
            </w:tblGrid>
            <w:tr w:rsidR="00F0451E" w:rsidRPr="008C2396" w14:paraId="6C37CAA9" w14:textId="77777777" w:rsidTr="00287554">
              <w:tc>
                <w:tcPr>
                  <w:tcW w:w="0" w:type="auto"/>
                  <w:shd w:val="clear" w:color="auto" w:fill="A6A6A6"/>
                </w:tcPr>
                <w:p w14:paraId="07713FB9"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14:paraId="1EA6487E"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Descripción</w:t>
                  </w:r>
                </w:p>
              </w:tc>
            </w:tr>
            <w:tr w:rsidR="00F0451E" w:rsidRPr="008C2396" w14:paraId="72DE2ECE" w14:textId="77777777" w:rsidTr="00287554">
              <w:tc>
                <w:tcPr>
                  <w:tcW w:w="0" w:type="auto"/>
                  <w:shd w:val="clear" w:color="auto" w:fill="auto"/>
                </w:tcPr>
                <w:p w14:paraId="3FB790E4" w14:textId="483F7570" w:rsidR="00F0451E" w:rsidRPr="008C2396" w:rsidRDefault="00C93CF8" w:rsidP="0031230D">
                  <w:pPr>
                    <w:jc w:val="center"/>
                    <w:rPr>
                      <w:rFonts w:ascii="Arial" w:hAnsi="Arial" w:cs="Arial"/>
                      <w:sz w:val="20"/>
                      <w:szCs w:val="20"/>
                    </w:rPr>
                  </w:pPr>
                  <w:r>
                    <w:rPr>
                      <w:rFonts w:ascii="Arial" w:hAnsi="Arial" w:cs="Arial"/>
                      <w:sz w:val="20"/>
                      <w:szCs w:val="20"/>
                    </w:rPr>
                    <w:t>CEO de la Pyme</w:t>
                  </w:r>
                </w:p>
              </w:tc>
              <w:tc>
                <w:tcPr>
                  <w:tcW w:w="0" w:type="auto"/>
                  <w:shd w:val="clear" w:color="auto" w:fill="auto"/>
                </w:tcPr>
                <w:p w14:paraId="003E58B8" w14:textId="218EFFF1" w:rsidR="00F0451E" w:rsidRPr="008C2396" w:rsidRDefault="00C93CF8" w:rsidP="0031230D">
                  <w:pPr>
                    <w:jc w:val="center"/>
                    <w:rPr>
                      <w:rFonts w:ascii="Arial" w:hAnsi="Arial" w:cs="Arial"/>
                      <w:sz w:val="20"/>
                      <w:szCs w:val="20"/>
                    </w:rPr>
                  </w:pPr>
                  <w:r>
                    <w:rPr>
                      <w:rFonts w:ascii="Arial" w:hAnsi="Arial" w:cs="Arial"/>
                      <w:sz w:val="20"/>
                      <w:szCs w:val="20"/>
                    </w:rPr>
                    <w:t xml:space="preserve">Interesado de manera que se faciliten sus procesos de demanda. </w:t>
                  </w:r>
                </w:p>
              </w:tc>
            </w:tr>
            <w:tr w:rsidR="00F0451E" w:rsidRPr="008C2396" w14:paraId="42407045" w14:textId="77777777" w:rsidTr="00287554">
              <w:tc>
                <w:tcPr>
                  <w:tcW w:w="0" w:type="auto"/>
                  <w:shd w:val="clear" w:color="auto" w:fill="auto"/>
                </w:tcPr>
                <w:p w14:paraId="50B69C3B" w14:textId="77777777" w:rsidR="00F0451E" w:rsidRPr="008C2396" w:rsidRDefault="00F0451E" w:rsidP="0031230D">
                  <w:pPr>
                    <w:jc w:val="center"/>
                    <w:rPr>
                      <w:rFonts w:ascii="Arial" w:hAnsi="Arial" w:cs="Arial"/>
                      <w:sz w:val="20"/>
                      <w:szCs w:val="20"/>
                    </w:rPr>
                  </w:pPr>
                </w:p>
              </w:tc>
              <w:tc>
                <w:tcPr>
                  <w:tcW w:w="0" w:type="auto"/>
                  <w:shd w:val="clear" w:color="auto" w:fill="auto"/>
                </w:tcPr>
                <w:p w14:paraId="0894745B" w14:textId="77777777" w:rsidR="00F0451E" w:rsidRPr="008C2396" w:rsidRDefault="00F0451E" w:rsidP="0031230D">
                  <w:pPr>
                    <w:jc w:val="center"/>
                    <w:rPr>
                      <w:rFonts w:ascii="Arial" w:hAnsi="Arial" w:cs="Arial"/>
                      <w:sz w:val="20"/>
                      <w:szCs w:val="20"/>
                    </w:rPr>
                  </w:pPr>
                </w:p>
              </w:tc>
            </w:tr>
          </w:tbl>
          <w:p w14:paraId="3D1FDD29" w14:textId="77777777" w:rsidR="006962B9" w:rsidRPr="008C2396" w:rsidRDefault="006962B9" w:rsidP="00F0451E">
            <w:pPr>
              <w:jc w:val="center"/>
              <w:rPr>
                <w:rFonts w:ascii="Arial" w:hAnsi="Arial" w:cs="Arial"/>
                <w:sz w:val="20"/>
                <w:szCs w:val="20"/>
              </w:rPr>
            </w:pPr>
          </w:p>
        </w:tc>
      </w:tr>
      <w:tr w:rsidR="00CF1831" w:rsidRPr="008C2396" w14:paraId="7EC07A76" w14:textId="77777777" w:rsidTr="008C2396">
        <w:trPr>
          <w:trHeight w:val="843"/>
        </w:trPr>
        <w:tc>
          <w:tcPr>
            <w:tcW w:w="2836" w:type="dxa"/>
            <w:shd w:val="clear" w:color="auto" w:fill="A50021"/>
            <w:vAlign w:val="center"/>
          </w:tcPr>
          <w:p w14:paraId="283EBC80" w14:textId="77777777" w:rsidR="006962B9" w:rsidRPr="008C2396" w:rsidRDefault="006962B9" w:rsidP="0031230D">
            <w:pPr>
              <w:rPr>
                <w:rFonts w:ascii="Arial" w:hAnsi="Arial" w:cs="Arial"/>
                <w:b/>
                <w:sz w:val="22"/>
                <w:szCs w:val="22"/>
              </w:rPr>
            </w:pPr>
            <w:r w:rsidRPr="008C2396">
              <w:rPr>
                <w:rFonts w:ascii="Arial" w:hAnsi="Arial" w:cs="Arial"/>
                <w:b/>
                <w:sz w:val="22"/>
                <w:szCs w:val="22"/>
              </w:rPr>
              <w:t>Precondiciones</w:t>
            </w:r>
          </w:p>
        </w:tc>
        <w:tc>
          <w:tcPr>
            <w:tcW w:w="7683" w:type="dxa"/>
            <w:gridSpan w:val="5"/>
            <w:shd w:val="clear" w:color="auto" w:fill="auto"/>
          </w:tcPr>
          <w:p w14:paraId="3AC32AE3" w14:textId="77777777" w:rsidR="00C93CF8" w:rsidRPr="007851EE" w:rsidRDefault="00C93CF8" w:rsidP="0031230D">
            <w:pPr>
              <w:rPr>
                <w:rFonts w:ascii="Arial" w:hAnsi="Arial" w:cs="Arial"/>
                <w:sz w:val="22"/>
                <w:szCs w:val="22"/>
              </w:rPr>
            </w:pPr>
            <w:r w:rsidRPr="007851EE">
              <w:rPr>
                <w:rFonts w:ascii="Arial" w:hAnsi="Arial" w:cs="Arial"/>
                <w:sz w:val="22"/>
                <w:szCs w:val="22"/>
              </w:rPr>
              <w:t xml:space="preserve">Tener aprobación de los </w:t>
            </w:r>
            <w:proofErr w:type="spellStart"/>
            <w:r w:rsidRPr="007851EE">
              <w:rPr>
                <w:rFonts w:ascii="Arial" w:hAnsi="Arial" w:cs="Arial"/>
                <w:sz w:val="22"/>
                <w:szCs w:val="22"/>
              </w:rPr>
              <w:t>mockups</w:t>
            </w:r>
            <w:proofErr w:type="spellEnd"/>
            <w:r w:rsidRPr="007851EE">
              <w:rPr>
                <w:rFonts w:ascii="Arial" w:hAnsi="Arial" w:cs="Arial"/>
                <w:sz w:val="22"/>
                <w:szCs w:val="22"/>
              </w:rPr>
              <w:t xml:space="preserve"> presentados</w:t>
            </w:r>
            <w:r w:rsidR="007851EE" w:rsidRPr="007851EE">
              <w:rPr>
                <w:rFonts w:ascii="Arial" w:hAnsi="Arial" w:cs="Arial"/>
                <w:sz w:val="22"/>
                <w:szCs w:val="22"/>
              </w:rPr>
              <w:t>.</w:t>
            </w:r>
          </w:p>
          <w:p w14:paraId="207E14A6" w14:textId="77777777" w:rsidR="007851EE" w:rsidRDefault="007851EE" w:rsidP="0031230D">
            <w:pPr>
              <w:rPr>
                <w:rFonts w:ascii="Arial" w:hAnsi="Arial" w:cs="Arial"/>
                <w:sz w:val="22"/>
                <w:szCs w:val="22"/>
              </w:rPr>
            </w:pPr>
            <w:r>
              <w:rPr>
                <w:rFonts w:ascii="Arial" w:hAnsi="Arial" w:cs="Arial"/>
                <w:sz w:val="22"/>
                <w:szCs w:val="22"/>
              </w:rPr>
              <w:t xml:space="preserve">Firmar los contratos que se requieran de acuerdo con la situación. </w:t>
            </w:r>
          </w:p>
          <w:p w14:paraId="72A916FD" w14:textId="77777777" w:rsidR="007851EE" w:rsidRDefault="007851EE" w:rsidP="0031230D">
            <w:pPr>
              <w:rPr>
                <w:rFonts w:ascii="Arial" w:hAnsi="Arial" w:cs="Arial"/>
                <w:sz w:val="22"/>
                <w:szCs w:val="22"/>
              </w:rPr>
            </w:pPr>
            <w:r>
              <w:rPr>
                <w:rFonts w:ascii="Arial" w:hAnsi="Arial" w:cs="Arial"/>
                <w:sz w:val="22"/>
                <w:szCs w:val="22"/>
              </w:rPr>
              <w:t xml:space="preserve">Firma del documento de requerimientos. </w:t>
            </w:r>
          </w:p>
          <w:p w14:paraId="35DD8C5A" w14:textId="0F5E27F9" w:rsidR="007851EE" w:rsidRDefault="007851EE" w:rsidP="0031230D">
            <w:pPr>
              <w:rPr>
                <w:rFonts w:ascii="Arial" w:hAnsi="Arial" w:cs="Arial"/>
                <w:sz w:val="22"/>
                <w:szCs w:val="22"/>
              </w:rPr>
            </w:pPr>
            <w:r>
              <w:rPr>
                <w:rFonts w:ascii="Arial" w:hAnsi="Arial" w:cs="Arial"/>
                <w:sz w:val="22"/>
                <w:szCs w:val="22"/>
              </w:rPr>
              <w:t xml:space="preserve">Firmar acuerdo para tiempos de entrega. </w:t>
            </w:r>
          </w:p>
          <w:p w14:paraId="606E33A7" w14:textId="4BE2A7D3" w:rsidR="007851EE" w:rsidRPr="008C2396" w:rsidRDefault="007851EE" w:rsidP="0031230D">
            <w:pPr>
              <w:rPr>
                <w:rFonts w:ascii="Arial" w:hAnsi="Arial" w:cs="Arial"/>
                <w:sz w:val="22"/>
                <w:szCs w:val="22"/>
              </w:rPr>
            </w:pPr>
            <w:r>
              <w:rPr>
                <w:rFonts w:ascii="Arial" w:hAnsi="Arial" w:cs="Arial"/>
                <w:sz w:val="22"/>
                <w:szCs w:val="22"/>
              </w:rPr>
              <w:t xml:space="preserve">Firmar los límites del proyecto y establecer penalizaciones en caso de violar los acuerdos. </w:t>
            </w:r>
          </w:p>
        </w:tc>
      </w:tr>
      <w:tr w:rsidR="00406976" w:rsidRPr="008C2396" w14:paraId="457A480F" w14:textId="77777777" w:rsidTr="00287554">
        <w:trPr>
          <w:trHeight w:val="1106"/>
        </w:trPr>
        <w:tc>
          <w:tcPr>
            <w:tcW w:w="2836" w:type="dxa"/>
            <w:vMerge w:val="restart"/>
            <w:shd w:val="clear" w:color="auto" w:fill="A50021"/>
            <w:vAlign w:val="center"/>
          </w:tcPr>
          <w:p w14:paraId="3926F72E" w14:textId="77777777" w:rsidR="00406976" w:rsidRPr="008C2396" w:rsidRDefault="00406976" w:rsidP="000C0F24">
            <w:pPr>
              <w:rPr>
                <w:rFonts w:ascii="Arial" w:hAnsi="Arial" w:cs="Arial"/>
                <w:b/>
                <w:sz w:val="22"/>
                <w:szCs w:val="22"/>
              </w:rPr>
            </w:pPr>
            <w:r w:rsidRPr="008C2396">
              <w:rPr>
                <w:rFonts w:ascii="Arial" w:hAnsi="Arial" w:cs="Arial"/>
                <w:b/>
                <w:sz w:val="22"/>
                <w:szCs w:val="22"/>
              </w:rPr>
              <w:t xml:space="preserve">Requisitos </w:t>
            </w:r>
            <w:r w:rsidR="00CB37BC" w:rsidRPr="008C2396">
              <w:rPr>
                <w:rFonts w:ascii="Arial" w:hAnsi="Arial" w:cs="Arial"/>
                <w:b/>
                <w:sz w:val="22"/>
                <w:szCs w:val="22"/>
              </w:rPr>
              <w:t>T</w:t>
            </w:r>
            <w:r w:rsidRPr="008C2396">
              <w:rPr>
                <w:rFonts w:ascii="Arial" w:hAnsi="Arial" w:cs="Arial"/>
                <w:b/>
                <w:sz w:val="22"/>
                <w:szCs w:val="22"/>
              </w:rPr>
              <w:t>écnicos</w:t>
            </w:r>
          </w:p>
        </w:tc>
        <w:tc>
          <w:tcPr>
            <w:tcW w:w="1755" w:type="dxa"/>
            <w:shd w:val="clear" w:color="auto" w:fill="auto"/>
            <w:vAlign w:val="center"/>
          </w:tcPr>
          <w:p w14:paraId="26E5725C" w14:textId="77777777" w:rsidR="00406976" w:rsidRPr="008C2396" w:rsidRDefault="00406976" w:rsidP="003F664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Pr>
          <w:p w14:paraId="4B60F44F" w14:textId="77777777" w:rsidR="00406976" w:rsidRPr="008C2396" w:rsidRDefault="00406976" w:rsidP="00216320">
            <w:pPr>
              <w:rPr>
                <w:rFonts w:ascii="Arial" w:hAnsi="Arial" w:cs="Arial"/>
                <w:sz w:val="22"/>
                <w:szCs w:val="22"/>
              </w:rPr>
            </w:pPr>
          </w:p>
          <w:p w14:paraId="61896013" w14:textId="77777777" w:rsidR="00F1592D" w:rsidRPr="008C2396" w:rsidRDefault="00301981" w:rsidP="00F1592D">
            <w:pPr>
              <w:rPr>
                <w:rFonts w:ascii="Arial" w:hAnsi="Arial" w:cs="Arial"/>
                <w:sz w:val="22"/>
                <w:szCs w:val="22"/>
              </w:rPr>
            </w:pPr>
            <w:r>
              <w:rPr>
                <w:noProof/>
              </w:rPr>
              <mc:AlternateContent>
                <mc:Choice Requires="wpi">
                  <w:drawing>
                    <wp:anchor distT="8612" distB="8971" distL="123277" distR="122948" simplePos="0" relativeHeight="251657216" behindDoc="0" locked="0" layoutInCell="1" allowOverlap="1" wp14:anchorId="3230AED7" wp14:editId="10B04866">
                      <wp:simplePos x="0" y="0"/>
                      <wp:positionH relativeFrom="column">
                        <wp:posOffset>1868257</wp:posOffset>
                      </wp:positionH>
                      <wp:positionV relativeFrom="paragraph">
                        <wp:posOffset>11152</wp:posOffset>
                      </wp:positionV>
                      <wp:extent cx="126365" cy="121285"/>
                      <wp:effectExtent l="38100" t="38100" r="26035" b="31115"/>
                      <wp:wrapNone/>
                      <wp:docPr id="9" name="Entrada de lápiz 9"/>
                      <wp:cNvGraphicFramePr>
                        <a:graphicFrameLocks xmlns:a="http://schemas.openxmlformats.org/drawingml/2006/main"/>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w14:cNvContentPartPr>
                            </w14:nvContentPartPr>
                            <w14:xfrm>
                              <a:off x="0" y="0"/>
                              <a:ext cx="126365" cy="121285"/>
                            </w14:xfrm>
                          </w14:contentPart>
                        </a:graphicData>
                      </a:graphic>
                      <wp14:sizeRelH relativeFrom="page">
                        <wp14:pctWidth>0</wp14:pctWidth>
                      </wp14:sizeRelH>
                      <wp14:sizeRelV relativeFrom="page">
                        <wp14:pctHeight>0</wp14:pctHeight>
                      </wp14:sizeRelV>
                    </wp:anchor>
                  </w:drawing>
                </mc:Choice>
                <mc:Fallback>
                  <w:pict>
                    <v:shape w14:anchorId="3762B225" id="Entrada de lápiz 9" o:spid="_x0000_s1026" type="#_x0000_t75" style="position:absolute;margin-left:146.4pt;margin-top:.2pt;width:11.35pt;height:10.95pt;z-index:251657216;visibility:visible;mso-wrap-style:square;mso-width-percent:0;mso-height-percent:0;mso-wrap-distance-left:3.42436mm;mso-wrap-distance-top:.23922mm;mso-wrap-distance-right:3.41522mm;mso-wrap-distance-bottom:.24919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Tloz6YAQAAcgMAAA4AAABkcnMvZTJvRG9jLnhtbJxTy26jMBTdV5p/&#13;&#10;sLxviGlKUxSSRaORKk0fi5kPcI0drGBfdO2U9O/nAmGSaVpV6gbZPnB8HpfFau9q9qoxWPAFF5Mp&#13;&#10;Z9orKK3fFPzP75+Xc85ClL6UNXhd8Dcd+Gr542LRNrlOoYK61MiIxIe8bQpexdjkSRJUpZ0ME2i0&#13;&#10;J9AAOhlpi5ukRNkSu6uTdDrNkhawbBCUDoFO1wPIlz2/MVrFJ2OCjqwu+Pz25pqz2C1ubzhDWmQi&#13;&#10;4+ylW1zNebJcyHyDsqmsOkiS31DkpPUk4B/VWkbJdmjPqJxVCAFMnChwCRhjle79kDMxfefs3m87&#13;&#10;V2Kmdpgr8FH7+Cwxjtn1wHeucDUl0D5ASe3IXQR+YKR4vi5jEL0GtXOkZ2gEdS0jjUOobBMo5tyW&#13;&#10;Bcf7Uhz1+9e7o4NnPPp6fA9IMctV8wvUNoyViNmZsg+TPAzKEGZfChWcjAme3TQin2nbG3Rdq2SZ&#13;&#10;7QtOg/7WPfuh0fvIFB2KNLvKaMYUQSIV6fy6w0fmgWHcnXRIr/w3Laf77vOTX2X5FwAA//8DAFBL&#13;&#10;AwQUAAYACAAAACEAiS9RYV0CAAD2BQAAEAAAAGRycy9pbmsvaW5rMS54bWy0VMuOmzAU3VfqP1ju&#13;&#10;IpsQbAMhQUNm1UiVWnXUmUrtkgEnWAMmMs5j/r7XxjiZTqbqot3Y3NfxucfX3Nye2gYduOpFJ3NM&#13;&#10;ZwQjLsuuEnKb4+8P62CBUa8LWRVNJ3mOn3mPb1fv390I+dQ2GawIEGRvvtomx7XWuywMj8fj7BjN&#13;&#10;OrUNGSFR+Ek+ffmMV66q4hshhYYj+9FVdlLzkzZgmahyXOoT8fmAfd/tVcl92HhUec7Qqij5ulNt&#13;&#10;oT1iXUjJGySLFnj/wEg/7+BDwDlbrjBqBTQcsBmN03jxcQmO4pTjC3sPFHtg0uLwOubP/4C5fo1p&#13;&#10;aEUsnacYOUoVPxhOodU8e7v3O9XtuNKCn2UeRHGBZ1QOttVnEErxvmv25m4wOhTNHiSjhMBYuLNp&#13;&#10;eEWQ13igzT/FA13exLsk91Ia196lDk40P1Lj1WrRchj0dudnTPcAbNz3WtnnwAhjAWEBWzzQNGM0&#13;&#10;I+ksnS8vrsJN8Yj5qPZ97fEe1XlebcSrNnR2FJWuvehkRhIv+qXk10prLra1/lOta9sW+8m58g7t&#13;&#10;MCHXxze+yfEH+xSRrRwcthGCaIRYnKTJdELjCaUTMsUMR5hMGWKITCmisAZREMFGAmNQFMPKbIDZ&#13;&#10;b+M2WXFgIpCcDJuxHMCwecOmUwsKVQY7cBazZ0Dc+uw2HEUdHxMYcIC8SXJhWwdnGx8ZIaGFFw9s&#13;&#10;vNO/FchOztfNpuca/iokoXgVJyhiSy9aMgmYVW2OgznIRkmQGoZOCmR7Y2hQxFqjsLbDwQC6NmE+&#13;&#10;pC/Q0jSWmI5/o38e/NUvAAAA//8DAFBLAwQUAAYACAAAACEARpTyouIAAAAMAQAADwAAAGRycy9k&#13;&#10;b3ducmV2LnhtbEyPzU7DMBCE70i8g7VIXFDrNCH8pHEqxN+BAxItD+DG2zjCXofYbQNPz3KCy0q7&#13;&#10;o5n9pl5N3okDjrEPpGAxz0AgtcH01Cl43zzNbkDEpMloFwgVfGGEVXN6UuvKhCO94WGdOsEhFCut&#13;&#10;wKY0VFLG1qLXcR4GJNZ2YfQ68Tp20oz6yOHeyTzLrqTXPfEHqwe8t9h+rPdeQWHIdt/yWT62uxd/&#13;&#10;/Vqmi09nlDo/mx6WPO6WIBJO6c8Bvx2YHxoG24Y9mSicgvw2Z/6k4BIEy8WiLEFs+Z4XIJta/i/R&#13;&#10;/AA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C05aM+mAEA&#13;&#10;AHIDAAAOAAAAAAAAAAAAAAAAADwCAABkcnMvZTJvRG9jLnhtbFBLAQItABQABgAIAAAAIQCJL1Fh&#13;&#10;XQIAAPYFAAAQAAAAAAAAAAAAAAAAAAAEAABkcnMvaW5rL2luazEueG1sUEsBAi0AFAAGAAgAAAAh&#13;&#10;AEaU8qLiAAAADAEAAA8AAAAAAAAAAAAAAAAAiwYAAGRycy9kb3ducmV2LnhtbFBLAQItABQABgAI&#13;&#10;AAAAIQB5GLydvwAAACEBAAAZAAAAAAAAAAAAAAAAAJoHAABkcnMvX3JlbHMvZTJvRG9jLnhtbC5y&#13;&#10;ZWxzUEsFBgAAAAAGAAYAeAEAAJAIAAAAAA==&#13;&#10;">
                      <v:imagedata r:id="rId16" o:title=""/>
                      <o:lock v:ext="edit" aspectratio="f"/>
                    </v:shape>
                  </w:pict>
                </mc:Fallback>
              </mc:AlternateContent>
            </w:r>
            <w:r>
              <w:rPr>
                <w:noProof/>
              </w:rPr>
              <mc:AlternateContent>
                <mc:Choice Requires="wpi">
                  <w:drawing>
                    <wp:anchor distT="8640" distB="9520" distL="123251" distR="122894" simplePos="0" relativeHeight="251656192" behindDoc="0" locked="0" layoutInCell="1" allowOverlap="1" wp14:anchorId="55D61FCF" wp14:editId="128F2F3B">
                      <wp:simplePos x="0" y="0"/>
                      <wp:positionH relativeFrom="column">
                        <wp:posOffset>30541</wp:posOffset>
                      </wp:positionH>
                      <wp:positionV relativeFrom="paragraph">
                        <wp:posOffset>25150</wp:posOffset>
                      </wp:positionV>
                      <wp:extent cx="114935" cy="117475"/>
                      <wp:effectExtent l="38100" t="38100" r="24765" b="34925"/>
                      <wp:wrapNone/>
                      <wp:docPr id="8" name="Entrada de lápiz 8"/>
                      <wp:cNvGraphicFramePr>
                        <a:graphicFrameLocks xmlns:a="http://schemas.openxmlformats.org/drawingml/2006/main"/>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w14:cNvContentPartPr>
                            </w14:nvContentPartPr>
                            <w14:xfrm>
                              <a:off x="0" y="0"/>
                              <a:ext cx="114935" cy="117475"/>
                            </w14:xfrm>
                          </w14:contentPart>
                        </a:graphicData>
                      </a:graphic>
                      <wp14:sizeRelH relativeFrom="page">
                        <wp14:pctWidth>0</wp14:pctWidth>
                      </wp14:sizeRelH>
                      <wp14:sizeRelV relativeFrom="page">
                        <wp14:pctHeight>0</wp14:pctHeight>
                      </wp14:sizeRelV>
                    </wp:anchor>
                  </w:drawing>
                </mc:Choice>
                <mc:Fallback>
                  <w:pict>
                    <v:shape w14:anchorId="1E48B808" id="Entrada de lápiz 8" o:spid="_x0000_s1026" type="#_x0000_t75" style="position:absolute;margin-left:1.7pt;margin-top:1.3pt;width:10.45pt;height:10.65pt;z-index:251656192;visibility:visible;mso-wrap-style:square;mso-width-percent:0;mso-height-percent:0;mso-wrap-distance-left:3.42364mm;mso-wrap-distance-top:.24mm;mso-wrap-distance-right:3.41372mm;mso-wrap-distance-bottom:.26444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uf1NKZAQAAcgMAAA4AAABkcnMvZTJvRG9jLnhtbJxTy27bMBC8F+g/&#13;&#10;EHuvJSZyHAuWc6hRIEAfObQfwFCkRUTkCks6cv6+a8mq3bhFgFwEcgcYzmO1utv7Vjwbig5DBXKW&#13;&#10;gzBBY+3CtoJfP798ugURkwq1ajGYCl5MhLv1xw+rvivNFTbY1oYEk4RY9l0FTUpdmWVRN8arOMPO&#13;&#10;BAYtkleJr7TNalI9s/s2u8rzm6xHqjtCbWLk6WYEYT3wW2t0+mFtNEm0Fdwu5xJEqmCZXy9AEE/m&#13;&#10;ywLEIx9uFnPI1itVbkl1jdNHSeodirxygQX8odqopMSO3AWVd5owok0zjT5Da502gx92JvNXzu7D&#13;&#10;08GVLPSOSo0hmZAeFKUpuwF4zxO+5QT6b1hzO2qXEI6MHM/bZYyiN6h3nvWMjZBpVeJ1iI3rIsdc&#13;&#10;uroCuq/lSX94/nxy8EAnX99fA0oWpe6+on6KUyWyuFD2zySPizKGOZTCBWdTghcvTcj/tO0t+UOr&#13;&#10;bFnsK+BFfzl8h6Ux+yQ0D6UsltdzEJohKRfFuFQT88gw3c46ZFl/bcv5/SD57FdZ/wYAAP//AwBQ&#13;&#10;SwMEFAAGAAgAAAAhAMfl6/xWAgAA0AUAABAAAABkcnMvaW5rL2luazEueG1stJNLj5swEMfvlfod&#13;&#10;LPeQSwx+QCBoyZ4aqVKrrrpbqT2y4AS0YCLjPPbbd2wIYbvZqof24seM5++Zn8c3t6emRgepu6pV&#13;&#10;KWYexUiqvC0qtU3x94c1iTHqTKaKrG6VTPGz7PDt6v27m0o9NXUCIwIF1dlVU6e4NGaX+P7xePSO&#13;&#10;wmv11ueUCv+TevryGa+GqEJuKlUZuLI7m/JWGXkyViypihTn5kTH86B93+51Lke3tej8csLoLJfr&#13;&#10;VjeZGRXLTClZI5U1kPcPjMzzDhYV3LOVGqOmgoIJ91gQBfHHJRiyU4on+z2k2EEmDfava/78D5rr&#13;&#10;15o2LcGjRYTRkFIhDzYn3zFP3q79Trc7qU0lL5h7KIPjGeX93vHpQWnZtfXevg1Gh6zeAzJGKbTF&#13;&#10;cDfzrwB5rQds/qkecHlTb5rcSzRDeVMOA7Sxpc5Pa6pGQqM3u7HHTAfC1nxvtPsOnHJOKCc8fmBR&#13;&#10;wllChReEYvIUQxefNR/1vitHvUd96VfnGan1lR2rwpQjdOrRcIQ+RX4ttJTVtjR/ih3KdsFj51z5&#13;&#10;h66Z0FDHN7lJ8Qf3FZGL7A2uEMaQCBEPwiiczxZ0JsIZnWPCKCYhpnMiBGExgkVAmJ0YETBRZDcM&#13;&#10;cRi5W3Nk7eC2JpjcYd5PwsXA2hkDErojiNqp94EDNlPV/vAQ0ruHu61mf4e9CpaIvvhC51f7WwSu&#13;&#10;N75uNp008EcWQuAVRYKPUIIZYYGFEjgsdB4TC2TpxsjlsnRVC4cDal3Y9CIEPiABeFy6EXIYY+Sq&#13;&#10;d7h+S/vS0qtfAAAA//8DAFBLAwQUAAYACAAAACEAcLxB2+EAAAAKAQAADwAAAGRycy9kb3ducmV2&#13;&#10;LnhtbExPTU/DMAy9I/EfIiNxQSxdO6rRNZ0QCCE4ABtIcMwar61onCrJ1vLvMSe42LLe8/so15Pt&#13;&#10;xRF96BwpmM8SEEi1Mx01Ct7f7i+XIELUZHTvCBV8Y4B1dXpS6sK4kTZ43MZGsAiFQitoYxwKKUPd&#13;&#10;otVh5gYkxvbOWx359I00Xo8sbnuZJkkure6IHVo94G2L9df2YBXErHut5/uP5Pnx8+nl4sprNz7k&#13;&#10;Sp2fTXcrHjcrEBGn+PcBvx04P1QcbOcOZILoFWQLJipIcxCMposMxI53dg2yKuX/CtUP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Nuf1NKZAQAAcgMAAA4A&#13;&#10;AAAAAAAAAAAAAAAAPAIAAGRycy9lMm9Eb2MueG1sUEsBAi0AFAAGAAgAAAAhAMfl6/xWAgAA0AUA&#13;&#10;ABAAAAAAAAAAAAAAAAAAAQQAAGRycy9pbmsvaW5rMS54bWxQSwECLQAUAAYACAAAACEAcLxB2+EA&#13;&#10;AAAKAQAADwAAAAAAAAAAAAAAAACFBgAAZHJzL2Rvd25yZXYueG1sUEsBAi0AFAAGAAgAAAAhAHkY&#13;&#10;vJ2/AAAAIQEAABkAAAAAAAAAAAAAAAAAkwcAAGRycy9fcmVscy9lMm9Eb2MueG1sLnJlbHNQSwUG&#13;&#10;AAAAAAYABgB4AQAAiQgAAAAA&#13;&#10;">
                      <v:imagedata r:id="rId18" o:title=""/>
                      <o:lock v:ext="edit" aspectratio="f"/>
                    </v:shape>
                  </w:pict>
                </mc:Fallback>
              </mc:AlternateContent>
            </w:r>
            <w:r w:rsidR="00406976" w:rsidRPr="008C2396">
              <w:rPr>
                <w:rFonts w:ascii="Arial" w:hAnsi="Arial" w:cs="Arial"/>
                <w:sz w:val="22"/>
                <w:szCs w:val="22"/>
              </w:rPr>
              <w:fldChar w:fldCharType="begin">
                <w:ffData>
                  <w:name w:val="Marcar1"/>
                  <w:enabled/>
                  <w:calcOnExit w:val="0"/>
                  <w:checkBox>
                    <w:sizeAuto/>
                    <w:default w:val="0"/>
                  </w:checkBox>
                </w:ffData>
              </w:fldChar>
            </w:r>
            <w:bookmarkStart w:id="3" w:name="Marcar1"/>
            <w:r w:rsidR="00406976" w:rsidRPr="008C2396">
              <w:rPr>
                <w:rFonts w:ascii="Arial" w:hAnsi="Arial" w:cs="Arial"/>
                <w:sz w:val="22"/>
                <w:szCs w:val="22"/>
              </w:rPr>
              <w:instrText xml:space="preserve"> FORMCHECKBOX </w:instrText>
            </w:r>
            <w:r w:rsidR="00406976" w:rsidRPr="008C2396">
              <w:rPr>
                <w:rFonts w:ascii="Arial" w:hAnsi="Arial" w:cs="Arial"/>
                <w:sz w:val="22"/>
                <w:szCs w:val="22"/>
              </w:rPr>
            </w:r>
            <w:r w:rsidR="00406976" w:rsidRPr="008C2396">
              <w:rPr>
                <w:rFonts w:ascii="Arial" w:hAnsi="Arial" w:cs="Arial"/>
                <w:sz w:val="22"/>
                <w:szCs w:val="22"/>
              </w:rPr>
              <w:fldChar w:fldCharType="end"/>
            </w:r>
            <w:bookmarkEnd w:id="3"/>
            <w:r w:rsidR="00406976" w:rsidRPr="008C2396">
              <w:rPr>
                <w:rFonts w:ascii="Arial" w:hAnsi="Arial" w:cs="Arial"/>
                <w:sz w:val="22"/>
                <w:szCs w:val="22"/>
              </w:rPr>
              <w:t xml:space="preserve"> Web</w:t>
            </w:r>
            <w:r w:rsidR="00F1592D" w:rsidRPr="008C2396">
              <w:rPr>
                <w:rFonts w:ascii="Arial" w:hAnsi="Arial" w:cs="Arial"/>
                <w:sz w:val="22"/>
                <w:szCs w:val="22"/>
              </w:rPr>
              <w:t xml:space="preserve">          </w:t>
            </w:r>
            <w:r w:rsidR="00F1592D" w:rsidRPr="008C2396">
              <w:rPr>
                <w:rFonts w:ascii="Arial" w:hAnsi="Arial" w:cs="Arial"/>
                <w:sz w:val="22"/>
                <w:szCs w:val="22"/>
              </w:rPr>
              <w:fldChar w:fldCharType="begin">
                <w:ffData>
                  <w:name w:val="Marcar2"/>
                  <w:enabled/>
                  <w:calcOnExit w:val="0"/>
                  <w:checkBox>
                    <w:sizeAuto/>
                    <w:default w:val="0"/>
                  </w:checkBox>
                </w:ffData>
              </w:fldChar>
            </w:r>
            <w:bookmarkStart w:id="4" w:name="Marcar2"/>
            <w:r w:rsidR="00F1592D" w:rsidRPr="008C2396">
              <w:rPr>
                <w:rFonts w:ascii="Arial" w:hAnsi="Arial" w:cs="Arial"/>
                <w:sz w:val="22"/>
                <w:szCs w:val="22"/>
              </w:rPr>
              <w:instrText xml:space="preserve"> FORMCHECKBOX </w:instrText>
            </w:r>
            <w:r w:rsidR="00F1592D" w:rsidRPr="008C2396">
              <w:rPr>
                <w:rFonts w:ascii="Arial" w:hAnsi="Arial" w:cs="Arial"/>
                <w:sz w:val="22"/>
                <w:szCs w:val="22"/>
              </w:rPr>
            </w:r>
            <w:r w:rsidR="00F1592D" w:rsidRPr="008C2396">
              <w:rPr>
                <w:rFonts w:ascii="Arial" w:hAnsi="Arial" w:cs="Arial"/>
                <w:sz w:val="22"/>
                <w:szCs w:val="22"/>
              </w:rPr>
              <w:fldChar w:fldCharType="end"/>
            </w:r>
            <w:bookmarkEnd w:id="4"/>
            <w:r w:rsidR="00F1592D" w:rsidRPr="008C2396">
              <w:rPr>
                <w:rFonts w:ascii="Arial" w:hAnsi="Arial" w:cs="Arial"/>
                <w:sz w:val="22"/>
                <w:szCs w:val="22"/>
              </w:rPr>
              <w:t xml:space="preserve"> Escritorio     </w:t>
            </w:r>
            <w:r w:rsidR="00F1592D" w:rsidRPr="008C2396">
              <w:rPr>
                <w:rFonts w:ascii="Arial" w:hAnsi="Arial" w:cs="Arial"/>
                <w:sz w:val="22"/>
                <w:szCs w:val="22"/>
              </w:rPr>
              <w:fldChar w:fldCharType="begin">
                <w:ffData>
                  <w:name w:val="Marcar3"/>
                  <w:enabled/>
                  <w:calcOnExit w:val="0"/>
                  <w:checkBox>
                    <w:sizeAuto/>
                    <w:default w:val="0"/>
                  </w:checkBox>
                </w:ffData>
              </w:fldChar>
            </w:r>
            <w:bookmarkStart w:id="5" w:name="Marcar3"/>
            <w:r w:rsidR="00F1592D" w:rsidRPr="008C2396">
              <w:rPr>
                <w:rFonts w:ascii="Arial" w:hAnsi="Arial" w:cs="Arial"/>
                <w:sz w:val="22"/>
                <w:szCs w:val="22"/>
              </w:rPr>
              <w:instrText xml:space="preserve"> FORMCHECKBOX </w:instrText>
            </w:r>
            <w:r w:rsidR="00F1592D" w:rsidRPr="008C2396">
              <w:rPr>
                <w:rFonts w:ascii="Arial" w:hAnsi="Arial" w:cs="Arial"/>
                <w:sz w:val="22"/>
                <w:szCs w:val="22"/>
              </w:rPr>
            </w:r>
            <w:r w:rsidR="00F1592D" w:rsidRPr="008C2396">
              <w:rPr>
                <w:rFonts w:ascii="Arial" w:hAnsi="Arial" w:cs="Arial"/>
                <w:sz w:val="22"/>
                <w:szCs w:val="22"/>
              </w:rPr>
              <w:fldChar w:fldCharType="end"/>
            </w:r>
            <w:bookmarkEnd w:id="5"/>
            <w:r w:rsidR="00F1592D" w:rsidRPr="008C2396">
              <w:rPr>
                <w:rFonts w:ascii="Arial" w:hAnsi="Arial" w:cs="Arial"/>
                <w:sz w:val="22"/>
                <w:szCs w:val="22"/>
              </w:rPr>
              <w:t xml:space="preserve"> 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sidR="004D5E96" w:rsidRPr="008C2396">
              <w:rPr>
                <w:rFonts w:ascii="Arial" w:hAnsi="Arial" w:cs="Arial"/>
                <w:sz w:val="22"/>
                <w:szCs w:val="22"/>
              </w:rPr>
              <w:fldChar w:fldCharType="begin">
                <w:ffData>
                  <w:name w:val="Marcar4"/>
                  <w:enabled/>
                  <w:calcOnExit w:val="0"/>
                  <w:checkBox>
                    <w:sizeAuto/>
                    <w:default w:val="0"/>
                  </w:checkBox>
                </w:ffData>
              </w:fldChar>
            </w:r>
            <w:bookmarkStart w:id="6" w:name="Marcar4"/>
            <w:r w:rsidR="004D5E96" w:rsidRPr="008C2396">
              <w:rPr>
                <w:rFonts w:ascii="Arial" w:hAnsi="Arial" w:cs="Arial"/>
                <w:sz w:val="22"/>
                <w:szCs w:val="22"/>
              </w:rPr>
              <w:instrText xml:space="preserve"> FORMCHECKBOX </w:instrText>
            </w:r>
            <w:r w:rsidR="004D5E96" w:rsidRPr="008C2396">
              <w:rPr>
                <w:rFonts w:ascii="Arial" w:hAnsi="Arial" w:cs="Arial"/>
                <w:sz w:val="22"/>
                <w:szCs w:val="22"/>
              </w:rPr>
            </w:r>
            <w:r w:rsidR="004D5E96" w:rsidRPr="008C2396">
              <w:rPr>
                <w:rFonts w:ascii="Arial" w:hAnsi="Arial" w:cs="Arial"/>
                <w:sz w:val="22"/>
                <w:szCs w:val="22"/>
              </w:rPr>
              <w:fldChar w:fldCharType="end"/>
            </w:r>
            <w:bookmarkEnd w:id="6"/>
            <w:r w:rsidR="004D5E96" w:rsidRPr="008C2396">
              <w:rPr>
                <w:rFonts w:ascii="Arial" w:hAnsi="Arial" w:cs="Arial"/>
                <w:sz w:val="22"/>
                <w:szCs w:val="22"/>
              </w:rPr>
              <w:t xml:space="preserve"> Servicio Web     </w:t>
            </w:r>
          </w:p>
          <w:p w14:paraId="6E37AFE3" w14:textId="77777777" w:rsidR="00F1592D" w:rsidRPr="008C2396" w:rsidRDefault="00F1592D" w:rsidP="00216320">
            <w:pPr>
              <w:rPr>
                <w:rFonts w:ascii="Arial" w:hAnsi="Arial" w:cs="Arial"/>
                <w:sz w:val="22"/>
                <w:szCs w:val="22"/>
              </w:rPr>
            </w:pPr>
          </w:p>
          <w:p w14:paraId="69638263" w14:textId="77777777" w:rsidR="00EB3B75" w:rsidRPr="008C2396" w:rsidRDefault="00F1592D" w:rsidP="00EB3B75">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7" w:name="Marcar5"/>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7"/>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8" w:name="Marcar6"/>
            <w:r w:rsidR="00EB3B75" w:rsidRPr="008C2396">
              <w:rPr>
                <w:rFonts w:ascii="Arial" w:hAnsi="Arial" w:cs="Arial"/>
                <w:sz w:val="22"/>
                <w:szCs w:val="22"/>
              </w:rPr>
              <w:instrText xml:space="preserve"> FORMCHECKBOX </w:instrText>
            </w:r>
            <w:r w:rsidR="00EB3B75" w:rsidRPr="008C2396">
              <w:rPr>
                <w:rFonts w:ascii="Arial" w:hAnsi="Arial" w:cs="Arial"/>
                <w:sz w:val="22"/>
                <w:szCs w:val="22"/>
              </w:rPr>
            </w:r>
            <w:r w:rsidR="00EB3B75" w:rsidRPr="008C2396">
              <w:rPr>
                <w:rFonts w:ascii="Arial" w:hAnsi="Arial" w:cs="Arial"/>
                <w:sz w:val="22"/>
                <w:szCs w:val="22"/>
              </w:rPr>
              <w:fldChar w:fldCharType="end"/>
            </w:r>
            <w:bookmarkEnd w:id="8"/>
            <w:r w:rsidR="00EB3B75" w:rsidRPr="008C2396">
              <w:rPr>
                <w:rFonts w:ascii="Arial" w:hAnsi="Arial" w:cs="Arial"/>
                <w:sz w:val="22"/>
                <w:szCs w:val="22"/>
              </w:rPr>
              <w:t xml:space="preserve"> Otro:__________________</w:t>
            </w:r>
          </w:p>
          <w:p w14:paraId="298DF199" w14:textId="77777777" w:rsidR="00406976" w:rsidRPr="008C2396" w:rsidRDefault="00406976" w:rsidP="00EB3B75">
            <w:pPr>
              <w:rPr>
                <w:rFonts w:ascii="Arial" w:hAnsi="Arial" w:cs="Arial"/>
                <w:b/>
                <w:color w:val="D9D9D9"/>
                <w:sz w:val="22"/>
                <w:szCs w:val="22"/>
              </w:rPr>
            </w:pPr>
          </w:p>
        </w:tc>
      </w:tr>
      <w:tr w:rsidR="00406976" w:rsidRPr="008C2396" w14:paraId="7A57D656" w14:textId="77777777" w:rsidTr="00287554">
        <w:trPr>
          <w:trHeight w:val="1348"/>
        </w:trPr>
        <w:tc>
          <w:tcPr>
            <w:tcW w:w="2836" w:type="dxa"/>
            <w:vMerge/>
            <w:shd w:val="clear" w:color="auto" w:fill="A50021"/>
            <w:vAlign w:val="center"/>
          </w:tcPr>
          <w:p w14:paraId="7F2B3A3E"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386651B6"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Pr>
          <w:p w14:paraId="48599041" w14:textId="77777777" w:rsidR="00406976" w:rsidRPr="00D1764B" w:rsidRDefault="00406976" w:rsidP="00DD4EC2">
            <w:pPr>
              <w:rPr>
                <w:rFonts w:ascii="Arial" w:hAnsi="Arial" w:cs="Arial"/>
                <w:sz w:val="22"/>
                <w:szCs w:val="22"/>
                <w:lang w:val="en-US"/>
              </w:rPr>
            </w:pPr>
          </w:p>
          <w:p w14:paraId="2EFFDEFD"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9" w:name="Marcar7"/>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9"/>
            <w:r w:rsidRPr="00D1764B">
              <w:rPr>
                <w:rFonts w:ascii="Arial" w:hAnsi="Arial" w:cs="Arial"/>
                <w:sz w:val="22"/>
                <w:szCs w:val="22"/>
                <w:lang w:val="en-US"/>
              </w:rPr>
              <w:t xml:space="preserve"> Oracle</w:t>
            </w:r>
          </w:p>
          <w:p w14:paraId="291A4D6E"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8"/>
                  <w:enabled/>
                  <w:calcOnExit w:val="0"/>
                  <w:checkBox>
                    <w:sizeAuto/>
                    <w:default w:val="0"/>
                  </w:checkBox>
                </w:ffData>
              </w:fldChar>
            </w:r>
            <w:bookmarkStart w:id="10" w:name="Marcar8"/>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0"/>
            <w:r w:rsidRPr="00D1764B">
              <w:rPr>
                <w:rFonts w:ascii="Arial" w:hAnsi="Arial" w:cs="Arial"/>
                <w:sz w:val="22"/>
                <w:szCs w:val="22"/>
                <w:lang w:val="en-US"/>
              </w:rPr>
              <w:t xml:space="preserve"> SQL Server</w:t>
            </w:r>
          </w:p>
          <w:p w14:paraId="71192D4E" w14:textId="77777777" w:rsidR="00406976" w:rsidRPr="00D1764B" w:rsidRDefault="00301981" w:rsidP="00DD4EC2">
            <w:pPr>
              <w:rPr>
                <w:rFonts w:ascii="Arial" w:hAnsi="Arial" w:cs="Arial"/>
                <w:sz w:val="22"/>
                <w:szCs w:val="22"/>
                <w:lang w:val="en-US"/>
              </w:rPr>
            </w:pPr>
            <w:r>
              <w:rPr>
                <w:noProof/>
              </w:rPr>
              <mc:AlternateContent>
                <mc:Choice Requires="wpi">
                  <w:drawing>
                    <wp:anchor distT="9000" distB="8745" distL="122940" distR="123645" simplePos="0" relativeHeight="251659264" behindDoc="0" locked="0" layoutInCell="1" allowOverlap="1" wp14:anchorId="1A13948C" wp14:editId="7C36757B">
                      <wp:simplePos x="0" y="0"/>
                      <wp:positionH relativeFrom="column">
                        <wp:posOffset>24515</wp:posOffset>
                      </wp:positionH>
                      <wp:positionV relativeFrom="paragraph">
                        <wp:posOffset>32495</wp:posOffset>
                      </wp:positionV>
                      <wp:extent cx="104775" cy="89535"/>
                      <wp:effectExtent l="38100" t="38100" r="34925" b="24765"/>
                      <wp:wrapNone/>
                      <wp:docPr id="7" name="Entrada de lápiz 7"/>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w14:cNvContentPartPr>
                            </w14:nvContentPartPr>
                            <w14:xfrm>
                              <a:off x="0" y="0"/>
                              <a:ext cx="104775" cy="89535"/>
                            </w14:xfrm>
                          </w14:contentPart>
                        </a:graphicData>
                      </a:graphic>
                      <wp14:sizeRelH relativeFrom="page">
                        <wp14:pctWidth>0</wp14:pctWidth>
                      </wp14:sizeRelH>
                      <wp14:sizeRelV relativeFrom="page">
                        <wp14:pctHeight>0</wp14:pctHeight>
                      </wp14:sizeRelV>
                    </wp:anchor>
                  </w:drawing>
                </mc:Choice>
                <mc:Fallback>
                  <w:pict>
                    <v:shape w14:anchorId="5008787A" id="Entrada de lápiz 7" o:spid="_x0000_s1026" type="#_x0000_t75" style="position:absolute;margin-left:1.25pt;margin-top:1.85pt;width:9.65pt;height:8.45pt;z-index:251659264;visibility:visible;mso-wrap-style:square;mso-width-percent:0;mso-height-percent:0;mso-wrap-distance-left:3.415mm;mso-wrap-distance-top:.25mm;mso-wrap-distance-right:3.43458mm;mso-wrap-distance-bottom:.24292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d0X8uVAQAAcQMAAA4AAABkcnMvZTJvRG9jLnhtbJxTXU/CMBR9N/E/&#13;&#10;NH2XbQgCC4MHiYmJXw/6A2rXsoa1d7ktDv+9dxsTFI2JL0vbs52ej7v5cmdL9qbQG3AZTwYxZ8pJ&#13;&#10;yI1bZ/zl+eZiypkPwuWiBKcy/q48Xy7Oz+Z1laohFFDmChmROJ/WVcaLEKo0irwslBV+AJVyBGpA&#13;&#10;KwJtcR3lKGpit2U0jOOrqAbMKwSpvKfTVQfyRcuvtZLhUWuvAiszPp1NSF5oFtMZZ0iLq2TI2Wuz&#13;&#10;uIx5tJiLdI2iKozcSxL/UGSFcSTgk2olgmBbNCdU1kgEDzoMJNgItDZStX7IWRJ/c3brNo2rZCS3&#13;&#10;mEpwQbnwJDD02bXAf66wJSVQ30NO7YhtAL5npHj+LqMTvQK5taSnawRVKQKNgy9M5Snm1OQZx9s8&#13;&#10;Oeh3b9cHB0948PXwHRDJKJXVHciN7ytJRifKfkxyPyhdmG0pVHDUJ3hyU4/8pm2n0TatkmW2yzhN&#13;&#10;0nvzbIdG7QKTdJjEo8lkzJkkaDobX44buCfuCPrdUYX0ypdhOd43nx/9KYsPAAAA//8DAFBLAwQU&#13;&#10;AAYACAAAACEAvmQsvhACAAAcBQAAEAAAAGRycy9pbmsvaW5rMS54bWy0k01v2zAMhu8D9h8E7ZBL&#13;&#10;bEuyXWdBnZ4WYMAGDG0HbEfXVmOhthzIyte/H/URxUXTnTYgESXKfES+om7vjn2H9lyNYpAlpjHB&#13;&#10;iMt6aITclPjn4zpaYDTqSjZVN0he4hMf8d3q44dbIV/6bgkjAoIczazvStxqvV0myeFwiA9pPKhN&#13;&#10;wghJk6/y5fs3vPJRDX8WUmg4cjy76kFqftQGthRNiWt9JOF7YD8MO1XzsG08qr58oVVV8/Wg+koH&#13;&#10;YltJyTskqx7y/oWRPm1hIuCcDVcY9QIKjlhMsyJbfPkMjupY4sl6BymOkEmPk+vM3/+BuX7LNGml&#13;&#10;rLgpMPIpNXxvckqs5sv3a/+hhi1XWvCLzE4Uv3FCtVtbfZxQio9DtzN3g9G+6nYgGSUE2sKfTZMr&#13;&#10;grzlgTb/lAe6vMubJvdaGl/eVAcvWmip89Vq0XNo9H4bekyPADbuB63sc2CEsYiwiC0eabFkFH5x&#13;&#10;VtDJVfguPjOf1G5sA+9JXfrV7gTVXGUH0eg2iE5ikgfRp5JfC2252LT6b7G+bBscOufKO7TNhHwd&#13;&#10;9/y5xJ/sU0Q20jlsIRSxbAH/vMjnM7qYRZTOyBxTHGWYzNMoRWQeZYg5kxmTIm/sHkXUOEFOMDCF&#13;&#10;kUTG5Tw5BJN5Nhl9QOqYOcphP8rRjTOGSZAjO4zlU5eI44PfnhlIsHr1ioIy0B6rPwAAAP//AwBQ&#13;&#10;SwMEFAAGAAgAAAAhACBKSezgAAAACgEAAA8AAABkcnMvZG93bnJldi54bWxMj0FLw0AQhe+C/2EZ&#13;&#10;wZvdNKWxpNmUkqIXBbEKxds0GZNgdjZkt0n8944nvcwwvJk378t2s+3USINvHRtYLiJQxKWrWq4N&#13;&#10;vL893G1A+YBcYeeYDHyTh11+fZVhWrmJX2k8hlqJCfsUDTQh9KnWvmzIol+4nli0TzdYDDIOta4G&#13;&#10;nMTcdjqOokRbbFk+NNhT0VD5dbxYA4+zm8YP93Q4Pa+LotivkrJ9QWNub+bDVsp+CyrQHP4u4JdB&#13;&#10;8kMuwc7uwpVXnYF4LYsGVvegRI2XAnOWHiWg80z/R8h/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Hd0X8uVAQAAcQMAAA4AAAAAAAAAAAAAAAAAPAIAAGRy&#13;&#10;cy9lMm9Eb2MueG1sUEsBAi0AFAAGAAgAAAAhAL5kLL4QAgAAHAUAABAAAAAAAAAAAAAAAAAA/QMA&#13;&#10;AGRycy9pbmsvaW5rMS54bWxQSwECLQAUAAYACAAAACEAIEpJ7OAAAAAKAQAADwAAAAAAAAAAAAAA&#13;&#10;AAA7BgAAZHJzL2Rvd25yZXYueG1sUEsBAi0AFAAGAAgAAAAhAHkYvJ2/AAAAIQEAABkAAAAAAAAA&#13;&#10;AAAAAAAASAcAAGRycy9fcmVscy9lMm9Eb2MueG1sLnJlbHNQSwUGAAAAAAYABgB4AQAAPggAAAAA&#13;&#10;">
                      <v:imagedata r:id="rId20" o:title=""/>
                      <o:lock v:ext="edit" aspectratio="f"/>
                    </v:shape>
                  </w:pict>
                </mc:Fallback>
              </mc:AlternateContent>
            </w:r>
            <w:r>
              <w:rPr>
                <w:noProof/>
              </w:rPr>
              <mc:AlternateContent>
                <mc:Choice Requires="wpi">
                  <w:drawing>
                    <wp:anchor distT="9000" distB="9085" distL="123300" distR="123075" simplePos="0" relativeHeight="251658240" behindDoc="0" locked="0" layoutInCell="1" allowOverlap="1" wp14:anchorId="5045D97B" wp14:editId="22B52FCF">
                      <wp:simplePos x="0" y="0"/>
                      <wp:positionH relativeFrom="column">
                        <wp:posOffset>21700</wp:posOffset>
                      </wp:positionH>
                      <wp:positionV relativeFrom="paragraph">
                        <wp:posOffset>31860</wp:posOffset>
                      </wp:positionV>
                      <wp:extent cx="108585" cy="92075"/>
                      <wp:effectExtent l="38100" t="38100" r="18415" b="34925"/>
                      <wp:wrapNone/>
                      <wp:docPr id="6" name="Entrada de lápiz 6"/>
                      <wp:cNvGraphicFramePr>
                        <a:graphicFrameLocks xmlns:a="http://schemas.openxmlformats.org/drawingml/2006/main"/>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w14:cNvContentPartPr>
                            </w14:nvContentPartPr>
                            <w14:xfrm>
                              <a:off x="0" y="0"/>
                              <a:ext cx="108585" cy="92075"/>
                            </w14:xfrm>
                          </w14:contentPart>
                        </a:graphicData>
                      </a:graphic>
                      <wp14:sizeRelH relativeFrom="page">
                        <wp14:pctWidth>0</wp14:pctWidth>
                      </wp14:sizeRelH>
                      <wp14:sizeRelV relativeFrom="page">
                        <wp14:pctHeight>0</wp14:pctHeight>
                      </wp14:sizeRelV>
                    </wp:anchor>
                  </w:drawing>
                </mc:Choice>
                <mc:Fallback>
                  <w:pict>
                    <v:shape w14:anchorId="652D77F0" id="Entrada de lápiz 6" o:spid="_x0000_s1026" type="#_x0000_t75" style="position:absolute;margin-left:1pt;margin-top:1.8pt;width:9.95pt;height:8.65pt;z-index:251658240;visibility:visible;mso-wrap-style:square;mso-width-percent:0;mso-height-percent:0;mso-wrap-distance-left:3.425mm;mso-wrap-distance-top:.25mm;mso-wrap-distance-right:3.41875mm;mso-wrap-distance-bottom:.25236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CEOlGWAQAAcQMAAA4AAABkcnMvZTJvRG9jLnhtbJxTy2rjMBTdF+Yf&#13;&#10;hPYTP0hSx8TJomEgMNN20X6AKkuxqKVrrpQ6/fu5tuMmk0wpdGPuA47O43q5PtiavSn0BlzBk0nM&#13;&#10;mXISSuN2BX9++vUz48wH4UpRg1MFf1eer1c/bpZtk6sUKqhLhYxAnM/bpuBVCE0eRV5Wygo/gUY5&#13;&#10;WmpAKwK1uItKFC2h2zpK43getYBlgyCV9zTdDEu+6vG1VjI8aO1VYHXBs0W24Cx0RZpyhlTMU5q8&#13;&#10;UDGbz3i0Wop8h6KpjDxSEt9gZIVxROADaiOCYHs0V1DWSAQPOkwk2Ai0NlL1ekhZEl8o27rXTlUy&#13;&#10;lXvMJbigXHgUGEbv+sV3nrA1OdD+gZLSEfsA/IhI9nwdxkB6A3Jvic+QCKpaBDoHX5nGk825KQuO&#13;&#10;2zI58XdvdycFj3jSdX+5EMk0l81vkK9+jCSZXjH7r5PHQxnM7EOhgKPRwauXxs1n3A4abZcqSWaH&#13;&#10;gtOhv3ff/mjUITBJwyTOZtmMM0mrRRrf9jc1Ag8AY3cWIbH651jO+47x2Z+y+gsAAP//AwBQSwME&#13;&#10;FAAGAAgAAAAhAOe6slUUAgAASwUAABAAAABkcnMvaW5rL2luazEueG1stFNNb5wwEL1X6n+w3MNe&#13;&#10;FrANG7YobE5dqVIrVUkqNUcCzmIFzMp4v/59x8ZrWGWTU3sxzNebN8/j27tj26A9V73oZI5pSDDi&#13;&#10;suwqITc5/v24DpYY9bqQVdF0kuf4xHt8t/r86VbI17bJ4ESAIHvz1zY5rrXeZlF0OBzCQxx2ahMx&#13;&#10;QuLou3z9+QOvXFXFX4QUGlr2Z1fZSc2P2oBlospxqY/E5wP2Q7dTJfdh41HlmKFVUfJ1p9pCe8S6&#13;&#10;kJI3SBYt8P6DkT5t4UdAnw1XGLUCBg5YSJM0WX77Co7imOOJvQOKPTBpcXQd8+k/YK7fYhpaMUtv&#13;&#10;UowcpYrvDafIap69P/sv1W250oKPMg+iuMAJlYNt9RmEUrzvmp25G4z2RbMDySghsBauN42uCPIW&#13;&#10;D7T5p3igy7t4U3KX0rjxpjo40fxKna9Wi5bDordbv2O6B2DjftDKPgdGGAsIC9jykaYZoxldhowk&#13;&#10;k6twW3zGfFa7vvZ4z2rcVxvxqg2THUSlay86CcnCiz6V/FppzcWm1h/VurFtsd+cK+/QLhNyc9zz&#13;&#10;lxx/sU8R2crBYQchiCCWLNLFfLaYpTMyxzc4wWSeoBiReYwSOAMasOFDxw/oZw1kfDSYREzAhGKb&#13;&#10;YRqAkQQGCbLGyJBGBwA0QYN+Fs61YNYiroVNj+1pPBZ0kk0u+AztqAO3FKAI0i8enRcStmn1FwAA&#13;&#10;//8DAFBLAwQUAAYACAAAACEAfL6tgeAAAAAKAQAADwAAAGRycy9kb3ducmV2LnhtbEyPzWrDMBCE&#13;&#10;74W8g9hAb40cG9zGsRz6Q6CnQtNAr7K1tkwtyZWUxH77bk7NZWF3mNn5yt1kBnZGH3pnBaxXCTC0&#13;&#10;jVO97QQcv/YPT8BClFbJwVkUMGOAXbW4K2Wh3MV+4vkQO0YhNhRSgI5xLDgPjUYjw8qNaElrnTcy&#13;&#10;0uo7rry8ULgZeJokOTeyt/RByxFfNTY/h5MRgPW+9XP2fXz/aPvf/CWb9fg4C3G/nN62NJ63wCJO&#13;&#10;8d8BVwbqDxUVq93JqsAGASnhRAFZDozUdL0BVl+vG+BVyW8Rqj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IIQ6UZYBAABxAwAADgAAAAAAAAAAAAAAAAA8&#13;&#10;AgAAZHJzL2Uyb0RvYy54bWxQSwECLQAUAAYACAAAACEA57qyVRQCAABLBQAAEAAAAAAAAAAAAAAA&#13;&#10;AAD+AwAAZHJzL2luay9pbmsxLnhtbFBLAQItABQABgAIAAAAIQB8vq2B4AAAAAoBAAAPAAAAAAAA&#13;&#10;AAAAAAAAAEAGAABkcnMvZG93bnJldi54bWxQSwECLQAUAAYACAAAACEAeRi8nb8AAAAhAQAAGQAA&#13;&#10;AAAAAAAAAAAAAABNBwAAZHJzL19yZWxzL2Uyb0RvYy54bWwucmVsc1BLBQYAAAAABgAGAHgBAABD&#13;&#10;CAAAAAA=&#13;&#10;">
                      <v:imagedata r:id="rId22" o:title=""/>
                      <o:lock v:ext="edit" aspectratio="f"/>
                    </v:shape>
                  </w:pict>
                </mc:Fallback>
              </mc:AlternateContent>
            </w:r>
            <w:r w:rsidR="00406976" w:rsidRPr="008C2396">
              <w:rPr>
                <w:rFonts w:ascii="Arial" w:hAnsi="Arial" w:cs="Arial"/>
                <w:sz w:val="22"/>
                <w:szCs w:val="22"/>
              </w:rPr>
              <w:fldChar w:fldCharType="begin">
                <w:ffData>
                  <w:name w:val="Marcar9"/>
                  <w:enabled/>
                  <w:calcOnExit w:val="0"/>
                  <w:checkBox>
                    <w:sizeAuto/>
                    <w:default w:val="0"/>
                  </w:checkBox>
                </w:ffData>
              </w:fldChar>
            </w:r>
            <w:bookmarkStart w:id="11" w:name="Marcar9"/>
            <w:r w:rsidR="00406976" w:rsidRPr="00D1764B">
              <w:rPr>
                <w:rFonts w:ascii="Arial" w:hAnsi="Arial" w:cs="Arial"/>
                <w:sz w:val="22"/>
                <w:szCs w:val="22"/>
                <w:lang w:val="en-US"/>
              </w:rPr>
              <w:instrText xml:space="preserve"> FORMCHECKBOX </w:instrText>
            </w:r>
            <w:r w:rsidR="00406976" w:rsidRPr="008C2396">
              <w:rPr>
                <w:rFonts w:ascii="Arial" w:hAnsi="Arial" w:cs="Arial"/>
                <w:sz w:val="22"/>
                <w:szCs w:val="22"/>
              </w:rPr>
            </w:r>
            <w:r w:rsidR="00406976" w:rsidRPr="008C2396">
              <w:rPr>
                <w:rFonts w:ascii="Arial" w:hAnsi="Arial" w:cs="Arial"/>
                <w:sz w:val="22"/>
                <w:szCs w:val="22"/>
              </w:rPr>
              <w:fldChar w:fldCharType="end"/>
            </w:r>
            <w:bookmarkEnd w:id="11"/>
            <w:r w:rsidR="00406976" w:rsidRPr="00D1764B">
              <w:rPr>
                <w:rFonts w:ascii="Arial" w:hAnsi="Arial" w:cs="Arial"/>
                <w:sz w:val="22"/>
                <w:szCs w:val="22"/>
                <w:lang w:val="en-US"/>
              </w:rPr>
              <w:t xml:space="preserve"> </w:t>
            </w:r>
            <w:r w:rsidR="00252489" w:rsidRPr="00D1764B">
              <w:rPr>
                <w:rFonts w:ascii="Arial" w:hAnsi="Arial" w:cs="Arial"/>
                <w:sz w:val="22"/>
                <w:szCs w:val="22"/>
                <w:lang w:val="en-US"/>
              </w:rPr>
              <w:t>My</w:t>
            </w:r>
            <w:r w:rsidR="00406976" w:rsidRPr="00D1764B">
              <w:rPr>
                <w:rFonts w:ascii="Arial" w:hAnsi="Arial" w:cs="Arial"/>
                <w:sz w:val="22"/>
                <w:szCs w:val="22"/>
                <w:lang w:val="en-US"/>
              </w:rPr>
              <w:t>SQL</w:t>
            </w:r>
          </w:p>
          <w:p w14:paraId="6DEBF9F3"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id="12" w:name="Marcar10"/>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2"/>
            <w:r w:rsidRPr="00D1764B">
              <w:rPr>
                <w:rFonts w:ascii="Arial" w:hAnsi="Arial" w:cs="Arial"/>
                <w:sz w:val="22"/>
                <w:szCs w:val="22"/>
                <w:lang w:val="en-US"/>
              </w:rPr>
              <w:t xml:space="preserve"> MongoDB</w:t>
            </w:r>
          </w:p>
          <w:p w14:paraId="10E0DFC8"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3" w:name="Marcar11"/>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3"/>
            <w:r w:rsidRPr="00D1764B">
              <w:rPr>
                <w:rFonts w:ascii="Arial" w:hAnsi="Arial" w:cs="Arial"/>
                <w:sz w:val="22"/>
                <w:szCs w:val="22"/>
                <w:lang w:val="en-US"/>
              </w:rPr>
              <w:t xml:space="preserve"> </w:t>
            </w:r>
            <w:proofErr w:type="spellStart"/>
            <w:proofErr w:type="gramStart"/>
            <w:r w:rsidRPr="00D1764B">
              <w:rPr>
                <w:rFonts w:ascii="Arial" w:hAnsi="Arial" w:cs="Arial"/>
                <w:sz w:val="22"/>
                <w:szCs w:val="22"/>
                <w:lang w:val="en-US"/>
              </w:rPr>
              <w:t>Otro</w:t>
            </w:r>
            <w:proofErr w:type="spellEnd"/>
            <w:r w:rsidRPr="00D1764B">
              <w:rPr>
                <w:rFonts w:ascii="Arial" w:hAnsi="Arial" w:cs="Arial"/>
                <w:sz w:val="22"/>
                <w:szCs w:val="22"/>
                <w:lang w:val="en-US"/>
              </w:rPr>
              <w:t>:_</w:t>
            </w:r>
            <w:proofErr w:type="gramEnd"/>
            <w:r w:rsidRPr="00D1764B">
              <w:rPr>
                <w:rFonts w:ascii="Arial" w:hAnsi="Arial" w:cs="Arial"/>
                <w:sz w:val="22"/>
                <w:szCs w:val="22"/>
                <w:lang w:val="en-US"/>
              </w:rPr>
              <w:t>_________________</w:t>
            </w:r>
          </w:p>
          <w:p w14:paraId="1DF5C2EA" w14:textId="77777777" w:rsidR="00406976" w:rsidRPr="00D1764B" w:rsidRDefault="00406976" w:rsidP="00DD4EC2">
            <w:pPr>
              <w:rPr>
                <w:rFonts w:ascii="Arial" w:hAnsi="Arial" w:cs="Arial"/>
                <w:sz w:val="22"/>
                <w:szCs w:val="22"/>
                <w:lang w:val="en-US"/>
              </w:rPr>
            </w:pPr>
          </w:p>
        </w:tc>
        <w:tc>
          <w:tcPr>
            <w:tcW w:w="1147" w:type="dxa"/>
            <w:shd w:val="clear" w:color="auto" w:fill="auto"/>
          </w:tcPr>
          <w:p w14:paraId="78435AE1" w14:textId="77777777" w:rsidR="00406976" w:rsidRPr="008C2396" w:rsidRDefault="00406976" w:rsidP="00DD4EC2">
            <w:pPr>
              <w:rPr>
                <w:rFonts w:ascii="Arial" w:hAnsi="Arial" w:cs="Arial"/>
                <w:b/>
                <w:sz w:val="22"/>
                <w:szCs w:val="22"/>
              </w:rPr>
            </w:pPr>
            <w:r w:rsidRPr="008C2396">
              <w:rPr>
                <w:rFonts w:ascii="Arial" w:hAnsi="Arial" w:cs="Arial"/>
                <w:b/>
                <w:sz w:val="22"/>
                <w:szCs w:val="22"/>
              </w:rPr>
              <w:t>Versión</w:t>
            </w:r>
          </w:p>
          <w:p w14:paraId="4B025BB4"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3484ECDF"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6A7FF0BD"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494378AC"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3C793B8C"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11EE3444"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tc>
      </w:tr>
      <w:tr w:rsidR="00406976" w:rsidRPr="008C2396" w14:paraId="4BB5D985" w14:textId="77777777" w:rsidTr="00287554">
        <w:trPr>
          <w:trHeight w:val="1348"/>
        </w:trPr>
        <w:tc>
          <w:tcPr>
            <w:tcW w:w="2836" w:type="dxa"/>
            <w:vMerge/>
            <w:shd w:val="clear" w:color="auto" w:fill="A50021"/>
            <w:vAlign w:val="center"/>
          </w:tcPr>
          <w:p w14:paraId="16C6A5F1"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5DD8DC66"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Pr>
          <w:p w14:paraId="638C2AB1" w14:textId="77777777" w:rsidR="00406976" w:rsidRPr="008C2396" w:rsidRDefault="00406976" w:rsidP="005B1D0C">
            <w:pPr>
              <w:rPr>
                <w:rFonts w:ascii="Arial" w:hAnsi="Arial" w:cs="Arial"/>
                <w:sz w:val="22"/>
                <w:szCs w:val="22"/>
              </w:rPr>
            </w:pPr>
          </w:p>
          <w:p w14:paraId="134EA8E3"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14:paraId="4BB1C51C" w14:textId="77777777" w:rsidR="00406976" w:rsidRPr="00D1764B" w:rsidRDefault="00301981" w:rsidP="005B1D0C">
            <w:pPr>
              <w:rPr>
                <w:rFonts w:ascii="Arial" w:hAnsi="Arial" w:cs="Arial"/>
                <w:sz w:val="22"/>
                <w:szCs w:val="22"/>
              </w:rPr>
            </w:pPr>
            <w:r>
              <w:rPr>
                <w:noProof/>
              </w:rPr>
              <mc:AlternateContent>
                <mc:Choice Requires="wpi">
                  <w:drawing>
                    <wp:anchor distT="9000" distB="9000" distL="123300" distR="123300" simplePos="0" relativeHeight="251660288" behindDoc="0" locked="0" layoutInCell="1" allowOverlap="1" wp14:anchorId="1BF7CFCC" wp14:editId="0CEB9669">
                      <wp:simplePos x="0" y="0"/>
                      <wp:positionH relativeFrom="column">
                        <wp:posOffset>1280905</wp:posOffset>
                      </wp:positionH>
                      <wp:positionV relativeFrom="paragraph">
                        <wp:posOffset>149335</wp:posOffset>
                      </wp:positionV>
                      <wp:extent cx="0" cy="0"/>
                      <wp:effectExtent l="38100" t="38100" r="25400" b="25400"/>
                      <wp:wrapNone/>
                      <wp:docPr id="5" name="Entrada de lápiz 5"/>
                      <wp:cNvGraphicFramePr>
                        <a:graphicFrameLocks xmlns:a="http://schemas.openxmlformats.org/drawingml/2006/main"/>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w14:cNvContentPartPr>
                            </w14:nvContentPartPr>
                            <w14:xfrm>
                              <a:off x="0" y="0"/>
                              <a:ext cx="0" cy="0"/>
                            </w14:xfrm>
                          </w14:contentPart>
                        </a:graphicData>
                      </a:graphic>
                      <wp14:sizeRelH relativeFrom="page">
                        <wp14:pctWidth>0</wp14:pctWidth>
                      </wp14:sizeRelH>
                      <wp14:sizeRelV relativeFrom="page">
                        <wp14:pctHeight>0</wp14:pctHeight>
                      </wp14:sizeRelV>
                    </wp:anchor>
                  </w:drawing>
                </mc:Choice>
                <mc:Fallback>
                  <w:pict>
                    <v:shape w14:anchorId="60E5EE60" id="Entrada de lápiz 5" o:spid="_x0000_s1026" type="#_x0000_t75" style="position:absolute;margin-left:100.85pt;margin-top:11.75pt;width:0;height:0;z-index:251660288;visibility:visible;mso-wrap-style:square;mso-width-percent:0;mso-height-percent:0;mso-wrap-distance-left:3.425mm;mso-wrap-distance-top:.25mm;mso-wrap-distance-right:3.425mm;mso-wrap-distance-bottom:.25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nFcRl6AQAAXAMAAA4AAABkcnMvZTJvRG9jLnhtbJxTTWvDMAy9D/Yf&#13;&#10;jO+rk1LGCE17WBkU9tHD9gNcx25MYyvITpP++zlJ03btxqAXgST89J6ePJ03piA7iU6DTWk8iiiR&#13;&#10;VkCm7SalX58vD0+UOM9txguwMqV76eh8dn83rctEjiGHIpNIAoh1SV2mNPe+TBhzIpeGuxGU0oam&#13;&#10;AjTchxQ3LENeB3RTsHEUPbIaMCsRhHQuVBd9k846fKWk8B9KOelJkdLAzXcRu7huI5tNebJBXuZa&#13;&#10;HGjwG1gYrm0YeoRacM9JhfoKymiB4ED5kQDDQCktZKchqImjCzVLu22VxBNRYSLAemn9iqMf9tU1&#13;&#10;bhlhCkrW9RtkwRFeeaAHxLCY/w3oSS9AVCbw6V1AWXAfTsDlunSUYKKzlOIyi0/87e75pGCFJ13v&#13;&#10;lw0eTxJRvoLYusGSeHLF7NdNHo6jX2ZnSjCYDRu8mjR0/uLWKDStq0Eyabqj2R+PRjaeiL4ohuqA&#13;&#10;178bsjPnApkfN3Ket0TPPsXsGwAA//8DAFBLAwQUAAYACAAAACEAndj2hsIBAABkBAAAEAAAAGRy&#13;&#10;cy9pbmsvaW5rMS54bWy0k8FO4zAQhu9IvIPlPXChieO2pBuRcqIS0iKhhZXYY0hMYxHble007dvv&#13;&#10;xHHdIMqeQJEie+z5PfP59/XNTjRoy7ThSuY4iQhGTJaq4nKd4z9Pq8kCI2MLWRWNkizHe2bwzfL8&#13;&#10;7JrLN9Fk8EegIE0/Ek2Oa2s3WRx3XRd100jpdUwJmcZ38u3+F176rIq9csktHGkOoVJJy3a2F8t4&#13;&#10;lePS7kjYD9qPqtUlC8t9RJfHHVYXJVspLQobFOtCStYgWQio+xkju9/AgMM5a6YxEhwantAomaWz&#13;&#10;xe1PCBS7HI/mLZRooBKB49Oaf79Bc/VRsy9rStOrFCNfUsW2fU2xY5593vuDVhumLWdHzAMUv7BH&#13;&#10;5TB3fAZQmhnVtP3dYLQtmhaQJYSALfzZSXwCyEc9YPOlesDlU71xce/R+PbGHDy0YKnD1VouGBhd&#13;&#10;bILHrAHhPvxotXsOlFA6IXRCF09JmlGakSSaJsnoKryLD5ovujV10HvRR7+6lUBt6Kzjla0DdBKR&#13;&#10;eYA+Rn4qtWZ8Xdv/5fq2XXJwzol36MyEfB+/2WuOf7iniFzmEHCNEEQQnc3T+eUF6b93bgwnAObl&#13;&#10;PwAAAP//AwBQSwMEFAAGAAgAAAAhALGZxSjeAAAADgEAAA8AAABkcnMvZG93bnJldi54bWxMT8Fu&#13;&#10;wjAMvU/iHyIj7TZSmMam0hShMk7ThNahnUNj2orGKU1ou7+fJw7bxbKfn5/fS9ajbUSPna8dKZjP&#13;&#10;IhBIhTM1lQoOn7uHFxA+aDK6cYQKvtHDOp3cJTo2bqAP7PNQChYhH2sFVQhtLKUvKrTaz1yLxLuT&#13;&#10;66wOPHalNJ0eWNw2chFFS2l1Tfyh0i1mFRbn/GoVvO5yO/Sb5QH919twead9loW9UvfTcbvislmB&#13;&#10;CDiGvwv4zcD+IWVjR3cl40WjYBHNn5nKzeMTCCbcgOMNkGki/8dIfw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BpxXEZegEAAFwDAAAOAAAAAAAAAAAAAAAA&#13;&#10;ADwCAABkcnMvZTJvRG9jLnhtbFBLAQItABQABgAIAAAAIQCd2PaGwgEAAGQEAAAQAAAAAAAAAAAA&#13;&#10;AAAAAOIDAABkcnMvaW5rL2luazEueG1sUEsBAi0AFAAGAAgAAAAhALGZxSjeAAAADgEAAA8AAAAA&#13;&#10;AAAAAAAAAAAA0gUAAGRycy9kb3ducmV2LnhtbFBLAQItABQABgAIAAAAIQB5GLydvwAAACEBAAAZ&#13;&#10;AAAAAAAAAAAAAAAAAN0GAABkcnMvX3JlbHMvZTJvRG9jLnhtbC5yZWxzUEsFBgAAAAAGAAYAeAEA&#13;&#10;ANMHAAAAAA==&#13;&#10;">
                      <v:imagedata r:id="rId24" o:title=""/>
                      <o:lock v:ext="edit" aspectratio="f"/>
                    </v:shape>
                  </w:pict>
                </mc:Fallback>
              </mc:AlternateContent>
            </w:r>
            <w:r w:rsidR="00406976" w:rsidRPr="008C2396">
              <w:rPr>
                <w:rFonts w:ascii="Arial" w:hAnsi="Arial" w:cs="Arial"/>
                <w:sz w:val="22"/>
                <w:szCs w:val="22"/>
              </w:rPr>
              <w:fldChar w:fldCharType="begin">
                <w:ffData>
                  <w:name w:val="Marcar8"/>
                  <w:enabled/>
                  <w:calcOnExit w:val="0"/>
                  <w:checkBox>
                    <w:sizeAuto/>
                    <w:default w:val="0"/>
                  </w:checkBox>
                </w:ffData>
              </w:fldChar>
            </w:r>
            <w:r w:rsidR="00406976" w:rsidRPr="00D1764B">
              <w:rPr>
                <w:rFonts w:ascii="Arial" w:hAnsi="Arial" w:cs="Arial"/>
                <w:sz w:val="22"/>
                <w:szCs w:val="22"/>
              </w:rPr>
              <w:instrText xml:space="preserve"> FORMCHECKBOX </w:instrText>
            </w:r>
            <w:r w:rsidR="00406976" w:rsidRPr="008C2396">
              <w:rPr>
                <w:rFonts w:ascii="Arial" w:hAnsi="Arial" w:cs="Arial"/>
                <w:sz w:val="22"/>
                <w:szCs w:val="22"/>
              </w:rPr>
            </w:r>
            <w:r w:rsidR="00406976" w:rsidRPr="008C2396">
              <w:rPr>
                <w:rFonts w:ascii="Arial" w:hAnsi="Arial" w:cs="Arial"/>
                <w:sz w:val="22"/>
                <w:szCs w:val="22"/>
              </w:rPr>
              <w:fldChar w:fldCharType="end"/>
            </w:r>
            <w:r w:rsidR="00406976" w:rsidRPr="00D1764B">
              <w:rPr>
                <w:rFonts w:ascii="Arial" w:hAnsi="Arial" w:cs="Arial"/>
                <w:sz w:val="22"/>
                <w:szCs w:val="22"/>
              </w:rPr>
              <w:t xml:space="preserve"> VB</w:t>
            </w:r>
          </w:p>
          <w:p w14:paraId="7DE3A94C"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PHP</w:t>
            </w:r>
          </w:p>
          <w:p w14:paraId="21E2B88E"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10"/>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Java</w:t>
            </w:r>
          </w:p>
          <w:p w14:paraId="11CEE173" w14:textId="77777777" w:rsidR="00406976" w:rsidRPr="00D1764B" w:rsidRDefault="00301981" w:rsidP="005B1D0C">
            <w:pPr>
              <w:pStyle w:val="Prrafodelista"/>
              <w:ind w:left="0"/>
              <w:rPr>
                <w:rFonts w:ascii="Arial" w:hAnsi="Arial" w:cs="Arial"/>
                <w:sz w:val="22"/>
                <w:szCs w:val="22"/>
              </w:rPr>
            </w:pPr>
            <w:r>
              <w:rPr>
                <w:noProof/>
              </w:rPr>
              <mc:AlternateContent>
                <mc:Choice Requires="wpi">
                  <w:drawing>
                    <wp:anchor distT="8601" distB="8959" distL="122934" distR="123294" simplePos="0" relativeHeight="251661312" behindDoc="0" locked="0" layoutInCell="1" allowOverlap="1" wp14:anchorId="44F5F0B1" wp14:editId="2A1F9922">
                      <wp:simplePos x="0" y="0"/>
                      <wp:positionH relativeFrom="column">
                        <wp:posOffset>38479</wp:posOffset>
                      </wp:positionH>
                      <wp:positionV relativeFrom="paragraph">
                        <wp:posOffset>23206</wp:posOffset>
                      </wp:positionV>
                      <wp:extent cx="105410" cy="108585"/>
                      <wp:effectExtent l="38100" t="38100" r="34290" b="31115"/>
                      <wp:wrapNone/>
                      <wp:docPr id="4" name="Entrada de lápiz 4"/>
                      <wp:cNvGraphicFramePr>
                        <a:graphicFrameLocks xmlns:a="http://schemas.openxmlformats.org/drawingml/2006/main"/>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w14:cNvContentPartPr>
                            </w14:nvContentPartPr>
                            <w14:xfrm>
                              <a:off x="0" y="0"/>
                              <a:ext cx="105410" cy="108585"/>
                            </w14:xfrm>
                          </w14:contentPart>
                        </a:graphicData>
                      </a:graphic>
                      <wp14:sizeRelH relativeFrom="page">
                        <wp14:pctWidth>0</wp14:pctWidth>
                      </wp14:sizeRelH>
                      <wp14:sizeRelV relativeFrom="page">
                        <wp14:pctHeight>0</wp14:pctHeight>
                      </wp14:sizeRelV>
                    </wp:anchor>
                  </w:drawing>
                </mc:Choice>
                <mc:Fallback>
                  <w:pict>
                    <v:shape w14:anchorId="7CE6F385" id="Entrada de lápiz 4" o:spid="_x0000_s1026" type="#_x0000_t75" style="position:absolute;margin-left:2.35pt;margin-top:1.15pt;width:9.7pt;height:9.95pt;z-index:251661312;visibility:visible;mso-wrap-style:square;mso-width-percent:0;mso-height-percent:0;mso-wrap-distance-left:3.41483mm;mso-wrap-distance-top:.23892mm;mso-wrap-distance-right:3.42483mm;mso-wrap-distance-bottom:.24886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YrJSiWAQAAcgMAAA4AAABkcnMvZTJvRG9jLnhtbJxTy26jMBTdV5p/&#13;&#10;sLyfgDOkSlBIFo1GqtROu2g/wDV2sIp90bVT0r+fC4Qmk0xVqRtk+8DxeVyW672r2ZvGYMEXXExS&#13;&#10;zrRXUFq/Lfjz0++fc85ClL6UNXhd8Hcd+Hr142rZNrmeQgV1qZERiQ952xS8irHJkySoSjsZJtBo&#13;&#10;T6ABdDLSFrdJibIldlcn0zS9TlrAskFQOgQ63QwgX/X8xmgVH4wJOrK64PPFIuMsdovZgjOkxfUv&#13;&#10;OnnpFqngyWop8y3KprLqIEl+Q5GT1pOAD6qNjJLt0F5QOasQApg4UeASMMYq3fshZyI9c3brXztX&#13;&#10;IlM7zBX4qH18lBjH7HrgO1e4mhJo76GkduQuAj8wUjxflzGI3oDaOdIzNIK6lpHGIVS2CRRzbsuC&#13;&#10;420pjvr9283RwSMeff05B6TIctXcgXoNYyUiu1D23yQPgzKE2ZdCBSdjghc3jchn2vYGXdcqWWb7&#13;&#10;gtOgv3fPfmj0PjJFhyKdZYIQRZBI57P5rMNH5oFh3J10SK/8My2n++7zk19l9RcAAP//AwBQSwME&#13;&#10;FAAGAAgAAAAhAAUY70OFAgAAXwYAABAAAABkcnMvaW5rL2luazEueG1stFRNb9swDL0P2H8QtEMu&#13;&#10;USzJdu0YdXpagAEbVqwdsB1dR4mN2nIgK1//ftSHnXRNhx02BKAsinx6fKRye3dsG7QXqq87mWM2&#13;&#10;oxgJWXarWm5y/P1xSVKMel3IVdF0UuT4JHp8t3j/7raWz22TgUWAIHvz1TY5rrTeZkFwOBxmh3DW&#13;&#10;qU3AKQ2DT/L5y2e88Fkrsa5lreHKfnCVndTiqA1YVq9yXOojHeMB+6HbqVKMx8ajynOEVkUplp1q&#13;&#10;Cz0iVoWUokGyaIH3D4z0aQsfNdyzEQqjtoaCCZ+xKInSj3NwFMccX+x3QLEHJi0OrmP+/A+Yy9eY&#13;&#10;hlbIk5sEI09pJfaGU2A1z96u/V51W6F0Lc4yO1H8wQmVbm/1cUIp0XfNzvQGo33R7EAyRimMhb+b&#13;&#10;BVcEeY0H2vxTPNDlTbxLci+l8eVd6uBFG0dqaK2uWwGD3m7HGdM9ABv3g1b2OXDKOaGc8PSRJRln&#13;&#10;WZzO5nF60Qo/xQPmk9r11Yj3pM7zak9G1Vxlh3qlq1F0OqPxKPql5NdSK1FvKv2nXF+2TR4n58o7&#13;&#10;tMOEfB3fxDrHH+xTRDbTOWwhDMUM8ShO4ukkmfAJneIQfnTKUITolKMQLEPUWg6WItiB33mMJcy6&#13;&#10;CCMmlnDYwxISEw2LcVLrcxbiTICzEGQ2/gRCYeOwPUBoaQCogeHoxgYbZI6MdWwA0l4GPQXfsPP3&#13;&#10;DOQsK0v1xYsbmvy3itlR+rpe90LDk0pjGAYeIT5PBhV5OiEhM0JG8L8ESibEsAZjlzmaW47A3Irn&#13;&#10;3RGKjdvLcSGKk8bVAgk21x17611mgRLBOhVCYvrnesKIAXdtGqVOwQX3WcUiw+03Wc4vbPELAAD/&#13;&#10;/wMAUEsDBBQABgAIAAAAIQA1lyag3gAAAAoBAAAPAAAAZHJzL2Rvd25yZXYueG1sTE89T8MwEN2R&#13;&#10;+A/WIbFRp6EClMapSiKYGGjpwubGRxxhn6PYadN/zzHBcqfTe/c+ys3snTjhGPtACpaLDARSG0xP&#13;&#10;nYLDx8vdE4iYNBntAqGCC0bYVNdXpS5MONMOT/vUCRahWGgFNqWhkDK2Fr2OizAgMfYVRq8Tn2Mn&#13;&#10;zajPLO6dzLPsQXrdEztYPWBtsf3eT17B686598Nztn271FP9OWBjp9godXszN2se2zWIhHP6+4Df&#13;&#10;DpwfKg52DBOZKJyC1SMTFeT3IBjNV0sQR955DrIq5f8K1Q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lislKJYBAAByAwAADgAAAAAAAAAAAAAAAAA8AgAA&#13;&#10;ZHJzL2Uyb0RvYy54bWxQSwECLQAUAAYACAAAACEABRjvQ4UCAABfBgAAEAAAAAAAAAAAAAAAAAD+&#13;&#10;AwAAZHJzL2luay9pbmsxLnhtbFBLAQItABQABgAIAAAAIQA1lyag3gAAAAoBAAAPAAAAAAAAAAAA&#13;&#10;AAAAALEGAABkcnMvZG93bnJldi54bWxQSwECLQAUAAYACAAAACEAeRi8nb8AAAAhAQAAGQAAAAAA&#13;&#10;AAAAAAAAAAC8BwAAZHJzL19yZWxzL2Uyb0RvYy54bWwucmVsc1BLBQYAAAAABgAGAHgBAACyCAAA&#13;&#10;AAA=&#13;&#10;">
                      <v:imagedata r:id="rId26" o:title=""/>
                      <o:lock v:ext="edit" aspectratio="f"/>
                    </v:shape>
                  </w:pict>
                </mc:Fallback>
              </mc:AlternateContent>
            </w:r>
            <w:r w:rsidR="00406976" w:rsidRPr="008C2396">
              <w:rPr>
                <w:rFonts w:ascii="Arial" w:hAnsi="Arial" w:cs="Arial"/>
                <w:sz w:val="22"/>
                <w:szCs w:val="22"/>
              </w:rPr>
              <w:fldChar w:fldCharType="begin">
                <w:ffData>
                  <w:name w:val="Marcar7"/>
                  <w:enabled/>
                  <w:calcOnExit w:val="0"/>
                  <w:checkBox>
                    <w:sizeAuto/>
                    <w:default w:val="0"/>
                  </w:checkBox>
                </w:ffData>
              </w:fldChar>
            </w:r>
            <w:r w:rsidR="00406976" w:rsidRPr="00D1764B">
              <w:rPr>
                <w:rFonts w:ascii="Arial" w:hAnsi="Arial" w:cs="Arial"/>
                <w:sz w:val="22"/>
                <w:szCs w:val="22"/>
              </w:rPr>
              <w:instrText xml:space="preserve"> FORMCHECKBOX </w:instrText>
            </w:r>
            <w:r w:rsidR="00406976" w:rsidRPr="008C2396">
              <w:rPr>
                <w:rFonts w:ascii="Arial" w:hAnsi="Arial" w:cs="Arial"/>
                <w:sz w:val="22"/>
                <w:szCs w:val="22"/>
              </w:rPr>
            </w:r>
            <w:r w:rsidR="00406976" w:rsidRPr="008C2396">
              <w:rPr>
                <w:rFonts w:ascii="Arial" w:hAnsi="Arial" w:cs="Arial"/>
                <w:sz w:val="22"/>
                <w:szCs w:val="22"/>
              </w:rPr>
              <w:fldChar w:fldCharType="end"/>
            </w:r>
            <w:r w:rsidR="00406976" w:rsidRPr="00D1764B">
              <w:rPr>
                <w:rFonts w:ascii="Arial" w:hAnsi="Arial" w:cs="Arial"/>
                <w:sz w:val="22"/>
                <w:szCs w:val="22"/>
              </w:rPr>
              <w:t xml:space="preserve"> </w:t>
            </w:r>
            <w:r w:rsidR="00406976" w:rsidRPr="008C2396">
              <w:rPr>
                <w:rFonts w:ascii="Arial" w:hAnsi="Arial" w:cs="Arial"/>
                <w:sz w:val="22"/>
                <w:szCs w:val="22"/>
              </w:rPr>
              <w:t>JavaScript</w:t>
            </w:r>
          </w:p>
          <w:p w14:paraId="48ABC5A7"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Otro:___________________</w:t>
            </w:r>
          </w:p>
          <w:p w14:paraId="00CA7F73" w14:textId="77777777" w:rsidR="00406976" w:rsidRPr="008C2396" w:rsidRDefault="00406976" w:rsidP="0031230D">
            <w:pPr>
              <w:rPr>
                <w:rFonts w:ascii="Arial" w:hAnsi="Arial" w:cs="Arial"/>
                <w:sz w:val="22"/>
                <w:szCs w:val="22"/>
              </w:rPr>
            </w:pPr>
          </w:p>
        </w:tc>
        <w:tc>
          <w:tcPr>
            <w:tcW w:w="1147" w:type="dxa"/>
            <w:shd w:val="clear" w:color="auto" w:fill="auto"/>
          </w:tcPr>
          <w:p w14:paraId="738801D7" w14:textId="77777777" w:rsidR="00190F2A" w:rsidRPr="008C2396" w:rsidRDefault="00190F2A" w:rsidP="00190F2A">
            <w:pPr>
              <w:rPr>
                <w:rFonts w:ascii="Arial" w:hAnsi="Arial" w:cs="Arial"/>
                <w:b/>
                <w:sz w:val="22"/>
                <w:szCs w:val="22"/>
              </w:rPr>
            </w:pPr>
            <w:r w:rsidRPr="008C2396">
              <w:rPr>
                <w:rFonts w:ascii="Arial" w:hAnsi="Arial" w:cs="Arial"/>
                <w:b/>
                <w:sz w:val="22"/>
                <w:szCs w:val="22"/>
              </w:rPr>
              <w:t>Versión</w:t>
            </w:r>
          </w:p>
          <w:p w14:paraId="43BB959C"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0E675479"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2D204E6B"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4B6D3C02"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38A3EA19"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0358A4F7" w14:textId="77777777" w:rsidR="00406976"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7ABD5013"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tc>
      </w:tr>
      <w:tr w:rsidR="00CF1DBE" w:rsidRPr="008C2396" w14:paraId="145E20D9" w14:textId="77777777" w:rsidTr="00287554">
        <w:trPr>
          <w:trHeight w:val="182"/>
        </w:trPr>
        <w:tc>
          <w:tcPr>
            <w:tcW w:w="2836" w:type="dxa"/>
            <w:shd w:val="clear" w:color="auto" w:fill="A50021"/>
            <w:vAlign w:val="center"/>
          </w:tcPr>
          <w:p w14:paraId="1A669D75" w14:textId="77777777" w:rsidR="00CF1DBE" w:rsidRPr="008C2396" w:rsidRDefault="00F8500A" w:rsidP="000C0F24">
            <w:pPr>
              <w:rPr>
                <w:rFonts w:ascii="Arial" w:hAnsi="Arial" w:cs="Arial"/>
                <w:b/>
                <w:sz w:val="22"/>
                <w:szCs w:val="22"/>
              </w:rPr>
            </w:pPr>
            <w:r w:rsidRPr="008C2396">
              <w:rPr>
                <w:rFonts w:ascii="Arial" w:hAnsi="Arial" w:cs="Arial"/>
                <w:b/>
                <w:sz w:val="22"/>
                <w:szCs w:val="22"/>
              </w:rPr>
              <w:t xml:space="preserve">Viabilidad </w:t>
            </w:r>
            <w:r w:rsidR="00E351AD" w:rsidRPr="008C2396">
              <w:rPr>
                <w:rFonts w:ascii="Arial" w:hAnsi="Arial" w:cs="Arial"/>
                <w:b/>
                <w:sz w:val="22"/>
                <w:szCs w:val="22"/>
              </w:rPr>
              <w:t>Técnica</w:t>
            </w:r>
          </w:p>
        </w:tc>
        <w:tc>
          <w:tcPr>
            <w:tcW w:w="7683" w:type="dxa"/>
            <w:gridSpan w:val="5"/>
            <w:shd w:val="clear" w:color="auto" w:fill="auto"/>
          </w:tcPr>
          <w:p w14:paraId="6DB358AF" w14:textId="77777777" w:rsidR="000C0F24" w:rsidRPr="008C2396" w:rsidRDefault="00301981" w:rsidP="00DD4EC2">
            <w:pPr>
              <w:rPr>
                <w:rFonts w:ascii="Arial" w:hAnsi="Arial" w:cs="Arial"/>
                <w:sz w:val="22"/>
                <w:szCs w:val="22"/>
              </w:rPr>
            </w:pPr>
            <w:r>
              <w:rPr>
                <w:noProof/>
              </w:rPr>
              <mc:AlternateContent>
                <mc:Choice Requires="wpi">
                  <w:drawing>
                    <wp:anchor distT="8640" distB="9350" distL="122964" distR="123706" simplePos="0" relativeHeight="251662336" behindDoc="0" locked="0" layoutInCell="1" allowOverlap="1" wp14:anchorId="1942773C" wp14:editId="25E4F005">
                      <wp:simplePos x="0" y="0"/>
                      <wp:positionH relativeFrom="column">
                        <wp:posOffset>3310664</wp:posOffset>
                      </wp:positionH>
                      <wp:positionV relativeFrom="paragraph">
                        <wp:posOffset>197235</wp:posOffset>
                      </wp:positionV>
                      <wp:extent cx="102870" cy="115570"/>
                      <wp:effectExtent l="38100" t="38100" r="24130" b="36830"/>
                      <wp:wrapNone/>
                      <wp:docPr id="3" name="Entrada de lápiz 3"/>
                      <wp:cNvGraphicFramePr>
                        <a:graphicFrameLocks xmlns:a="http://schemas.openxmlformats.org/drawingml/2006/main"/>
                      </wp:cNvGraphicFramePr>
                      <a:graphic xmlns:a="http://schemas.openxmlformats.org/drawingml/2006/main">
                        <a:graphicData uri="http://schemas.microsoft.com/office/word/2010/wordprocessingInk">
                          <w14:contentPart bwMode="auto" r:id="rId27">
                            <w14:nvContentPartPr>
                              <w14:cNvContentPartPr>
                                <a14:cpLocks xmlns:a14="http://schemas.microsoft.com/office/drawing/2010/main"/>
                              </w14:cNvContentPartPr>
                            </w14:nvContentPartPr>
                            <w14:xfrm>
                              <a:off x="0" y="0"/>
                              <a:ext cx="102870" cy="115570"/>
                            </w14:xfrm>
                          </w14:contentPart>
                        </a:graphicData>
                      </a:graphic>
                      <wp14:sizeRelH relativeFrom="page">
                        <wp14:pctWidth>0</wp14:pctWidth>
                      </wp14:sizeRelH>
                      <wp14:sizeRelV relativeFrom="page">
                        <wp14:pctHeight>0</wp14:pctHeight>
                      </wp14:sizeRelV>
                    </wp:anchor>
                  </w:drawing>
                </mc:Choice>
                <mc:Fallback>
                  <w:pict>
                    <v:shape w14:anchorId="08928B2E" id="Entrada de lápiz 3" o:spid="_x0000_s1026" type="#_x0000_t75" style="position:absolute;margin-left:260pt;margin-top:14.85pt;width:9.5pt;height:10.5pt;z-index:251662336;visibility:visible;mso-wrap-style:square;mso-width-percent:0;mso-height-percent:0;mso-wrap-distance-left:3.41567mm;mso-wrap-distance-top:.24mm;mso-wrap-distance-right:3.43628mm;mso-wrap-distance-bottom:.25972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52GDmSAQAAcgMAAA4AAABkcnMvZTJvRG9jLnhtbJxTy07DMBC8I/EP&#13;&#10;lu80cSlQoqYcqJCQeB3gA4xjNxaxN1q7pPw9m6ShpQUhcYnWHmk8j83sau0q9q4xWPA5F6OUM+0V&#13;&#10;FNYvc/7yfHMy5SxE6QtZgdc5/9CBX82Pj2ZNnekxlFAVGhmR+JA1dc7LGOssSYIqtZNhBLX2BBpA&#13;&#10;JyMdcZkUKBtid1UyTtPzpAEsagSlQ6DbRQ/yecdvjFbx0ZigI6tyPr28HHMW2+HilDOk4fyUhtd2&#13;&#10;EBOezGcyW6KsS6s2kuQ/FDlpPQn4olrIKNkK7QGVswohgIkjBS4BY6zSnR9yJtI9Z7f+rXUlJmqF&#13;&#10;mQIftY9PEuOQXQf85wlXUQLNPRTUjlxF4BtGiufvMnrRC1ArR3r6RlBXMtI6hNLWgWLObJFzvC3E&#13;&#10;Vr9/v946eMKtr4d9QIpJpuo7UG9hqERMDpT9mORmUfowu1Ko4GRI8OClAflN29qga1sly2ydc1r0&#13;&#10;j/bbLY1eR6boUqTj6QUhiiAhzs5o3nmzZxje2emQZH3blt1zK3nnV5l/AgAA//8DAFBLAwQUAAYA&#13;&#10;CAAAACEArztuUFECAADBBQAAEAAAAGRycy9pbmsvaW5rMS54bWy0U02P2yAQvVfqf0D0kEuwMf6K&#13;&#10;rXX21EiVWnXV3Urt0WuTGK2NI0w+9t93AMfJdrNVD+2FgYF5vPcYbm6PXYv2XA2ilwUOPIoRl1Vf&#13;&#10;C7kp8PeHFVlgNOhS1mXbS17gZz7g2+X7dzdCPnVtDiMCBDmYWdcWuNF6m/v+4XDwDqHXq43PKA39&#13;&#10;T/Lpy2e8HKtqvhZSaLhyOKWqXmp+1AYsF3WBK32k03nAvu93quLTtsmo6nxCq7Liq151pZ4Qm1JK&#13;&#10;3iJZdsD7B0b6eQsTAfdsuMKoEyCYMC+I0mjxMYNEeSzwxXoHFAdg0mH/OubP/4C5eo1paIUsTVKM&#13;&#10;Rko13xtOvvU8f1v7neq3XGnBzzY7U8aNZ1S5tfXHGaX40Lc78zYY7ct2B5YFlEJbjHcH/hVDXuOB&#13;&#10;N/8UD3x5E++S3EtrRnmXPoymTS11elotOg6N3m2nHtMDAJv0vVb2OzDKGKGMsMVDkOaM5XThpQm9&#13;&#10;eIqxi0+Yj2o3NBPeozr3q92ZXHPKDqLWzWQ69Wg8mX5p+bXShotNo/9UO8q2xVPnXPmHtpnQqOMb&#13;&#10;Xxf4g/2KyFa6hBUSoIgiFsVpPJ8xOmPRjM4xhQ+F6TxADNE5iUhsQkwStwpNCIkNAaJm5UKAIM6p&#13;&#10;HQOTg7lBYHYMUQTzyM4dMnUYzIWYmH24zV5j6198jdNr/K00++Zf1+uBa+j9LMvwMsxQyICNk5vM&#13;&#10;SJAauTEmCchNSAoEnDBHHCRa+maMiDWDIas7smLAGFMCdZkJsUsGyPrFrA+jNS78pufcw8tfAAAA&#13;&#10;//8DAFBLAwQUAAYACAAAACEAJDZgZ+IAAAAOAQAADwAAAGRycy9kb3ducmV2LnhtbExPS0+DQBC+&#13;&#10;m/gfNmPizS7WYAtlaUyN0cQ0WurF2xamgLKzZHeh+O87nvQymcc33yNbT6YTIzrfWlJwO4tAIJW2&#13;&#10;aqlW8LF/ulmC8EFTpTtLqOAHPazzy4tMp5U90Q7HItSCScinWkETQp9K6csGjfYz2yPx7Wid0YFH&#13;&#10;V8vK6ROTm07Oo+heGt0SKzS6x02D5XcxGAWvR7dNvuLnzfi2e5+Kl+HTFdteqeur6XHF5WEFIuAU&#13;&#10;/j7gNwP7h5yNHexAlRedgpg1GKpgnixAMCC+S3hx4CZagMwz+T9GfgY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B+dhg5kgEAAHIDAAAOAAAAAAAAAAAAAAAA&#13;&#10;ADwCAABkcnMvZTJvRG9jLnhtbFBLAQItABQABgAIAAAAIQCvO25QUQIAAMEFAAAQAAAAAAAAAAAA&#13;&#10;AAAAAPoDAABkcnMvaW5rL2luazEueG1sUEsBAi0AFAAGAAgAAAAhACQ2YGfiAAAADgEAAA8AAAAA&#13;&#10;AAAAAAAAAAAAeQYAAGRycy9kb3ducmV2LnhtbFBLAQItABQABgAIAAAAIQB5GLydvwAAACEBAAAZ&#13;&#10;AAAAAAAAAAAAAAAAAIgHAABkcnMvX3JlbHMvZTJvRG9jLnhtbC5yZWxzUEsFBgAAAAAGAAYAeAEA&#13;&#10;AH4IAAAAAA==&#13;&#10;">
                      <v:imagedata r:id="rId28" o:title=""/>
                      <o:lock v:ext="edit" aspectratio="f"/>
                    </v:shape>
                  </w:pict>
                </mc:Fallback>
              </mc:AlternateContent>
            </w:r>
            <w:r w:rsidR="006650FC"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006650FC" w:rsidRPr="008C2396">
              <w:rPr>
                <w:rFonts w:ascii="Arial" w:hAnsi="Arial" w:cs="Arial"/>
                <w:sz w:val="22"/>
                <w:szCs w:val="22"/>
              </w:rPr>
              <w:t xml:space="preserve"> </w:t>
            </w:r>
            <w:r w:rsidR="0087786E" w:rsidRPr="008C2396">
              <w:rPr>
                <w:rFonts w:ascii="Arial" w:hAnsi="Arial" w:cs="Arial"/>
                <w:sz w:val="22"/>
                <w:szCs w:val="22"/>
              </w:rPr>
              <w:t>requerimientos</w:t>
            </w:r>
            <w:r w:rsidR="006650FC" w:rsidRPr="008C2396">
              <w:rPr>
                <w:rFonts w:ascii="Arial" w:hAnsi="Arial" w:cs="Arial"/>
                <w:sz w:val="22"/>
                <w:szCs w:val="22"/>
              </w:rPr>
              <w:t xml:space="preserve"> es viable proponer una solución técnica para esta solicitud: SI (</w:t>
            </w:r>
            <w:r w:rsidR="005B1526" w:rsidRPr="008C2396">
              <w:rPr>
                <w:rFonts w:ascii="Arial" w:hAnsi="Arial" w:cs="Arial"/>
                <w:sz w:val="22"/>
                <w:szCs w:val="22"/>
              </w:rPr>
              <w:t xml:space="preserve"> </w:t>
            </w:r>
            <w:r w:rsidR="006650FC" w:rsidRPr="008C2396">
              <w:rPr>
                <w:rFonts w:ascii="Arial" w:hAnsi="Arial" w:cs="Arial"/>
                <w:sz w:val="22"/>
                <w:szCs w:val="22"/>
              </w:rPr>
              <w:t>) N</w:t>
            </w:r>
            <w:r w:rsidR="00C63992" w:rsidRPr="008C2396">
              <w:rPr>
                <w:rFonts w:ascii="Arial" w:hAnsi="Arial" w:cs="Arial"/>
                <w:sz w:val="22"/>
                <w:szCs w:val="22"/>
              </w:rPr>
              <w:t>O</w:t>
            </w:r>
            <w:r w:rsidR="006650FC" w:rsidRPr="008C2396">
              <w:rPr>
                <w:rFonts w:ascii="Arial" w:hAnsi="Arial" w:cs="Arial"/>
                <w:sz w:val="22"/>
                <w:szCs w:val="22"/>
              </w:rPr>
              <w:t xml:space="preserve"> (</w:t>
            </w:r>
            <w:r w:rsidR="005B1526" w:rsidRPr="008C2396">
              <w:rPr>
                <w:rFonts w:ascii="Arial" w:hAnsi="Arial" w:cs="Arial"/>
                <w:sz w:val="22"/>
                <w:szCs w:val="22"/>
              </w:rPr>
              <w:t xml:space="preserve"> </w:t>
            </w:r>
            <w:r w:rsidR="006650FC" w:rsidRPr="008C2396">
              <w:rPr>
                <w:rFonts w:ascii="Arial" w:hAnsi="Arial" w:cs="Arial"/>
                <w:sz w:val="22"/>
                <w:szCs w:val="22"/>
              </w:rPr>
              <w:t>)</w:t>
            </w:r>
          </w:p>
        </w:tc>
      </w:tr>
    </w:tbl>
    <w:p w14:paraId="7A1ECE44" w14:textId="77777777" w:rsidR="000A71D8" w:rsidRPr="008C2396" w:rsidRDefault="000A71D8" w:rsidP="003D4A48">
      <w:pPr>
        <w:rPr>
          <w:rFonts w:ascii="Arial" w:hAnsi="Arial" w:cs="Arial"/>
          <w:b/>
          <w:sz w:val="28"/>
          <w:szCs w:val="28"/>
          <w:lang w:val="es-CO"/>
        </w:rPr>
      </w:pPr>
    </w:p>
    <w:p w14:paraId="0ADBF1B4"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155"/>
        <w:gridCol w:w="1712"/>
        <w:gridCol w:w="2511"/>
      </w:tblGrid>
      <w:tr w:rsidR="008B73D8" w:rsidRPr="008C2396" w14:paraId="10C4C344" w14:textId="77777777" w:rsidTr="006B2768">
        <w:tc>
          <w:tcPr>
            <w:tcW w:w="4112" w:type="dxa"/>
            <w:shd w:val="clear" w:color="auto" w:fill="A6A6A6"/>
          </w:tcPr>
          <w:p w14:paraId="32D4488E"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155" w:type="dxa"/>
            <w:shd w:val="clear" w:color="auto" w:fill="A6A6A6"/>
          </w:tcPr>
          <w:p w14:paraId="14F031FA"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712" w:type="dxa"/>
            <w:shd w:val="clear" w:color="auto" w:fill="A6A6A6"/>
          </w:tcPr>
          <w:p w14:paraId="5DB9F4BF"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14:paraId="41EF34AE"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B73D8" w:rsidRPr="008C2396" w14:paraId="476CF354" w14:textId="77777777" w:rsidTr="006B2768">
        <w:tc>
          <w:tcPr>
            <w:tcW w:w="4112" w:type="dxa"/>
            <w:shd w:val="clear" w:color="auto" w:fill="auto"/>
          </w:tcPr>
          <w:p w14:paraId="6783C930" w14:textId="6438344A" w:rsidR="008B73D8" w:rsidRPr="008C2396" w:rsidRDefault="006B2768"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Alfonso Pérez</w:t>
            </w:r>
          </w:p>
        </w:tc>
        <w:tc>
          <w:tcPr>
            <w:tcW w:w="2155" w:type="dxa"/>
            <w:shd w:val="clear" w:color="auto" w:fill="auto"/>
          </w:tcPr>
          <w:p w14:paraId="45CA2D33" w14:textId="371325F5" w:rsidR="008B73D8" w:rsidRPr="008C2396" w:rsidRDefault="006B2768"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CEO</w:t>
            </w:r>
          </w:p>
        </w:tc>
        <w:tc>
          <w:tcPr>
            <w:tcW w:w="1712" w:type="dxa"/>
            <w:shd w:val="clear" w:color="auto" w:fill="auto"/>
          </w:tcPr>
          <w:p w14:paraId="7834D38B" w14:textId="002FADFD" w:rsidR="008B73D8" w:rsidRPr="008C2396" w:rsidRDefault="006B2768"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55-2324-4365</w:t>
            </w:r>
          </w:p>
        </w:tc>
        <w:tc>
          <w:tcPr>
            <w:tcW w:w="2511" w:type="dxa"/>
            <w:shd w:val="clear" w:color="auto" w:fill="auto"/>
          </w:tcPr>
          <w:p w14:paraId="5A3F6217" w14:textId="27AF988C" w:rsidR="006B2768" w:rsidRDefault="006B2768" w:rsidP="0031230D">
            <w:pPr>
              <w:pStyle w:val="Piedepgina"/>
              <w:tabs>
                <w:tab w:val="clear" w:pos="4252"/>
                <w:tab w:val="clear" w:pos="8504"/>
              </w:tabs>
              <w:spacing w:line="360" w:lineRule="auto"/>
              <w:jc w:val="both"/>
              <w:rPr>
                <w:rFonts w:ascii="Arial" w:hAnsi="Arial" w:cs="Arial"/>
                <w:b/>
                <w:bCs/>
                <w:sz w:val="22"/>
                <w:szCs w:val="22"/>
              </w:rPr>
            </w:pPr>
          </w:p>
          <w:p w14:paraId="30CB395F" w14:textId="167BEC68" w:rsidR="006B2768" w:rsidRDefault="006B2768" w:rsidP="0031230D">
            <w:pPr>
              <w:pStyle w:val="Piedepgina"/>
              <w:tabs>
                <w:tab w:val="clear" w:pos="4252"/>
                <w:tab w:val="clear" w:pos="8504"/>
              </w:tabs>
              <w:spacing w:line="360" w:lineRule="auto"/>
              <w:jc w:val="both"/>
              <w:rPr>
                <w:rFonts w:ascii="Arial" w:hAnsi="Arial" w:cs="Arial"/>
                <w:b/>
                <w:bCs/>
                <w:sz w:val="22"/>
                <w:szCs w:val="22"/>
              </w:rPr>
            </w:pPr>
            <w:r>
              <w:rPr>
                <w:noProof/>
              </w:rPr>
              <mc:AlternateContent>
                <mc:Choice Requires="wpi">
                  <w:drawing>
                    <wp:anchor distT="17999" distB="17374" distL="131943" distR="132553" simplePos="0" relativeHeight="251667456" behindDoc="0" locked="0" layoutInCell="1" allowOverlap="1" wp14:anchorId="579F26F0" wp14:editId="127244F7">
                      <wp:simplePos x="0" y="0"/>
                      <wp:positionH relativeFrom="column">
                        <wp:posOffset>365125</wp:posOffset>
                      </wp:positionH>
                      <wp:positionV relativeFrom="paragraph">
                        <wp:posOffset>-75565</wp:posOffset>
                      </wp:positionV>
                      <wp:extent cx="757555" cy="354965"/>
                      <wp:effectExtent l="38100" t="38100" r="0" b="38735"/>
                      <wp:wrapNone/>
                      <wp:docPr id="15" name="Entrada de lápiz 15"/>
                      <wp:cNvGraphicFramePr>
                        <a:graphicFrameLocks xmlns:a="http://schemas.openxmlformats.org/drawingml/2006/main"/>
                      </wp:cNvGraphicFramePr>
                      <a:graphic xmlns:a="http://schemas.openxmlformats.org/drawingml/2006/main">
                        <a:graphicData uri="http://schemas.microsoft.com/office/word/2010/wordprocessingInk">
                          <w14:contentPart bwMode="auto" r:id="rId29">
                            <w14:nvContentPartPr>
                              <w14:cNvContentPartPr>
                                <a14:cpLocks xmlns:a14="http://schemas.microsoft.com/office/drawing/2010/main"/>
                              </w14:cNvContentPartPr>
                            </w14:nvContentPartPr>
                            <w14:xfrm>
                              <a:off x="0" y="0"/>
                              <a:ext cx="757555" cy="354965"/>
                            </w14:xfrm>
                          </w14:contentPart>
                        </a:graphicData>
                      </a:graphic>
                      <wp14:sizeRelH relativeFrom="page">
                        <wp14:pctWidth>0</wp14:pctWidth>
                      </wp14:sizeRelH>
                      <wp14:sizeRelV relativeFrom="page">
                        <wp14:pctHeight>0</wp14:pctHeight>
                      </wp14:sizeRelV>
                    </wp:anchor>
                  </w:drawing>
                </mc:Choice>
                <mc:Fallback>
                  <w:pict>
                    <v:shape w14:anchorId="1A3914DC" id="Entrada de lápiz 15" o:spid="_x0000_s1026" type="#_x0000_t75" style="position:absolute;margin-left:28.05pt;margin-top:-6.65pt;width:61.05pt;height:29.35pt;z-index:251667456;visibility:visible;mso-wrap-style:square;mso-width-percent:0;mso-height-percent:0;mso-wrap-distance-left:3.66508mm;mso-wrap-distance-top:.49997mm;mso-wrap-distance-right:3.68203mm;mso-wrap-distance-bottom:.48261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cTthqaAQAAcgMAAA4AAABkcnMvZTJvRG9jLnhtbJxTXW+bMBR9n7T/&#13;&#10;YN33BUghbVBIHxZNqrSPPmw/wDN2sIp90bVT0n+/C4QlazZN6guyfeD4fFw290fXimdNwaKvIFuk&#13;&#10;ILRXWFu/r+DH908f7kCEKH0tW/S6ghcd4H77/t2m70q9xAbbWpNgEh/KvqugibErkySoRjsZFthp&#13;&#10;z6BBcjLylvZJTbJndtcmyzRdJT1S3REqHQKf7iYQtiO/MVrFb8YEHUVbwTpNMxCxgrv1mhfEi1W+&#13;&#10;BPFzWNxkkGw3styT7BqrTpLkGxQ5aT0L+E21k1GKA9krKmcVYUATFwpdgsZYpUc/7CxLXzl78E+D&#13;&#10;qyxXByoV+qh9fJQU5+xG4C1XuJYT6L9gze3IQ0Q4MXI8/y9jEr1DdXCsZ2qEdCsjj0NobBc45tLW&#13;&#10;FdBDnZ31++ePZwePdPb19TUgs7xU3WdUT2GuJMuvlP01ydOgTGGOpXDByZzg1U0z8i9tR0NuaJUt&#13;&#10;i2MFPOgvw3McGn2MQvHhbXFbFAUIxdBNka9XxYDPzBPDvLvokF/5Y1ou98PnF7/K9hcAAAD//wMA&#13;&#10;UEsDBBQABgAIAAAAIQBRVFyMpwQAAB8LAAAQAAAAZHJzL2luay9pbmsxLnhtbLRWS48bNwy+F+h/&#13;&#10;EKaHXCxblDQPGfHm1AUKtEDRpEBzdOzJehB7vBiP9/Hv+5GUZx1k01OKBNKIpPj4+FHet++eDnvz&#13;&#10;0A6n7tivCpq7wrT95rjt+rtV8feHW9sU5jSu++16f+zbVfHcnop3Nz//9Lbrvxz2S6wGHvoTfx32&#13;&#10;q2I3jvfLxeLx8XH+GObH4W7hnQuL3/ovf/xe3ORb2/Zz13cjQp4uos2xH9unkZ0tu+2q2IxPbrKH&#13;&#10;7/fH87BpJzVLhs2LxTisN+3tcTisx8njbt337d706wPy/qcw4/M9PjrEuWuHwhw6FGz9nGIdm18T&#13;&#10;BOunVXF1PiPFEzI5FIvXfX78H3zefuuT0wq+rurC5JS27QPntBDMl9+v/c/heN8OY9e+wKygZMWz&#13;&#10;2ehZ8FGghvZ03J+5N4V5WO/PgIycAy1ybFq8Asi3/oDND/UHXL7r7zq5r6HJ5V3jkEGbKHVp7dgd&#13;&#10;WhD9cD9xbDzBMYvfj4OMg3feW+etbz54vwxpGep5ldJVKzKLLz4/DefTbvL3aXjhq2gm1LSyx247&#13;&#10;7ibQ3dyVE+jXkL92ddd2d7vxv+7msuXyxJxX5lDIZHIdf7WfV8UvMopGbqpACiFXm5q88bGsy9kb&#13;&#10;68Mb/HezgvDPzSw0xs2iLbE2tsFa2worBUsOu68sRewwDNhK7FCS2EPAGioN3/CW5CQOqRQvsFah&#13;&#10;M+IkypGyqa8NcUSLD88J2HwriA8b5JITv04DywoFW1NjPXv32Dk3JIM1Qgudk/hIFoegdzWVqL5V&#13;&#10;A6NcHDtCXpIO1SbhyIWJlqKGpdp6Ll/zIgkUTA2J06CGAFY5Uw2nQzMGgGKckcB3gUMPAiKq0yCS&#13;&#10;cDDEoZORikrJgySEJuy0cuNsDJyhxEAc3EEcrMgUDn1CYHarmKiBWMMi5GQZmouMrLfInN0ThCzm&#13;&#10;DZVGCLm9OJUmJD6WlncLVMRFlfdo0U2qIxyAPDjJJ1l0OSYGDcI0AwX4Fix5o2AYcmzc0SS4MNg4&#13;&#10;WCJtFZRy9vDK8gC2yK5iEBSnjCxqZhX0NvgAok5niKHCyiLWWaoybizVGMgF30pPtALfjBU2ZMcH&#13;&#10;DBILgxcIg5KsBFxiyp55irSfjbZNLTUSA5sQmb0JNSyBLGgcCJQ94JA805dZrKSHSurNXcnV53Zr&#13;&#10;TFjz/WyRx0exQErQICT7SBoG88as5bQ1Vwet9yWaiq4ksFw+cUfmDGRj59KiSmiq44yQqKcWbivT&#13;&#10;GTtAlCrsXIB2DOTCd5SY+tJ4rRcDFbVuQK4FS155RkniIn0bXJk9TtxEWSxFQXyR68LGdfATIF4C&#13;&#10;NL4BG8E1KRM14keB8IhJUAyZ4goXglFSokehJFLn4pE6G6ljDg7uJxxBY521C624opCal06yS2WS&#13;&#10;Fot8IdG3gRsVA/qsRMC8xMCMFIjwnPHAXcYKtpJdhR5SVXOtoDwW+WwkPcyaeEe/LlSU0vhpZFf6&#13;&#10;aigHADTLGBLeGm0UWX53kCHWWkQAnxPG1GJFCWhVJQQiNgNzYWpYxgYwyROYx6bSvLIQAWGBnw0B&#13;&#10;PuuQsySJZwVK7hZqC5Tf3uxHb0Zm3Vd/SE0/jvgL4eZfAAAA//8DAFBLAwQUAAYACAAAACEAV0+d&#13;&#10;0OIAAAAOAQAADwAAAGRycy9kb3ducmV2LnhtbExPO0/DMBDekfgP1iGxtc6jDSXNpUJUCBgYaBEw&#13;&#10;OvYRR8R2FLtt+Pe4EywnfbrvWW0m07Mjjb5zFiGdJ8DISqc62yK87R9mK2A+CKtE7ywh/JCHTX15&#13;&#10;UYlSuZN9peMutCyaWF8KBB3CUHLupSYj/NwNZOPvy41GhAjHlqtRnKK56XmWJAU3orMxQYuB7jXJ&#13;&#10;793BIJjt823y8tS856EwUu71R6Y/HxGvr6btOp67NbBAU/hTwHlD7A91LNa4g1We9QjLIo1MhFma&#13;&#10;58DOhJtVBqxBWCwXwOuK/59R/wI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CnE7YamgEAAHIDAAAOAAAAAAAAAAAAAAAAADwCAABkcnMvZTJvRG9jLnhtbFBL&#13;&#10;AQItABQABgAIAAAAIQBRVFyMpwQAAB8LAAAQAAAAAAAAAAAAAAAAAAIEAABkcnMvaW5rL2luazEu&#13;&#10;eG1sUEsBAi0AFAAGAAgAAAAhAFdPndDiAAAADgEAAA8AAAAAAAAAAAAAAAAA1wgAAGRycy9kb3du&#13;&#10;cmV2LnhtbFBLAQItABQABgAIAAAAIQB5GLydvwAAACEBAAAZAAAAAAAAAAAAAAAAAOYJAABkcnMv&#13;&#10;X3JlbHMvZTJvRG9jLnhtbC5yZWxzUEsFBgAAAAAGAAYAeAEAANwKAAAAAA==&#13;&#10;">
                      <v:imagedata r:id="rId30" o:title=""/>
                      <o:lock v:ext="edit" aspectratio="f"/>
                    </v:shape>
                  </w:pict>
                </mc:Fallback>
              </mc:AlternateContent>
            </w:r>
          </w:p>
          <w:p w14:paraId="1DA4696B" w14:textId="6916F53E" w:rsidR="006B2768" w:rsidRPr="008C2396" w:rsidRDefault="006B2768" w:rsidP="0031230D">
            <w:pPr>
              <w:pStyle w:val="Piedepgina"/>
              <w:tabs>
                <w:tab w:val="clear" w:pos="4252"/>
                <w:tab w:val="clear" w:pos="8504"/>
              </w:tabs>
              <w:spacing w:line="360" w:lineRule="auto"/>
              <w:jc w:val="both"/>
              <w:rPr>
                <w:rFonts w:ascii="Arial" w:hAnsi="Arial" w:cs="Arial"/>
                <w:b/>
                <w:bCs/>
                <w:sz w:val="22"/>
                <w:szCs w:val="22"/>
              </w:rPr>
            </w:pPr>
          </w:p>
        </w:tc>
      </w:tr>
    </w:tbl>
    <w:p w14:paraId="26555574" w14:textId="77777777" w:rsidR="006844B1" w:rsidRPr="008C2396" w:rsidRDefault="00C454AB" w:rsidP="0050044E">
      <w:pPr>
        <w:numPr>
          <w:ilvl w:val="0"/>
          <w:numId w:val="28"/>
        </w:numPr>
        <w:jc w:val="center"/>
        <w:rPr>
          <w:rFonts w:ascii="Arial" w:hAnsi="Arial" w:cs="Arial"/>
          <w:b/>
          <w:sz w:val="28"/>
          <w:szCs w:val="28"/>
        </w:rPr>
      </w:pPr>
      <w:r w:rsidRPr="008C2396">
        <w:rPr>
          <w:rFonts w:ascii="Arial" w:hAnsi="Arial" w:cs="Arial"/>
          <w:b/>
          <w:sz w:val="28"/>
          <w:szCs w:val="28"/>
        </w:rPr>
        <w:t>FASE DE PLANEACIÓN</w:t>
      </w:r>
      <w:r w:rsidR="006007F2" w:rsidRPr="008C2396">
        <w:rPr>
          <w:rFonts w:ascii="Arial" w:hAnsi="Arial" w:cs="Arial"/>
          <w:b/>
          <w:sz w:val="28"/>
          <w:szCs w:val="28"/>
        </w:rPr>
        <w:t xml:space="preserve"> Y GERENCIA DEL PROYECTO</w:t>
      </w:r>
    </w:p>
    <w:p w14:paraId="32BC150A" w14:textId="77777777" w:rsidR="006844B1" w:rsidRPr="008C2396" w:rsidRDefault="006844B1" w:rsidP="00E15918">
      <w:pPr>
        <w:jc w:val="center"/>
        <w:rPr>
          <w:rFonts w:ascii="Arial" w:hAnsi="Arial" w:cs="Arial"/>
          <w:b/>
          <w:sz w:val="28"/>
          <w:szCs w:val="28"/>
        </w:rPr>
      </w:pPr>
    </w:p>
    <w:tbl>
      <w:tblPr>
        <w:tblW w:w="1045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3"/>
        <w:gridCol w:w="2613"/>
        <w:gridCol w:w="2613"/>
        <w:gridCol w:w="2613"/>
      </w:tblGrid>
      <w:tr w:rsidR="000E42E9" w:rsidRPr="008C2396" w14:paraId="5C53D32F" w14:textId="77777777" w:rsidTr="004627A3">
        <w:trPr>
          <w:trHeight w:val="182"/>
        </w:trPr>
        <w:tc>
          <w:tcPr>
            <w:tcW w:w="2613" w:type="dxa"/>
            <w:shd w:val="clear" w:color="auto" w:fill="A50021"/>
            <w:vAlign w:val="center"/>
          </w:tcPr>
          <w:p w14:paraId="747FE890"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 xml:space="preserve">Responsable </w:t>
            </w:r>
          </w:p>
        </w:tc>
        <w:tc>
          <w:tcPr>
            <w:tcW w:w="2613" w:type="dxa"/>
            <w:shd w:val="clear" w:color="auto" w:fill="FFFFFF"/>
            <w:vAlign w:val="center"/>
          </w:tcPr>
          <w:p w14:paraId="6A09C489" w14:textId="71FBA89B" w:rsidR="000E42E9" w:rsidRPr="008C2396" w:rsidRDefault="006B2768" w:rsidP="004627A3">
            <w:pPr>
              <w:jc w:val="center"/>
              <w:rPr>
                <w:rFonts w:ascii="Arial" w:hAnsi="Arial" w:cs="Arial"/>
                <w:b/>
                <w:sz w:val="22"/>
                <w:szCs w:val="22"/>
              </w:rPr>
            </w:pPr>
            <w:r>
              <w:rPr>
                <w:rFonts w:ascii="Arial" w:hAnsi="Arial" w:cs="Arial"/>
                <w:b/>
                <w:sz w:val="22"/>
                <w:szCs w:val="22"/>
              </w:rPr>
              <w:t>José Carlos</w:t>
            </w:r>
          </w:p>
        </w:tc>
        <w:tc>
          <w:tcPr>
            <w:tcW w:w="2613" w:type="dxa"/>
            <w:shd w:val="clear" w:color="auto" w:fill="A50021"/>
            <w:vAlign w:val="center"/>
          </w:tcPr>
          <w:p w14:paraId="13C5AF16"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Fecha</w:t>
            </w:r>
          </w:p>
        </w:tc>
        <w:tc>
          <w:tcPr>
            <w:tcW w:w="2613" w:type="dxa"/>
            <w:shd w:val="clear" w:color="auto" w:fill="FFFFFF"/>
            <w:vAlign w:val="center"/>
          </w:tcPr>
          <w:p w14:paraId="21DAA760" w14:textId="15BF87C7" w:rsidR="000E42E9" w:rsidRPr="008C2396" w:rsidRDefault="006B2768" w:rsidP="004627A3">
            <w:pPr>
              <w:jc w:val="center"/>
              <w:rPr>
                <w:rFonts w:ascii="Arial" w:hAnsi="Arial" w:cs="Arial"/>
                <w:b/>
                <w:sz w:val="22"/>
                <w:szCs w:val="22"/>
              </w:rPr>
            </w:pPr>
            <w:r>
              <w:rPr>
                <w:rFonts w:ascii="Arial" w:hAnsi="Arial" w:cs="Arial"/>
                <w:b/>
                <w:sz w:val="22"/>
                <w:szCs w:val="22"/>
              </w:rPr>
              <w:t>15/04/2022</w:t>
            </w:r>
          </w:p>
        </w:tc>
      </w:tr>
      <w:tr w:rsidR="00BB0598" w:rsidRPr="008C2396" w14:paraId="32F34084" w14:textId="77777777" w:rsidTr="0031230D">
        <w:trPr>
          <w:trHeight w:val="182"/>
        </w:trPr>
        <w:tc>
          <w:tcPr>
            <w:tcW w:w="10452" w:type="dxa"/>
            <w:gridSpan w:val="4"/>
            <w:shd w:val="clear" w:color="auto" w:fill="A50021"/>
            <w:vAlign w:val="center"/>
          </w:tcPr>
          <w:p w14:paraId="16D98C97" w14:textId="77777777" w:rsidR="00BB0598" w:rsidRPr="008C2396" w:rsidRDefault="00E75F93" w:rsidP="000C0F24">
            <w:pPr>
              <w:jc w:val="center"/>
              <w:rPr>
                <w:rFonts w:ascii="Arial" w:hAnsi="Arial" w:cs="Arial"/>
                <w:b/>
                <w:sz w:val="22"/>
                <w:szCs w:val="22"/>
              </w:rPr>
            </w:pPr>
            <w:r w:rsidRPr="008C2396">
              <w:rPr>
                <w:rFonts w:ascii="Arial" w:hAnsi="Arial" w:cs="Arial"/>
                <w:b/>
                <w:sz w:val="22"/>
                <w:szCs w:val="22"/>
              </w:rPr>
              <w:t>Plan estratégico de fases del proyecto</w:t>
            </w:r>
          </w:p>
        </w:tc>
      </w:tr>
      <w:tr w:rsidR="00000745" w:rsidRPr="008C2396" w14:paraId="4240EFBF" w14:textId="77777777" w:rsidTr="0031230D">
        <w:trPr>
          <w:trHeight w:val="182"/>
        </w:trPr>
        <w:tc>
          <w:tcPr>
            <w:tcW w:w="10452" w:type="dxa"/>
            <w:gridSpan w:val="4"/>
            <w:shd w:val="clear" w:color="auto" w:fill="A50021"/>
            <w:vAlign w:val="center"/>
          </w:tcPr>
          <w:p w14:paraId="77318825" w14:textId="77777777" w:rsidR="00000745" w:rsidRPr="008C2396" w:rsidRDefault="00000745" w:rsidP="00B66554">
            <w:pPr>
              <w:jc w:val="center"/>
              <w:rPr>
                <w:rFonts w:ascii="Arial" w:hAnsi="Arial" w:cs="Arial"/>
                <w:b/>
                <w:sz w:val="22"/>
                <w:szCs w:val="22"/>
              </w:rPr>
            </w:pPr>
            <w:r w:rsidRPr="008C2396">
              <w:rPr>
                <w:rFonts w:ascii="Arial" w:hAnsi="Arial" w:cs="Arial"/>
                <w:b/>
                <w:sz w:val="22"/>
                <w:szCs w:val="22"/>
              </w:rPr>
              <w:t xml:space="preserve">Diagrama de </w:t>
            </w:r>
            <w:r w:rsidR="0081155D" w:rsidRPr="008C2396">
              <w:rPr>
                <w:rFonts w:ascii="Arial" w:hAnsi="Arial" w:cs="Arial"/>
                <w:b/>
                <w:sz w:val="22"/>
                <w:szCs w:val="22"/>
              </w:rPr>
              <w:t>planeación</w:t>
            </w:r>
          </w:p>
        </w:tc>
      </w:tr>
      <w:tr w:rsidR="00B66554" w:rsidRPr="008C2396" w14:paraId="43232C6C" w14:textId="77777777" w:rsidTr="006B2768">
        <w:trPr>
          <w:trHeight w:val="3465"/>
        </w:trPr>
        <w:tc>
          <w:tcPr>
            <w:tcW w:w="10452" w:type="dxa"/>
            <w:gridSpan w:val="4"/>
            <w:shd w:val="clear" w:color="auto" w:fill="FFFFFF"/>
            <w:vAlign w:val="center"/>
          </w:tcPr>
          <w:p w14:paraId="503A596A" w14:textId="13E1E139" w:rsidR="00B66554" w:rsidRPr="008C2396" w:rsidRDefault="00CA5BFF" w:rsidP="00D76FAB">
            <w:pPr>
              <w:rPr>
                <w:rFonts w:ascii="Arial" w:hAnsi="Arial" w:cs="Arial"/>
                <w:noProof/>
              </w:rPr>
            </w:pPr>
            <w:r>
              <w:rPr>
                <w:rFonts w:ascii="Arial" w:hAnsi="Arial" w:cs="Arial"/>
                <w:noProof/>
              </w:rPr>
              <w:drawing>
                <wp:anchor distT="0" distB="0" distL="114300" distR="114300" simplePos="0" relativeHeight="251663360" behindDoc="0" locked="0" layoutInCell="1" allowOverlap="1" wp14:anchorId="5B8A0AB1" wp14:editId="249E7E21">
                  <wp:simplePos x="0" y="0"/>
                  <wp:positionH relativeFrom="column">
                    <wp:posOffset>500380</wp:posOffset>
                  </wp:positionH>
                  <wp:positionV relativeFrom="paragraph">
                    <wp:posOffset>0</wp:posOffset>
                  </wp:positionV>
                  <wp:extent cx="5612130" cy="1971040"/>
                  <wp:effectExtent l="0" t="0" r="127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31"/>
                          <a:stretch>
                            <a:fillRect/>
                          </a:stretch>
                        </pic:blipFill>
                        <pic:spPr>
                          <a:xfrm>
                            <a:off x="0" y="0"/>
                            <a:ext cx="5612130" cy="1971040"/>
                          </a:xfrm>
                          <a:prstGeom prst="rect">
                            <a:avLst/>
                          </a:prstGeom>
                        </pic:spPr>
                      </pic:pic>
                    </a:graphicData>
                  </a:graphic>
                  <wp14:sizeRelH relativeFrom="page">
                    <wp14:pctWidth>0</wp14:pctWidth>
                  </wp14:sizeRelH>
                  <wp14:sizeRelV relativeFrom="page">
                    <wp14:pctHeight>0</wp14:pctHeight>
                  </wp14:sizeRelV>
                </wp:anchor>
              </w:drawing>
            </w:r>
          </w:p>
          <w:p w14:paraId="698507FB" w14:textId="77777777" w:rsidR="00C82ABF" w:rsidRPr="008C2396" w:rsidRDefault="00C82ABF" w:rsidP="00D76FAB">
            <w:pPr>
              <w:rPr>
                <w:rFonts w:ascii="Arial" w:hAnsi="Arial" w:cs="Arial"/>
                <w:noProof/>
              </w:rPr>
            </w:pPr>
          </w:p>
          <w:p w14:paraId="5856798B" w14:textId="77777777" w:rsidR="00C82ABF" w:rsidRDefault="00C82ABF" w:rsidP="00D76FAB">
            <w:pPr>
              <w:rPr>
                <w:rFonts w:ascii="Arial" w:hAnsi="Arial" w:cs="Arial"/>
                <w:b/>
                <w:sz w:val="22"/>
                <w:szCs w:val="22"/>
              </w:rPr>
            </w:pPr>
          </w:p>
          <w:p w14:paraId="7138A257" w14:textId="77777777" w:rsidR="00CA5BFF" w:rsidRDefault="00CA5BFF" w:rsidP="00D76FAB">
            <w:pPr>
              <w:rPr>
                <w:rFonts w:ascii="Arial" w:hAnsi="Arial" w:cs="Arial"/>
                <w:b/>
                <w:sz w:val="22"/>
                <w:szCs w:val="22"/>
              </w:rPr>
            </w:pPr>
          </w:p>
          <w:p w14:paraId="6441CB5C" w14:textId="77777777" w:rsidR="00CA5BFF" w:rsidRDefault="00CA5BFF" w:rsidP="00D76FAB">
            <w:pPr>
              <w:rPr>
                <w:rFonts w:ascii="Arial" w:hAnsi="Arial" w:cs="Arial"/>
                <w:b/>
                <w:sz w:val="22"/>
                <w:szCs w:val="22"/>
              </w:rPr>
            </w:pPr>
          </w:p>
          <w:p w14:paraId="279D1497" w14:textId="77777777" w:rsidR="00CA5BFF" w:rsidRDefault="00CA5BFF" w:rsidP="00D76FAB">
            <w:pPr>
              <w:rPr>
                <w:rFonts w:ascii="Arial" w:hAnsi="Arial" w:cs="Arial"/>
                <w:b/>
                <w:sz w:val="22"/>
                <w:szCs w:val="22"/>
              </w:rPr>
            </w:pPr>
          </w:p>
          <w:p w14:paraId="3822F124" w14:textId="77777777" w:rsidR="00CA5BFF" w:rsidRDefault="00CA5BFF" w:rsidP="00D76FAB">
            <w:pPr>
              <w:rPr>
                <w:rFonts w:ascii="Arial" w:hAnsi="Arial" w:cs="Arial"/>
                <w:b/>
                <w:sz w:val="22"/>
                <w:szCs w:val="22"/>
              </w:rPr>
            </w:pPr>
          </w:p>
          <w:p w14:paraId="52360101" w14:textId="77777777" w:rsidR="00CA5BFF" w:rsidRDefault="00CA5BFF" w:rsidP="00D76FAB">
            <w:pPr>
              <w:rPr>
                <w:rFonts w:ascii="Arial" w:hAnsi="Arial" w:cs="Arial"/>
                <w:b/>
                <w:sz w:val="22"/>
                <w:szCs w:val="22"/>
              </w:rPr>
            </w:pPr>
          </w:p>
          <w:p w14:paraId="0556580F" w14:textId="77777777" w:rsidR="00CA5BFF" w:rsidRDefault="00CA5BFF" w:rsidP="00D76FAB">
            <w:pPr>
              <w:rPr>
                <w:rFonts w:ascii="Arial" w:hAnsi="Arial" w:cs="Arial"/>
                <w:b/>
                <w:sz w:val="22"/>
                <w:szCs w:val="22"/>
              </w:rPr>
            </w:pPr>
          </w:p>
          <w:p w14:paraId="4152C07E" w14:textId="77777777" w:rsidR="00CA5BFF" w:rsidRDefault="00CA5BFF" w:rsidP="00D76FAB">
            <w:pPr>
              <w:rPr>
                <w:rFonts w:ascii="Arial" w:hAnsi="Arial" w:cs="Arial"/>
                <w:b/>
                <w:sz w:val="22"/>
                <w:szCs w:val="22"/>
              </w:rPr>
            </w:pPr>
          </w:p>
          <w:p w14:paraId="4B265EBA" w14:textId="77777777" w:rsidR="00CA5BFF" w:rsidRDefault="00CA5BFF" w:rsidP="00D76FAB">
            <w:pPr>
              <w:rPr>
                <w:rFonts w:ascii="Arial" w:hAnsi="Arial" w:cs="Arial"/>
                <w:b/>
                <w:sz w:val="22"/>
                <w:szCs w:val="22"/>
              </w:rPr>
            </w:pPr>
          </w:p>
          <w:p w14:paraId="2F90052C" w14:textId="1A0CE39C" w:rsidR="00CA5BFF" w:rsidRPr="008C2396" w:rsidRDefault="00CA5BFF" w:rsidP="00D76FAB">
            <w:pPr>
              <w:rPr>
                <w:rFonts w:ascii="Arial" w:hAnsi="Arial" w:cs="Arial"/>
                <w:b/>
                <w:sz w:val="22"/>
                <w:szCs w:val="22"/>
              </w:rPr>
            </w:pPr>
          </w:p>
        </w:tc>
      </w:tr>
    </w:tbl>
    <w:p w14:paraId="376BF0FE" w14:textId="77777777" w:rsidR="00EE35D9" w:rsidRPr="008C2396" w:rsidRDefault="00EE35D9" w:rsidP="00CF1DBE">
      <w:pPr>
        <w:jc w:val="both"/>
        <w:rPr>
          <w:rFonts w:ascii="Arial" w:hAnsi="Arial" w:cs="Arial"/>
          <w:b/>
          <w:sz w:val="22"/>
        </w:rPr>
      </w:pPr>
    </w:p>
    <w:p w14:paraId="43091E3C" w14:textId="0B7EA396" w:rsidR="00D234A2" w:rsidRPr="008C2396" w:rsidRDefault="00D234A2" w:rsidP="00CF1DBE">
      <w:pPr>
        <w:jc w:val="both"/>
        <w:rPr>
          <w:rFonts w:ascii="Arial" w:hAnsi="Arial" w:cs="Arial"/>
          <w:sz w:val="22"/>
        </w:rPr>
      </w:pPr>
      <w:r w:rsidRPr="008C2396">
        <w:rPr>
          <w:rFonts w:ascii="Arial" w:hAnsi="Arial" w:cs="Arial"/>
          <w:b/>
          <w:sz w:val="22"/>
        </w:rPr>
        <w:lastRenderedPageBreak/>
        <w:t xml:space="preserve">NOTA: </w:t>
      </w:r>
      <w:r w:rsidR="00797C6C">
        <w:rPr>
          <w:rFonts w:ascii="Arial" w:hAnsi="Arial" w:cs="Arial"/>
          <w:sz w:val="22"/>
        </w:rPr>
        <w:t xml:space="preserve">Se ha realizado un diagrama de Gantt para </w:t>
      </w:r>
      <w:r w:rsidR="006B2768">
        <w:rPr>
          <w:rFonts w:ascii="Arial" w:hAnsi="Arial" w:cs="Arial"/>
          <w:sz w:val="22"/>
        </w:rPr>
        <w:t xml:space="preserve">visualizar las fechas de cada etapa del proyecto. </w:t>
      </w:r>
      <w:r w:rsidR="00797C6C">
        <w:rPr>
          <w:rFonts w:ascii="Arial" w:hAnsi="Arial" w:cs="Arial"/>
          <w:sz w:val="22"/>
        </w:rPr>
        <w:t>L</w:t>
      </w:r>
      <w:r w:rsidRPr="008C2396">
        <w:rPr>
          <w:rFonts w:ascii="Arial" w:hAnsi="Arial" w:cs="Arial"/>
          <w:sz w:val="22"/>
        </w:rPr>
        <w:t xml:space="preserve">as fechas de planeación establecidas en </w:t>
      </w:r>
      <w:r w:rsidR="00DE399B" w:rsidRPr="008C2396">
        <w:rPr>
          <w:rFonts w:ascii="Arial" w:hAnsi="Arial" w:cs="Arial"/>
          <w:sz w:val="22"/>
        </w:rPr>
        <w:t>este</w:t>
      </w:r>
      <w:r w:rsidRPr="008C2396">
        <w:rPr>
          <w:rFonts w:ascii="Arial" w:hAnsi="Arial" w:cs="Arial"/>
          <w:sz w:val="22"/>
        </w:rPr>
        <w:t xml:space="preserve"> documento son aproximadas y estarán sujetas a modificaciones que surjan por control de cambios u otros factores. </w:t>
      </w:r>
    </w:p>
    <w:p w14:paraId="4FD9B518" w14:textId="77777777" w:rsidR="000C0F24" w:rsidRPr="008C2396" w:rsidRDefault="000C0F24" w:rsidP="00CF1DBE">
      <w:pPr>
        <w:jc w:val="both"/>
        <w:rPr>
          <w:rFonts w:ascii="Arial" w:hAnsi="Arial" w:cs="Arial"/>
        </w:rPr>
      </w:pPr>
    </w:p>
    <w:p w14:paraId="6E0536A1"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155"/>
        <w:gridCol w:w="1712"/>
        <w:gridCol w:w="2511"/>
      </w:tblGrid>
      <w:tr w:rsidR="0017645A" w:rsidRPr="008C2396" w14:paraId="7FEE7B7F" w14:textId="77777777" w:rsidTr="006B2768">
        <w:tc>
          <w:tcPr>
            <w:tcW w:w="4112" w:type="dxa"/>
            <w:shd w:val="clear" w:color="auto" w:fill="A6A6A6"/>
          </w:tcPr>
          <w:p w14:paraId="590DA151"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155" w:type="dxa"/>
            <w:shd w:val="clear" w:color="auto" w:fill="A6A6A6"/>
          </w:tcPr>
          <w:p w14:paraId="7AF290BD"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712" w:type="dxa"/>
            <w:shd w:val="clear" w:color="auto" w:fill="A6A6A6"/>
          </w:tcPr>
          <w:p w14:paraId="46A7AD94"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14:paraId="29BAD79D"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17645A" w:rsidRPr="008C2396" w14:paraId="09F36ED1" w14:textId="77777777" w:rsidTr="006B2768">
        <w:tc>
          <w:tcPr>
            <w:tcW w:w="4112" w:type="dxa"/>
            <w:shd w:val="clear" w:color="auto" w:fill="auto"/>
          </w:tcPr>
          <w:p w14:paraId="7B04B2B1" w14:textId="04609465" w:rsidR="0017645A" w:rsidRPr="008C2396" w:rsidRDefault="006B2768"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Alfonso Pérez</w:t>
            </w:r>
          </w:p>
        </w:tc>
        <w:tc>
          <w:tcPr>
            <w:tcW w:w="2155" w:type="dxa"/>
            <w:shd w:val="clear" w:color="auto" w:fill="auto"/>
          </w:tcPr>
          <w:p w14:paraId="7E481E5E" w14:textId="278C7D41" w:rsidR="0017645A" w:rsidRPr="008C2396" w:rsidRDefault="006B2768"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CEO</w:t>
            </w:r>
          </w:p>
        </w:tc>
        <w:tc>
          <w:tcPr>
            <w:tcW w:w="1712" w:type="dxa"/>
            <w:shd w:val="clear" w:color="auto" w:fill="auto"/>
          </w:tcPr>
          <w:p w14:paraId="2FC1F5E9" w14:textId="301D6933" w:rsidR="0017645A" w:rsidRPr="008C2396" w:rsidRDefault="006B2768"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55-3424-54345</w:t>
            </w:r>
          </w:p>
        </w:tc>
        <w:tc>
          <w:tcPr>
            <w:tcW w:w="2511" w:type="dxa"/>
            <w:shd w:val="clear" w:color="auto" w:fill="auto"/>
          </w:tcPr>
          <w:p w14:paraId="7965514E" w14:textId="688E5204" w:rsidR="006B2768" w:rsidRDefault="006B2768" w:rsidP="0031230D">
            <w:pPr>
              <w:pStyle w:val="Piedepgina"/>
              <w:tabs>
                <w:tab w:val="clear" w:pos="4252"/>
                <w:tab w:val="clear" w:pos="8504"/>
              </w:tabs>
              <w:spacing w:line="360" w:lineRule="auto"/>
              <w:jc w:val="both"/>
              <w:rPr>
                <w:rFonts w:ascii="Arial" w:hAnsi="Arial" w:cs="Arial"/>
                <w:b/>
                <w:bCs/>
                <w:sz w:val="22"/>
                <w:szCs w:val="22"/>
              </w:rPr>
            </w:pPr>
            <w:r>
              <w:rPr>
                <w:noProof/>
              </w:rPr>
              <mc:AlternateContent>
                <mc:Choice Requires="wpi">
                  <w:drawing>
                    <wp:anchor distT="17999" distB="17374" distL="131943" distR="132553" simplePos="0" relativeHeight="251665408" behindDoc="0" locked="0" layoutInCell="1" allowOverlap="1" wp14:anchorId="248115A9" wp14:editId="52CB39B5">
                      <wp:simplePos x="0" y="0"/>
                      <wp:positionH relativeFrom="column">
                        <wp:posOffset>393700</wp:posOffset>
                      </wp:positionH>
                      <wp:positionV relativeFrom="paragraph">
                        <wp:posOffset>51435</wp:posOffset>
                      </wp:positionV>
                      <wp:extent cx="757555" cy="354965"/>
                      <wp:effectExtent l="38100" t="38100" r="0" b="38735"/>
                      <wp:wrapNone/>
                      <wp:docPr id="14" name="Entrada de lápiz 14"/>
                      <wp:cNvGraphicFramePr>
                        <a:graphicFrameLocks xmlns:a="http://schemas.openxmlformats.org/drawingml/2006/main"/>
                      </wp:cNvGraphicFramePr>
                      <a:graphic xmlns:a="http://schemas.openxmlformats.org/drawingml/2006/main">
                        <a:graphicData uri="http://schemas.microsoft.com/office/word/2010/wordprocessingInk">
                          <w14:contentPart bwMode="auto" r:id="rId32">
                            <w14:nvContentPartPr>
                              <w14:cNvContentPartPr>
                                <a14:cpLocks xmlns:a14="http://schemas.microsoft.com/office/drawing/2010/main"/>
                              </w14:cNvContentPartPr>
                            </w14:nvContentPartPr>
                            <w14:xfrm>
                              <a:off x="0" y="0"/>
                              <a:ext cx="757555" cy="354965"/>
                            </w14:xfrm>
                          </w14:contentPart>
                        </a:graphicData>
                      </a:graphic>
                      <wp14:sizeRelH relativeFrom="page">
                        <wp14:pctWidth>0</wp14:pctWidth>
                      </wp14:sizeRelH>
                      <wp14:sizeRelV relativeFrom="page">
                        <wp14:pctHeight>0</wp14:pctHeight>
                      </wp14:sizeRelV>
                    </wp:anchor>
                  </w:drawing>
                </mc:Choice>
                <mc:Fallback>
                  <w:pict>
                    <v:shape w14:anchorId="3620C5F8" id="Entrada de lápiz 14" o:spid="_x0000_s1026" type="#_x0000_t75" style="position:absolute;margin-left:30.3pt;margin-top:3.35pt;width:61.05pt;height:29.35pt;z-index:251665408;visibility:visible;mso-wrap-style:square;mso-width-percent:0;mso-height-percent:0;mso-wrap-distance-left:3.66508mm;mso-wrap-distance-top:.49997mm;mso-wrap-distance-right:3.68203mm;mso-wrap-distance-bottom:.48261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cTthqaAQAAcgMAAA4AAABkcnMvZTJvRG9jLnhtbJxTXW+bMBR9n7T/&#13;&#10;YN33BUghbVBIHxZNqrSPPmw/wDN2sIp90bVT0n+/C4QlazZN6guyfeD4fFw290fXimdNwaKvIFuk&#13;&#10;ILRXWFu/r+DH908f7kCEKH0tW/S6ghcd4H77/t2m70q9xAbbWpNgEh/KvqugibErkySoRjsZFthp&#13;&#10;z6BBcjLylvZJTbJndtcmyzRdJT1S3REqHQKf7iYQtiO/MVrFb8YEHUVbwTpNMxCxgrv1mhfEi1W+&#13;&#10;BPFzWNxkkGw3styT7BqrTpLkGxQ5aT0L+E21k1GKA9krKmcVYUATFwpdgsZYpUc/7CxLXzl78E+D&#13;&#10;qyxXByoV+qh9fJQU5+xG4C1XuJYT6L9gze3IQ0Q4MXI8/y9jEr1DdXCsZ2qEdCsjj0NobBc45tLW&#13;&#10;FdBDnZ31++ePZwePdPb19TUgs7xU3WdUT2GuJMuvlP01ydOgTGGOpXDByZzg1U0z8i9tR0NuaJUt&#13;&#10;i2MFPOgvw3McGn2MQvHhbXFbFAUIxdBNka9XxYDPzBPDvLvokF/5Y1ou98PnF7/K9hcAAAD//wMA&#13;&#10;UEsDBBQABgAIAAAAIQCteiaFpwQAAB8LAAAQAAAAZHJzL2luay9pbmsxLnhtbLRWTW8bOQy9L7D/&#13;&#10;QZg99GLZoqT5Mur0tAEKdIHFtgu0R9eexoN6xsF4HCf/fh9JeeKiaU9dtJBGJMWPx0c5r988dnvz&#13;&#10;0AzH9tCvMpq7zDT95rBt+7tV9u+HW1tl5jiu++16f+ibVfbUHLM3N7//9rrtv3b7JVYDD/2Rv7r9&#13;&#10;KtuN4/1ysTifz/NzmB+Gu4V3Lize9l//epfdpFvb5kvbtyNCHi+izaEfm8eRnS3b7SrbjI9usofv&#13;&#10;94fTsGkmNUuGzbPFOKw3ze1h6Nbj5HG37vtmb/p1h7w/ZmZ8usdHizh3zZCZrkXB1s8plrH6s4Zg&#13;&#10;/bjKrs4npHhEJl22eNnnp//B5+33Pjmt4MuizExKads8cE4LwXz549r/Hg73zTC2zTPMCkpSPJmN&#13;&#10;ngUfBWpojof9iXuTmYf1/gTIyDnQIsWmxQuAfO8P2PxSf8Dlh/6uk/sWmlTeNQ4JtIlSl9aObdeA&#13;&#10;6N39xLHxCMcsfj8OMg7eeW+dt7764P0y1Esq52VeXrUisfji8/NwOu4mf5+HZ76KZkJNKzu323E3&#13;&#10;ge7mLp9Av4b8pau7pr3bjT+7m8qWyxNzXphDIZNJdfzTfFllf8goGrmpAimEXGlK8sbHvMxnr6wP&#13;&#10;r/DfzTLCPzez0Bg3izbHWtkKa2kLrBQsOey+sBSxwzBgy7FDSWIPAWsoN3zDW5KTOKRcvMBahc6I&#13;&#10;kyhHSqa+NMQRLT48J2DTrSA+bJBLTvw6DSwrFGxNlfXs3WPn3JAM1ggtdE7iI1kcgt7VVKL6Vg2M&#13;&#10;UnHsCHlJOlSaGkcuTLQUNSyV1nP5mhdJoGBKSJwGNQSw8plqOB2aMQAU44wEvgscehAQUZ0GkYSD&#13;&#10;IQ5dG6kolzxIQmjCTis3zsbAGUoMxMEdxMGKTOHQ1wjMbhUTNRBrWISULENzkZH1Fpmze4KQxbyh&#13;&#10;0gghtxen3ISaj7nl3QIVcVGkPVp0k8oIByAPTvJJFl2ONYMGYT0DBfgWLHmjYBhybNzRWnBhsHGw&#13;&#10;RNoqKOXs4ZXlAWyRXcUgKE4JWdTMKuht8AFEnc4QQ4WVRayzVCTcWKoxkAu+lZ5oBb4ZK2zIjg8Y&#13;&#10;JBYGLxAGJVkOuMSUPfMUaT8rbZtaaiQGtkZk9ibUsASyoHEgUPKAQ+2ZvsxiJT1UUm/qSqo+tVtj&#13;&#10;wprvJ4s0PooFUoIGIdlHrWEwb8xaTltzddB6n6Op6EoNlssn7sicgWzsXFpUCE11nBES9ZTCbWU6&#13;&#10;YweI6gI7F6AdA7nwHSWmvjRe68VARa0bkGvBkleaUZK4SN8GlyePEzdRFktREF/kurBxHfwEiJcA&#13;&#10;ja/ARnBNykSN+FEgPGISFEOmuMKFYFQr0aNQEqlz8UidjdQxBwf3axxBY521C624olBXz51kl8ok&#13;&#10;LRb5QqJvAzcqBvRZiYB5iYEZKRDhOeOBu4wVbCW7Aj2kouRaQXks8llJepg18Y5+XagopfHTyK70&#13;&#10;1VAOAGiWMSS8VdoosvzuIEOspYgAPieMqcWKEtCqQghEbAbmwtSwjA1gkiYwjU2heSUhAsICPxsC&#13;&#10;fNIhZ0kSzwqU3C3UFii9vcmP3ozMum/+kJp+HPEXws1/AAAA//8DAFBLAwQUAAYACAAAACEA5BJ3&#13;&#10;2N8AAAAMAQAADwAAAGRycy9kb3ducmV2LnhtbExPwU7DMAy9I/EPkZG4sYQCZXRNJ8SEYAcObAg4&#13;&#10;po1pKhqnarKt/D3eCS62n579/F65nHwv9jjGLpCGy5kCgdQE21Gr4W37eDEHEZMha/pAqOEHIyyr&#13;&#10;05PSFDYc6BX3m9QKFqFYGA0upaGQMjYOvYmzMCAx9xVGbxLDsZV2NAcW973MlMqlNx3xB2cGfHDY&#13;&#10;fG92XoNfre/Uy3P9fpVy3zRb95G5zyetz8+m1YLL/QJEwin9XcAxA/uHio3VYUc2il5DrnLe5H4L&#13;&#10;4kjPMx5qxjfXIKtS/g9R/QI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CnE7YamgEAAHIDAAAOAAAAAAAAAAAAAAAAADwCAABkcnMvZTJvRG9jLnhtbFBLAQIt&#13;&#10;ABQABgAIAAAAIQCteiaFpwQAAB8LAAAQAAAAAAAAAAAAAAAAAAIEAABkcnMvaW5rL2luazEueG1s&#13;&#10;UEsBAi0AFAAGAAgAAAAhAOQSd9jfAAAADAEAAA8AAAAAAAAAAAAAAAAA1wgAAGRycy9kb3ducmV2&#13;&#10;LnhtbFBLAQItABQABgAIAAAAIQB5GLydvwAAACEBAAAZAAAAAAAAAAAAAAAAAOMJAABkcnMvX3Jl&#13;&#10;bHMvZTJvRG9jLnhtbC5yZWxzUEsFBgAAAAAGAAYAeAEAANkKAAAAAA==&#13;&#10;">
                      <v:imagedata r:id="rId30" o:title=""/>
                      <o:lock v:ext="edit" aspectratio="f"/>
                    </v:shape>
                  </w:pict>
                </mc:Fallback>
              </mc:AlternateContent>
            </w:r>
          </w:p>
          <w:p w14:paraId="3F03A591" w14:textId="5509805D"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bl>
    <w:p w14:paraId="5AB1E6B2" w14:textId="77777777" w:rsidR="00503D08" w:rsidRPr="008C2396" w:rsidRDefault="00503D08" w:rsidP="006B2768">
      <w:pPr>
        <w:rPr>
          <w:rFonts w:ascii="Arial" w:hAnsi="Arial" w:cs="Arial"/>
          <w:b/>
          <w:sz w:val="28"/>
          <w:szCs w:val="28"/>
        </w:rPr>
      </w:pPr>
    </w:p>
    <w:p w14:paraId="75EC1181" w14:textId="77777777" w:rsidR="00D234A2" w:rsidRPr="008C2396" w:rsidRDefault="00740EE6" w:rsidP="00F86C39">
      <w:pPr>
        <w:pStyle w:val="Ttulo1"/>
        <w:rPr>
          <w:rFonts w:cs="Arial"/>
        </w:rPr>
      </w:pPr>
      <w:bookmarkStart w:id="14" w:name="_Toc532221777"/>
      <w:r w:rsidRPr="008C2396">
        <w:rPr>
          <w:rFonts w:cs="Arial"/>
        </w:rPr>
        <w:t>LEVANTAMIENTO DEL REQUERIMIENTO DETALLADO</w:t>
      </w:r>
      <w:bookmarkEnd w:id="14"/>
    </w:p>
    <w:p w14:paraId="4D9257AF" w14:textId="760A3CA4" w:rsidR="00D234A2" w:rsidRPr="005D0764" w:rsidRDefault="00D234A2" w:rsidP="005D0764">
      <w:pPr>
        <w:jc w:val="both"/>
        <w:rPr>
          <w:rFonts w:ascii="Arial" w:hAnsi="Arial" w:cs="Arial"/>
          <w:color w:val="BFBFBF"/>
          <w:sz w:val="28"/>
          <w:szCs w:val="28"/>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712"/>
        <w:gridCol w:w="2000"/>
        <w:gridCol w:w="2074"/>
        <w:gridCol w:w="3286"/>
      </w:tblGrid>
      <w:tr w:rsidR="00AE4D25" w:rsidRPr="008C2396" w14:paraId="1E5EFFE9" w14:textId="77777777" w:rsidTr="004627A3">
        <w:trPr>
          <w:trHeight w:val="182"/>
        </w:trPr>
        <w:tc>
          <w:tcPr>
            <w:tcW w:w="10490" w:type="dxa"/>
            <w:gridSpan w:val="5"/>
            <w:shd w:val="clear" w:color="auto" w:fill="A50021"/>
          </w:tcPr>
          <w:p w14:paraId="023AA1D4" w14:textId="77777777" w:rsidR="00AE4D25" w:rsidRPr="008C2396" w:rsidRDefault="00AE4D25" w:rsidP="004627A3">
            <w:pPr>
              <w:jc w:val="center"/>
              <w:rPr>
                <w:rFonts w:ascii="Arial" w:hAnsi="Arial" w:cs="Arial"/>
                <w:b/>
                <w:sz w:val="22"/>
                <w:szCs w:val="22"/>
              </w:rPr>
            </w:pPr>
            <w:r w:rsidRPr="008C2396">
              <w:rPr>
                <w:rFonts w:ascii="Arial" w:hAnsi="Arial" w:cs="Arial"/>
                <w:b/>
                <w:sz w:val="22"/>
                <w:szCs w:val="22"/>
              </w:rPr>
              <w:t>HISTORIAS DE USUARIO</w:t>
            </w:r>
          </w:p>
        </w:tc>
      </w:tr>
      <w:tr w:rsidR="005D0764" w:rsidRPr="008C2396" w14:paraId="2A8E7B8B" w14:textId="77777777" w:rsidTr="005D0764">
        <w:trPr>
          <w:trHeight w:val="182"/>
        </w:trPr>
        <w:tc>
          <w:tcPr>
            <w:tcW w:w="1418" w:type="dxa"/>
            <w:shd w:val="clear" w:color="auto" w:fill="auto"/>
          </w:tcPr>
          <w:p w14:paraId="3D8C4279" w14:textId="77777777" w:rsidR="005D0764" w:rsidRPr="008C2396" w:rsidRDefault="005D0764" w:rsidP="004627A3">
            <w:pPr>
              <w:jc w:val="center"/>
              <w:rPr>
                <w:rFonts w:ascii="Arial" w:hAnsi="Arial" w:cs="Arial"/>
                <w:b/>
                <w:sz w:val="22"/>
                <w:szCs w:val="22"/>
              </w:rPr>
            </w:pPr>
            <w:r>
              <w:rPr>
                <w:rFonts w:ascii="Arial" w:hAnsi="Arial" w:cs="Arial"/>
                <w:b/>
                <w:sz w:val="22"/>
                <w:szCs w:val="22"/>
              </w:rPr>
              <w:t>Nº.</w:t>
            </w:r>
          </w:p>
        </w:tc>
        <w:tc>
          <w:tcPr>
            <w:tcW w:w="9072" w:type="dxa"/>
            <w:gridSpan w:val="4"/>
            <w:shd w:val="clear" w:color="auto" w:fill="auto"/>
          </w:tcPr>
          <w:p w14:paraId="48DEE89C" w14:textId="77777777" w:rsidR="005D0764" w:rsidRPr="008C2396" w:rsidRDefault="005D0764" w:rsidP="005D0764">
            <w:pPr>
              <w:jc w:val="both"/>
              <w:rPr>
                <w:rFonts w:ascii="Arial" w:hAnsi="Arial" w:cs="Arial"/>
                <w:b/>
                <w:sz w:val="22"/>
                <w:szCs w:val="22"/>
              </w:rPr>
            </w:pPr>
            <w:r w:rsidRPr="008C2396">
              <w:rPr>
                <w:rFonts w:ascii="Arial" w:hAnsi="Arial" w:cs="Arial"/>
                <w:color w:val="A6A6A6"/>
                <w:sz w:val="22"/>
                <w:szCs w:val="22"/>
              </w:rPr>
              <w:t>Identificador único de la historia de usuario</w:t>
            </w:r>
          </w:p>
        </w:tc>
      </w:tr>
      <w:tr w:rsidR="005D0764" w:rsidRPr="008C2396" w14:paraId="042BFD4E" w14:textId="77777777" w:rsidTr="005D0764">
        <w:trPr>
          <w:trHeight w:val="182"/>
        </w:trPr>
        <w:tc>
          <w:tcPr>
            <w:tcW w:w="1418" w:type="dxa"/>
            <w:shd w:val="clear" w:color="auto" w:fill="auto"/>
          </w:tcPr>
          <w:p w14:paraId="3726594A"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Titulo</w:t>
            </w:r>
          </w:p>
        </w:tc>
        <w:tc>
          <w:tcPr>
            <w:tcW w:w="9072" w:type="dxa"/>
            <w:gridSpan w:val="4"/>
            <w:shd w:val="clear" w:color="auto" w:fill="auto"/>
          </w:tcPr>
          <w:p w14:paraId="553C44E6" w14:textId="77777777" w:rsidR="005D0764" w:rsidRPr="008C2396" w:rsidRDefault="005D0764" w:rsidP="005D0764">
            <w:pPr>
              <w:jc w:val="both"/>
              <w:rPr>
                <w:rFonts w:ascii="Arial" w:hAnsi="Arial" w:cs="Arial"/>
                <w:b/>
                <w:sz w:val="22"/>
                <w:szCs w:val="22"/>
              </w:rPr>
            </w:pPr>
            <w:r w:rsidRPr="008C2396">
              <w:rPr>
                <w:rFonts w:ascii="Arial" w:hAnsi="Arial" w:cs="Arial"/>
                <w:color w:val="A6A6A6"/>
                <w:sz w:val="22"/>
                <w:szCs w:val="22"/>
              </w:rPr>
              <w:t>Titulo claro y especifico que define la fase o historia de usuario para el requerimiento</w:t>
            </w:r>
          </w:p>
        </w:tc>
      </w:tr>
      <w:tr w:rsidR="005D0764" w:rsidRPr="008C2396" w14:paraId="194D68AD" w14:textId="77777777" w:rsidTr="005D0764">
        <w:trPr>
          <w:trHeight w:val="182"/>
        </w:trPr>
        <w:tc>
          <w:tcPr>
            <w:tcW w:w="1418" w:type="dxa"/>
            <w:shd w:val="clear" w:color="auto" w:fill="auto"/>
          </w:tcPr>
          <w:p w14:paraId="26A15355"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Fecha</w:t>
            </w:r>
          </w:p>
        </w:tc>
        <w:tc>
          <w:tcPr>
            <w:tcW w:w="9072" w:type="dxa"/>
            <w:gridSpan w:val="4"/>
            <w:shd w:val="clear" w:color="auto" w:fill="auto"/>
          </w:tcPr>
          <w:p w14:paraId="1606ADFC" w14:textId="77777777" w:rsidR="005D0764" w:rsidRPr="008C2396" w:rsidRDefault="005D0764" w:rsidP="005D0764">
            <w:pPr>
              <w:jc w:val="both"/>
              <w:rPr>
                <w:rFonts w:ascii="Arial" w:hAnsi="Arial" w:cs="Arial"/>
                <w:b/>
                <w:sz w:val="22"/>
                <w:szCs w:val="22"/>
              </w:rPr>
            </w:pPr>
            <w:r w:rsidRPr="008C2396">
              <w:rPr>
                <w:rFonts w:ascii="Arial" w:hAnsi="Arial" w:cs="Arial"/>
                <w:color w:val="BFBFBF"/>
                <w:sz w:val="22"/>
                <w:szCs w:val="22"/>
              </w:rPr>
              <w:t>DD/MM/YYYY</w:t>
            </w:r>
          </w:p>
        </w:tc>
      </w:tr>
      <w:tr w:rsidR="005D0764" w:rsidRPr="008C2396" w14:paraId="35398E6E" w14:textId="77777777" w:rsidTr="005D0764">
        <w:trPr>
          <w:trHeight w:val="182"/>
        </w:trPr>
        <w:tc>
          <w:tcPr>
            <w:tcW w:w="1418" w:type="dxa"/>
            <w:shd w:val="clear" w:color="auto" w:fill="auto"/>
          </w:tcPr>
          <w:p w14:paraId="49B57D4E"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Estimación</w:t>
            </w:r>
          </w:p>
        </w:tc>
        <w:tc>
          <w:tcPr>
            <w:tcW w:w="9072" w:type="dxa"/>
            <w:gridSpan w:val="4"/>
            <w:shd w:val="clear" w:color="auto" w:fill="auto"/>
          </w:tcPr>
          <w:p w14:paraId="5294E59D" w14:textId="77777777" w:rsidR="005D0764" w:rsidRPr="008C2396" w:rsidRDefault="005D0764" w:rsidP="005D0764">
            <w:pPr>
              <w:jc w:val="both"/>
              <w:rPr>
                <w:rFonts w:ascii="Arial" w:hAnsi="Arial" w:cs="Arial"/>
                <w:b/>
                <w:sz w:val="22"/>
                <w:szCs w:val="22"/>
              </w:rPr>
            </w:pPr>
            <w:r w:rsidRPr="008C2396">
              <w:rPr>
                <w:rFonts w:ascii="Arial" w:hAnsi="Arial" w:cs="Arial"/>
                <w:color w:val="A6A6A6"/>
                <w:sz w:val="22"/>
                <w:szCs w:val="22"/>
              </w:rPr>
              <w:t>Peso dado por un numero entre 1 y 100 acotado por la serie Fibonacci</w:t>
            </w:r>
          </w:p>
        </w:tc>
      </w:tr>
      <w:tr w:rsidR="00137683" w:rsidRPr="008C2396" w14:paraId="06336EC8" w14:textId="77777777" w:rsidTr="004627A3">
        <w:trPr>
          <w:trHeight w:val="182"/>
        </w:trPr>
        <w:tc>
          <w:tcPr>
            <w:tcW w:w="10490" w:type="dxa"/>
            <w:gridSpan w:val="5"/>
            <w:shd w:val="clear" w:color="auto" w:fill="A50021"/>
          </w:tcPr>
          <w:p w14:paraId="7C19D5FE" w14:textId="03FEACFA" w:rsidR="00137683" w:rsidRPr="008C2396" w:rsidRDefault="002617FE" w:rsidP="004627A3">
            <w:pPr>
              <w:jc w:val="center"/>
              <w:rPr>
                <w:rFonts w:ascii="Arial" w:hAnsi="Arial" w:cs="Arial"/>
                <w:sz w:val="22"/>
                <w:szCs w:val="22"/>
              </w:rPr>
            </w:pPr>
            <w:r w:rsidRPr="008C2396">
              <w:rPr>
                <w:rFonts w:ascii="Arial" w:hAnsi="Arial" w:cs="Arial"/>
                <w:b/>
                <w:szCs w:val="22"/>
              </w:rPr>
              <w:t>Característica</w:t>
            </w:r>
            <w:r w:rsidR="00137683" w:rsidRPr="008C2396">
              <w:rPr>
                <w:rFonts w:ascii="Arial" w:hAnsi="Arial" w:cs="Arial"/>
                <w:b/>
                <w:szCs w:val="22"/>
              </w:rPr>
              <w:t>/Funcionalidad</w:t>
            </w:r>
            <w:r w:rsidR="00797C6C">
              <w:rPr>
                <w:rFonts w:ascii="Arial" w:hAnsi="Arial" w:cs="Arial"/>
                <w:b/>
                <w:szCs w:val="22"/>
              </w:rPr>
              <w:t xml:space="preserve"> – Razón/Resultado</w:t>
            </w:r>
          </w:p>
        </w:tc>
      </w:tr>
      <w:tr w:rsidR="00797C6C" w:rsidRPr="008C2396" w14:paraId="3F821AE9" w14:textId="77777777" w:rsidTr="004627A3">
        <w:trPr>
          <w:trHeight w:val="1406"/>
        </w:trPr>
        <w:tc>
          <w:tcPr>
            <w:tcW w:w="10490" w:type="dxa"/>
            <w:gridSpan w:val="5"/>
            <w:shd w:val="clear" w:color="auto" w:fill="FFFFFF"/>
          </w:tcPr>
          <w:p w14:paraId="530E799B" w14:textId="722B3979" w:rsidR="00797C6C" w:rsidRPr="006B2768" w:rsidRDefault="00797C6C" w:rsidP="00797C6C">
            <w:pPr>
              <w:rPr>
                <w:rFonts w:ascii="Arial" w:hAnsi="Arial" w:cs="Arial"/>
                <w:sz w:val="22"/>
                <w:szCs w:val="22"/>
              </w:rPr>
            </w:pPr>
            <w:r w:rsidRPr="006B2768">
              <w:rPr>
                <w:rFonts w:ascii="Arial" w:hAnsi="Arial" w:cs="Arial"/>
                <w:sz w:val="22"/>
                <w:szCs w:val="22"/>
              </w:rPr>
              <w:t xml:space="preserve">Crear un sitio web </w:t>
            </w:r>
            <w:r w:rsidR="008C769B">
              <w:rPr>
                <w:rFonts w:ascii="Arial" w:hAnsi="Arial" w:cs="Arial"/>
                <w:sz w:val="22"/>
                <w:szCs w:val="22"/>
              </w:rPr>
              <w:t>‘</w:t>
            </w:r>
            <w:r w:rsidRPr="006B2768">
              <w:rPr>
                <w:rFonts w:ascii="Arial" w:hAnsi="Arial" w:cs="Arial"/>
                <w:sz w:val="22"/>
                <w:szCs w:val="22"/>
              </w:rPr>
              <w:t>resposive</w:t>
            </w:r>
            <w:r w:rsidR="008C769B">
              <w:rPr>
                <w:rFonts w:ascii="Arial" w:hAnsi="Arial" w:cs="Arial"/>
                <w:sz w:val="22"/>
                <w:szCs w:val="22"/>
              </w:rPr>
              <w:t>’</w:t>
            </w:r>
            <w:r w:rsidRPr="006B2768">
              <w:rPr>
                <w:rFonts w:ascii="Arial" w:hAnsi="Arial" w:cs="Arial"/>
                <w:sz w:val="22"/>
                <w:szCs w:val="22"/>
              </w:rPr>
              <w:t xml:space="preserve"> y atractivo para tener más alcance en cuanto a potenciales clientes. </w:t>
            </w:r>
          </w:p>
          <w:p w14:paraId="6D5C0805" w14:textId="77777777" w:rsidR="00797C6C" w:rsidRPr="006B2768" w:rsidRDefault="00797C6C" w:rsidP="00797C6C">
            <w:pPr>
              <w:rPr>
                <w:rFonts w:ascii="Arial" w:hAnsi="Arial" w:cs="Arial"/>
                <w:sz w:val="22"/>
                <w:szCs w:val="22"/>
              </w:rPr>
            </w:pPr>
            <w:r w:rsidRPr="006B2768">
              <w:rPr>
                <w:rFonts w:ascii="Arial" w:hAnsi="Arial" w:cs="Arial"/>
                <w:sz w:val="22"/>
                <w:szCs w:val="22"/>
              </w:rPr>
              <w:t>Automatizar las demandas que los usuarios envían al despacho con la finalidad de agilizar el proceso.</w:t>
            </w:r>
          </w:p>
          <w:p w14:paraId="7EACAA6A" w14:textId="77777777" w:rsidR="00797C6C" w:rsidRPr="006B2768" w:rsidRDefault="00797C6C" w:rsidP="00797C6C">
            <w:pPr>
              <w:rPr>
                <w:rFonts w:ascii="Arial" w:hAnsi="Arial" w:cs="Arial"/>
                <w:sz w:val="22"/>
                <w:szCs w:val="22"/>
              </w:rPr>
            </w:pPr>
            <w:r w:rsidRPr="006B2768">
              <w:rPr>
                <w:rFonts w:ascii="Arial" w:hAnsi="Arial" w:cs="Arial"/>
                <w:sz w:val="22"/>
                <w:szCs w:val="22"/>
              </w:rPr>
              <w:t xml:space="preserve">Agregar la funcionalidad de permitir pagos y/o generar una ficha de depósito en caso de que sea necesaria con el fin de tener más control y reducir el flujo de efectivo en las instalaciones. </w:t>
            </w:r>
          </w:p>
          <w:p w14:paraId="4112956D" w14:textId="77777777" w:rsidR="00797C6C" w:rsidRPr="006B2768" w:rsidRDefault="00797C6C" w:rsidP="00797C6C">
            <w:pPr>
              <w:rPr>
                <w:rFonts w:ascii="Arial" w:hAnsi="Arial" w:cs="Arial"/>
                <w:sz w:val="22"/>
                <w:szCs w:val="22"/>
              </w:rPr>
            </w:pPr>
            <w:r w:rsidRPr="006B2768">
              <w:rPr>
                <w:rFonts w:ascii="Arial" w:hAnsi="Arial" w:cs="Arial"/>
                <w:sz w:val="22"/>
                <w:szCs w:val="22"/>
              </w:rPr>
              <w:t xml:space="preserve">Permitir la creación de cuentas para los usuarios de esta manera se tendrá un control y caso personalizado. </w:t>
            </w:r>
          </w:p>
          <w:p w14:paraId="00FB4640" w14:textId="77777777" w:rsidR="00797C6C" w:rsidRPr="006B2768" w:rsidRDefault="00797C6C" w:rsidP="00797C6C">
            <w:pPr>
              <w:rPr>
                <w:rFonts w:ascii="Arial" w:hAnsi="Arial" w:cs="Arial"/>
                <w:sz w:val="22"/>
                <w:szCs w:val="22"/>
              </w:rPr>
            </w:pPr>
            <w:r w:rsidRPr="006B2768">
              <w:rPr>
                <w:rFonts w:ascii="Arial" w:hAnsi="Arial" w:cs="Arial"/>
                <w:sz w:val="22"/>
                <w:szCs w:val="22"/>
              </w:rPr>
              <w:t xml:space="preserve">El software genera de manera automática un archivo Word con los datos del formulario para así hacer más rápidas las búsquedas de información. </w:t>
            </w:r>
          </w:p>
          <w:p w14:paraId="42C2BBF3" w14:textId="77777777" w:rsidR="00797C6C" w:rsidRPr="006B2768" w:rsidRDefault="00797C6C" w:rsidP="00797C6C">
            <w:pPr>
              <w:rPr>
                <w:rFonts w:ascii="Arial" w:hAnsi="Arial" w:cs="Arial"/>
                <w:sz w:val="22"/>
                <w:szCs w:val="22"/>
              </w:rPr>
            </w:pPr>
            <w:r w:rsidRPr="006B2768">
              <w:rPr>
                <w:rFonts w:ascii="Arial" w:hAnsi="Arial" w:cs="Arial"/>
                <w:sz w:val="22"/>
                <w:szCs w:val="22"/>
              </w:rPr>
              <w:t xml:space="preserve">Visualización del pago en un dashboard el cual también presenta distintos tipos de estadísticas relacionadas con los ingresos en la plataforma. </w:t>
            </w:r>
          </w:p>
          <w:p w14:paraId="3209DD78" w14:textId="43B123AF" w:rsidR="00797C6C" w:rsidRPr="008C2396" w:rsidRDefault="00797C6C" w:rsidP="00797C6C">
            <w:pPr>
              <w:rPr>
                <w:rFonts w:ascii="Arial" w:hAnsi="Arial" w:cs="Arial"/>
                <w:color w:val="A6A6A6"/>
                <w:sz w:val="22"/>
                <w:szCs w:val="22"/>
              </w:rPr>
            </w:pPr>
            <w:r w:rsidRPr="006B2768">
              <w:rPr>
                <w:rFonts w:ascii="Arial" w:hAnsi="Arial" w:cs="Arial"/>
                <w:sz w:val="22"/>
                <w:szCs w:val="22"/>
              </w:rPr>
              <w:t>Enviar notificaciones al usuario por cada ocasión en la que se actualice el caso de usuario correspondiente.</w:t>
            </w:r>
            <w:r>
              <w:rPr>
                <w:rFonts w:ascii="Arial" w:hAnsi="Arial" w:cs="Arial"/>
                <w:color w:val="A6A6A6"/>
                <w:sz w:val="22"/>
                <w:szCs w:val="22"/>
              </w:rPr>
              <w:t xml:space="preserve"> </w:t>
            </w:r>
          </w:p>
        </w:tc>
      </w:tr>
      <w:tr w:rsidR="00797C6C" w:rsidRPr="008C2396" w14:paraId="4F41B340" w14:textId="77777777" w:rsidTr="008F6AF7">
        <w:trPr>
          <w:trHeight w:val="114"/>
        </w:trPr>
        <w:tc>
          <w:tcPr>
            <w:tcW w:w="10490" w:type="dxa"/>
            <w:gridSpan w:val="5"/>
            <w:shd w:val="clear" w:color="auto" w:fill="A50021"/>
          </w:tcPr>
          <w:p w14:paraId="3ACC6B6B" w14:textId="77777777" w:rsidR="00797C6C" w:rsidRPr="008C2396" w:rsidRDefault="00797C6C" w:rsidP="00797C6C">
            <w:pPr>
              <w:jc w:val="center"/>
              <w:rPr>
                <w:rFonts w:ascii="Arial" w:hAnsi="Arial" w:cs="Arial"/>
                <w:b/>
                <w:szCs w:val="22"/>
              </w:rPr>
            </w:pPr>
            <w:r w:rsidRPr="008C2396">
              <w:rPr>
                <w:rFonts w:ascii="Arial" w:hAnsi="Arial" w:cs="Arial"/>
                <w:b/>
                <w:szCs w:val="22"/>
              </w:rPr>
              <w:t>Firmas de aceptación</w:t>
            </w:r>
          </w:p>
        </w:tc>
      </w:tr>
      <w:tr w:rsidR="00797C6C" w:rsidRPr="008C2396" w14:paraId="521981B4" w14:textId="77777777" w:rsidTr="005D0764">
        <w:trPr>
          <w:trHeight w:val="260"/>
        </w:trPr>
        <w:tc>
          <w:tcPr>
            <w:tcW w:w="3130" w:type="dxa"/>
            <w:gridSpan w:val="2"/>
            <w:shd w:val="clear" w:color="auto" w:fill="A6A6A6"/>
          </w:tcPr>
          <w:p w14:paraId="26866DC0" w14:textId="77777777" w:rsidR="00797C6C" w:rsidRPr="008C2396" w:rsidRDefault="00797C6C" w:rsidP="00797C6C">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14:paraId="0E2D2DE1" w14:textId="77777777" w:rsidR="00797C6C" w:rsidRPr="008C2396" w:rsidRDefault="00797C6C" w:rsidP="00797C6C">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shd w:val="clear" w:color="auto" w:fill="A6A6A6"/>
          </w:tcPr>
          <w:p w14:paraId="7645BD05" w14:textId="77777777" w:rsidR="00797C6C" w:rsidRPr="008C2396" w:rsidRDefault="00797C6C" w:rsidP="00797C6C">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14:paraId="6C715011" w14:textId="77777777" w:rsidR="00797C6C" w:rsidRPr="008C2396" w:rsidRDefault="00797C6C" w:rsidP="00797C6C">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797C6C" w:rsidRPr="008C2396" w14:paraId="7145A359" w14:textId="77777777" w:rsidTr="005D0764">
        <w:trPr>
          <w:trHeight w:val="304"/>
        </w:trPr>
        <w:tc>
          <w:tcPr>
            <w:tcW w:w="3130" w:type="dxa"/>
            <w:gridSpan w:val="2"/>
            <w:shd w:val="clear" w:color="auto" w:fill="FFFFFF"/>
          </w:tcPr>
          <w:p w14:paraId="3791B507" w14:textId="5B955A44" w:rsidR="00797C6C" w:rsidRPr="008C2396" w:rsidRDefault="004931FE" w:rsidP="00797C6C">
            <w:pPr>
              <w:jc w:val="both"/>
              <w:rPr>
                <w:rFonts w:ascii="Arial" w:hAnsi="Arial" w:cs="Arial"/>
                <w:color w:val="A6A6A6"/>
                <w:sz w:val="22"/>
                <w:szCs w:val="22"/>
              </w:rPr>
            </w:pPr>
            <w:r>
              <w:rPr>
                <w:rFonts w:ascii="Arial" w:hAnsi="Arial" w:cs="Arial"/>
                <w:b/>
                <w:bCs/>
                <w:sz w:val="22"/>
                <w:szCs w:val="22"/>
              </w:rPr>
              <w:t>Alfonso Pérez</w:t>
            </w:r>
          </w:p>
        </w:tc>
        <w:tc>
          <w:tcPr>
            <w:tcW w:w="2000" w:type="dxa"/>
            <w:shd w:val="clear" w:color="auto" w:fill="FFFFFF"/>
          </w:tcPr>
          <w:p w14:paraId="6BDA90D4" w14:textId="6F2D4B80" w:rsidR="00797C6C" w:rsidRPr="004931FE" w:rsidRDefault="004931FE" w:rsidP="00797C6C">
            <w:pPr>
              <w:jc w:val="both"/>
              <w:rPr>
                <w:rFonts w:ascii="Arial" w:hAnsi="Arial" w:cs="Arial"/>
                <w:b/>
                <w:bCs/>
                <w:sz w:val="22"/>
                <w:szCs w:val="22"/>
              </w:rPr>
            </w:pPr>
            <w:r w:rsidRPr="004931FE">
              <w:rPr>
                <w:rFonts w:ascii="Arial" w:hAnsi="Arial" w:cs="Arial"/>
                <w:b/>
                <w:bCs/>
                <w:sz w:val="22"/>
                <w:szCs w:val="22"/>
              </w:rPr>
              <w:t>CEO</w:t>
            </w:r>
          </w:p>
        </w:tc>
        <w:tc>
          <w:tcPr>
            <w:tcW w:w="2074" w:type="dxa"/>
            <w:shd w:val="clear" w:color="auto" w:fill="FFFFFF"/>
          </w:tcPr>
          <w:p w14:paraId="3AF2F333" w14:textId="2FCAED6B" w:rsidR="00797C6C" w:rsidRPr="004931FE" w:rsidRDefault="004931FE" w:rsidP="00797C6C">
            <w:pPr>
              <w:jc w:val="both"/>
              <w:rPr>
                <w:rFonts w:ascii="Arial" w:hAnsi="Arial" w:cs="Arial"/>
                <w:b/>
                <w:bCs/>
                <w:sz w:val="22"/>
                <w:szCs w:val="22"/>
              </w:rPr>
            </w:pPr>
            <w:r w:rsidRPr="004931FE">
              <w:rPr>
                <w:rFonts w:ascii="Arial" w:hAnsi="Arial" w:cs="Arial"/>
                <w:b/>
                <w:bCs/>
                <w:sz w:val="22"/>
                <w:szCs w:val="22"/>
              </w:rPr>
              <w:t>55-2354-56923</w:t>
            </w:r>
          </w:p>
        </w:tc>
        <w:tc>
          <w:tcPr>
            <w:tcW w:w="3286" w:type="dxa"/>
            <w:shd w:val="clear" w:color="auto" w:fill="FFFFFF"/>
          </w:tcPr>
          <w:p w14:paraId="0D9F64D1" w14:textId="51689223" w:rsidR="004931FE" w:rsidRDefault="004931FE" w:rsidP="00797C6C">
            <w:pPr>
              <w:jc w:val="both"/>
              <w:rPr>
                <w:rFonts w:ascii="Arial" w:hAnsi="Arial" w:cs="Arial"/>
                <w:color w:val="A6A6A6"/>
                <w:sz w:val="22"/>
                <w:szCs w:val="22"/>
              </w:rPr>
            </w:pPr>
          </w:p>
          <w:p w14:paraId="7CD78156" w14:textId="5B385F08" w:rsidR="004931FE" w:rsidRDefault="004931FE" w:rsidP="00797C6C">
            <w:pPr>
              <w:jc w:val="both"/>
              <w:rPr>
                <w:rFonts w:ascii="Arial" w:hAnsi="Arial" w:cs="Arial"/>
                <w:color w:val="A6A6A6"/>
                <w:sz w:val="22"/>
                <w:szCs w:val="22"/>
              </w:rPr>
            </w:pPr>
            <w:r>
              <w:rPr>
                <w:noProof/>
              </w:rPr>
              <mc:AlternateContent>
                <mc:Choice Requires="wpi">
                  <w:drawing>
                    <wp:anchor distT="17999" distB="17374" distL="131943" distR="132553" simplePos="0" relativeHeight="251669504" behindDoc="0" locked="0" layoutInCell="1" allowOverlap="1" wp14:anchorId="1E5DF75A" wp14:editId="2FCAAB6D">
                      <wp:simplePos x="0" y="0"/>
                      <wp:positionH relativeFrom="column">
                        <wp:posOffset>622935</wp:posOffset>
                      </wp:positionH>
                      <wp:positionV relativeFrom="paragraph">
                        <wp:posOffset>-86360</wp:posOffset>
                      </wp:positionV>
                      <wp:extent cx="757555" cy="354965"/>
                      <wp:effectExtent l="38100" t="38100" r="0" b="38735"/>
                      <wp:wrapNone/>
                      <wp:docPr id="16" name="Entrada de lápiz 16"/>
                      <wp:cNvGraphicFramePr>
                        <a:graphicFrameLocks xmlns:a="http://schemas.openxmlformats.org/drawingml/2006/main"/>
                      </wp:cNvGraphicFramePr>
                      <a:graphic xmlns:a="http://schemas.openxmlformats.org/drawingml/2006/main">
                        <a:graphicData uri="http://schemas.microsoft.com/office/word/2010/wordprocessingInk">
                          <w14:contentPart bwMode="auto" r:id="rId33">
                            <w14:nvContentPartPr>
                              <w14:cNvContentPartPr>
                                <a14:cpLocks xmlns:a14="http://schemas.microsoft.com/office/drawing/2010/main"/>
                              </w14:cNvContentPartPr>
                            </w14:nvContentPartPr>
                            <w14:xfrm>
                              <a:off x="0" y="0"/>
                              <a:ext cx="757555" cy="354965"/>
                            </w14:xfrm>
                          </w14:contentPart>
                        </a:graphicData>
                      </a:graphic>
                      <wp14:sizeRelH relativeFrom="page">
                        <wp14:pctWidth>0</wp14:pctWidth>
                      </wp14:sizeRelH>
                      <wp14:sizeRelV relativeFrom="page">
                        <wp14:pctHeight>0</wp14:pctHeight>
                      </wp14:sizeRelV>
                    </wp:anchor>
                  </w:drawing>
                </mc:Choice>
                <mc:Fallback>
                  <w:pict>
                    <v:shape w14:anchorId="7FD4EAE5" id="Entrada de lápiz 16" o:spid="_x0000_s1026" type="#_x0000_t75" style="position:absolute;margin-left:48.35pt;margin-top:-7.5pt;width:61.05pt;height:29.35pt;z-index:251669504;visibility:visible;mso-wrap-style:square;mso-width-percent:0;mso-height-percent:0;mso-wrap-distance-left:3.66508mm;mso-wrap-distance-top:.49997mm;mso-wrap-distance-right:3.68203mm;mso-wrap-distance-bottom:.48261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cTthqaAQAAcgMAAA4AAABkcnMvZTJvRG9jLnhtbJxTXW+bMBR9n7T/&#13;&#10;YN33BUghbVBIHxZNqrSPPmw/wDN2sIp90bVT0n+/C4QlazZN6guyfeD4fFw290fXimdNwaKvIFuk&#13;&#10;ILRXWFu/r+DH908f7kCEKH0tW/S6ghcd4H77/t2m70q9xAbbWpNgEh/KvqugibErkySoRjsZFthp&#13;&#10;z6BBcjLylvZJTbJndtcmyzRdJT1S3REqHQKf7iYQtiO/MVrFb8YEHUVbwTpNMxCxgrv1mhfEi1W+&#13;&#10;BPFzWNxkkGw3styT7BqrTpLkGxQ5aT0L+E21k1GKA9krKmcVYUATFwpdgsZYpUc/7CxLXzl78E+D&#13;&#10;qyxXByoV+qh9fJQU5+xG4C1XuJYT6L9gze3IQ0Q4MXI8/y9jEr1DdXCsZ2qEdCsjj0NobBc45tLW&#13;&#10;FdBDnZ31++ePZwePdPb19TUgs7xU3WdUT2GuJMuvlP01ydOgTGGOpXDByZzg1U0z8i9tR0NuaJUt&#13;&#10;i2MFPOgvw3McGn2MQvHhbXFbFAUIxdBNka9XxYDPzBPDvLvokF/5Y1ou98PnF7/K9hcAAAD//wMA&#13;&#10;UEsDBBQABgAIAAAAIQCCqaJ5pgQAAB8LAAAQAAAAZHJzL2luay9pbmsxLnhtbLRWy47bRhC8B8g/&#13;&#10;DJiDLxppXhRJwVqfskCABAhiB4iPskSvCEvUguK+/j5V3SPuGl7n5MDGDKe7px/V1aN9++7xeDD3&#13;&#10;7XDuTv268HNXmLbfnnZdf7Mu/v5wbevCnMdNv9scTn27Lp7ac/Hu6uef3nb9l+NhhdXAQ3/m1/Gw&#13;&#10;LvbjeLtaLB4eHuYPcX4abhbBubj4rf/yx+/FVb61az93fTci5Pki2p76sX0c6WzV7dbFdnx0kz18&#13;&#10;vz/dDdt2UlMybJ8txmGzba9Pw3EzTh73m75vD6bfHJH3P4UZn27x0SHOTTsU5tihYBvmPlWp/rWB&#13;&#10;YPO4Ll6c75DiGZkci8XrPj/+Dz6vv/XJtGKollVhckq79p45LQTz1fdr/3M43bbD2LXPMCsoWfFk&#13;&#10;tnoWfBSooT2fDnfsTWHuN4c7QOadAy1ybL94BZBv/QGbH+oPuHzX38vkvoYml/cShwzaRKlLa8fu&#13;&#10;2ILox9uJY+MZjil+Pw4yDsGFYF2wof4QwirVq9DMY2xetCKz+OLz03B33k/+Pg3PfBXNhJpW9tDt&#13;&#10;xv0Eupu7cgL9JeSvXd233c1+/K+7uWy5PDHnlTkUMplcx1/t53Xxi4yikZsqkEK8q0zlgwmprMrZ&#13;&#10;GxviG/x3s8Ljn5tZaIybJVtirW2NtbJLrD5a77CHpfUJOwwjthI7lF7sIaDGl4Y3gvVyEoe+FC+w&#13;&#10;VqEz4iTJ0WfTUBnPiBYfgQnYfCuKDxvlkhO/TgPLCgWtfW0DvQfszA3JYE3QQuckPpLFIepdTSWp&#13;&#10;b9XAKBdHR8hL0vGVaXBkYaL1ScP6ygaWr3l5CRRNBYnToMYDrHKmGqbjZwTApzTzAt8FDj0IiKhO&#13;&#10;g0jC0XiGboxUVEoeXkJowk4rN86myAwlBuLgDuJgRaZwGBoEplvFRA3EGhYxJ0toLjJvg0XmdO8h&#13;&#10;pJgbKk0Qsr04lSY2PJaWuwUq4mKZ92TRTV8lOAB5cJJPb9Hl1BA0CJsZKMBbsOTmoyHk2NjRRnAh&#13;&#10;2DhY77VVUMo5wCvlEWyRXcUgKE4ZWdRMFfQ2hgiiTmeIocJKEXXWLzNulGoM5IJvpSdagW9ihQ3Z&#13;&#10;8YBBojAGgTAqyUrAJab0zCnSftbaNrXUSAS2QWR6E2pYD7KgcSBQ9oBDE0hfslhJD5XUm7uSq8/t&#13;&#10;1piw5v1skcdHsUBK0CAkfTQaBvNG1jJtzdVBG0KJpqIrDVgun7gjcway0bm0aCk01XFGSNRTCbeV&#13;&#10;6cQOEDVL7CxAOwZy4TtJTH1pgtaLgUpaNyDXgiWvPKNe4iJ9G12ZPU7cRFmUoiBeZF3YWAefAPES&#13;&#10;oQk12AiuSZmoET8KHo+YBMWQKa5wIRg1SvQklETqLB6p00gdMzi43+AIGuusXWjFimJTP3eSLpVJ&#13;&#10;WizyhUTfBjYqRfRZiYB5SZGMFIjwnHHgLmMFW8luiR76ZcVaQXks8llLepg18Y5+XagopfFppCt9&#13;&#10;NZQDAJoyQsKt1kZ5y3cHGWKtRATwmTCmFitKQKuWQiBPMzAXpoYyGsAkT2Aem6XmlYUICAv8bAjw&#13;&#10;WYecJUk8K1CyW6gt+vz2Zj96M5F1X/0hNf044i+Eq38BAAD//wMAUEsDBBQABgAIAAAAIQDJxbkR&#13;&#10;5QAAAA4BAAAPAAAAZHJzL2Rvd25yZXYueG1sTI/BTsMwEETvSPyDtUjcWicppG2aTYWoEPTAgbYq&#13;&#10;HB3bxBGxHcVuG/6e5QSXlVY7MzuvXI+2Y2c9hNY7hHSaANNOetW6BuGwf5osgIUonBKddxrhWwdY&#13;&#10;V9dXpSiUv7g3fd7FhlGIC4VAMDH2BedBGm1FmPpeO7p9+sGKSOvQcDWIC4XbjmdJknMrWkcfjOj1&#13;&#10;o9Hya3eyCHazXSavL/VxFnMr5d68Z+bjGfH2ZtysaDysgEU9xj8H/DJQf6ioWO1PTgXWISzzOSkR&#13;&#10;Juk9gZEgSxcEVCPczebAq5L/x6h+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KcTthqaAQAAcgMAAA4AAAAAAAAAAAAAAAAAPAIAAGRycy9lMm9Eb2MueG1s&#13;&#10;UEsBAi0AFAAGAAgAAAAhAIKponmmBAAAHwsAABAAAAAAAAAAAAAAAAAAAgQAAGRycy9pbmsvaW5r&#13;&#10;MS54bWxQSwECLQAUAAYACAAAACEAycW5EeUAAAAOAQAADwAAAAAAAAAAAAAAAADWCAAAZHJzL2Rv&#13;&#10;d25yZXYueG1sUEsBAi0AFAAGAAgAAAAhAHkYvJ2/AAAAIQEAABkAAAAAAAAAAAAAAAAA6AkAAGRy&#13;&#10;cy9fcmVscy9lMm9Eb2MueG1sLnJlbHNQSwUGAAAAAAYABgB4AQAA3goAAAAA&#13;&#10;">
                      <v:imagedata r:id="rId30" o:title=""/>
                      <o:lock v:ext="edit" aspectratio="f"/>
                    </v:shape>
                  </w:pict>
                </mc:Fallback>
              </mc:AlternateContent>
            </w:r>
          </w:p>
          <w:p w14:paraId="1568D1CF" w14:textId="61DC4B0F" w:rsidR="00797C6C" w:rsidRPr="008C2396" w:rsidRDefault="00797C6C" w:rsidP="00797C6C">
            <w:pPr>
              <w:jc w:val="both"/>
              <w:rPr>
                <w:rFonts w:ascii="Arial" w:hAnsi="Arial" w:cs="Arial"/>
                <w:color w:val="A6A6A6"/>
                <w:sz w:val="22"/>
                <w:szCs w:val="22"/>
              </w:rPr>
            </w:pPr>
          </w:p>
        </w:tc>
      </w:tr>
    </w:tbl>
    <w:p w14:paraId="0471914E" w14:textId="67D89BE9" w:rsidR="00BC2005" w:rsidRDefault="00BC2005" w:rsidP="004931FE">
      <w:pPr>
        <w:rPr>
          <w:rFonts w:ascii="Arial" w:hAnsi="Arial" w:cs="Arial"/>
          <w:b/>
          <w:sz w:val="28"/>
          <w:szCs w:val="28"/>
        </w:rPr>
      </w:pPr>
    </w:p>
    <w:p w14:paraId="7BE22996" w14:textId="2E624792" w:rsidR="004931FE" w:rsidRDefault="004931FE" w:rsidP="004931FE">
      <w:pPr>
        <w:rPr>
          <w:rFonts w:ascii="Arial" w:hAnsi="Arial" w:cs="Arial"/>
          <w:b/>
          <w:sz w:val="28"/>
          <w:szCs w:val="28"/>
        </w:rPr>
      </w:pPr>
    </w:p>
    <w:p w14:paraId="0B606B0F" w14:textId="0CF7C8B6" w:rsidR="004931FE" w:rsidRDefault="004931FE" w:rsidP="004931FE">
      <w:pPr>
        <w:rPr>
          <w:rFonts w:ascii="Arial" w:hAnsi="Arial" w:cs="Arial"/>
          <w:b/>
          <w:sz w:val="28"/>
          <w:szCs w:val="28"/>
        </w:rPr>
      </w:pPr>
    </w:p>
    <w:p w14:paraId="18DBB2AE" w14:textId="77777777" w:rsidR="004931FE" w:rsidRDefault="004931FE" w:rsidP="004931FE">
      <w:pPr>
        <w:rPr>
          <w:rFonts w:ascii="Arial" w:hAnsi="Arial" w:cs="Arial"/>
          <w:b/>
          <w:sz w:val="28"/>
          <w:szCs w:val="28"/>
        </w:rPr>
      </w:pPr>
    </w:p>
    <w:p w14:paraId="13E0201A" w14:textId="77777777" w:rsidR="00517D47" w:rsidRPr="008C2396" w:rsidRDefault="00517D47" w:rsidP="00CF1DBE">
      <w:pPr>
        <w:jc w:val="center"/>
        <w:rPr>
          <w:rFonts w:ascii="Arial" w:hAnsi="Arial" w:cs="Arial"/>
          <w:b/>
          <w:sz w:val="28"/>
          <w:szCs w:val="28"/>
        </w:rPr>
      </w:pPr>
    </w:p>
    <w:p w14:paraId="183C32DB" w14:textId="77777777" w:rsidR="00CC51D2" w:rsidRDefault="00620BBA" w:rsidP="00CC51D2">
      <w:pPr>
        <w:pStyle w:val="Ttulo1"/>
        <w:rPr>
          <w:rFonts w:cs="Arial"/>
        </w:rPr>
      </w:pPr>
      <w:bookmarkStart w:id="15" w:name="_Toc532221778"/>
      <w:r w:rsidRPr="008C2396">
        <w:rPr>
          <w:rFonts w:cs="Arial"/>
        </w:rPr>
        <w:lastRenderedPageBreak/>
        <w:t>DISEÑO</w:t>
      </w:r>
      <w:r w:rsidR="0031108D" w:rsidRPr="008C2396">
        <w:rPr>
          <w:rFonts w:cs="Arial"/>
        </w:rPr>
        <w:t xml:space="preserve"> DE LA ARQUITECTURA DE SOLUCION</w:t>
      </w:r>
      <w:bookmarkEnd w:id="15"/>
      <w:r w:rsidR="0031108D" w:rsidRPr="008C2396">
        <w:rPr>
          <w:rFonts w:cs="Arial"/>
        </w:rPr>
        <w:t xml:space="preserve"> </w:t>
      </w:r>
    </w:p>
    <w:p w14:paraId="5877B1E1" w14:textId="77777777" w:rsidR="00517D47" w:rsidRPr="00517D47" w:rsidRDefault="00517D47" w:rsidP="00517D47">
      <w:pPr>
        <w:rPr>
          <w:lang w:val="es-ES_tradnl" w:eastAsia="en-US"/>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0"/>
        <w:gridCol w:w="2000"/>
        <w:gridCol w:w="2074"/>
        <w:gridCol w:w="3286"/>
      </w:tblGrid>
      <w:tr w:rsidR="00BC2005" w:rsidRPr="008C2396" w14:paraId="401AC33F" w14:textId="77777777" w:rsidTr="004627A3">
        <w:trPr>
          <w:trHeight w:val="182"/>
        </w:trPr>
        <w:tc>
          <w:tcPr>
            <w:tcW w:w="10490" w:type="dxa"/>
            <w:gridSpan w:val="4"/>
            <w:shd w:val="clear" w:color="auto" w:fill="A50021"/>
            <w:vAlign w:val="center"/>
          </w:tcPr>
          <w:p w14:paraId="4705AF16" w14:textId="77777777" w:rsidR="00BC2005" w:rsidRPr="008C2396" w:rsidRDefault="002A0CFC" w:rsidP="009B2FF4">
            <w:pPr>
              <w:jc w:val="center"/>
              <w:rPr>
                <w:rFonts w:ascii="Arial" w:hAnsi="Arial" w:cs="Arial"/>
                <w:b/>
                <w:sz w:val="22"/>
                <w:szCs w:val="22"/>
              </w:rPr>
            </w:pPr>
            <w:r w:rsidRPr="008C2396">
              <w:rPr>
                <w:rFonts w:ascii="Arial" w:hAnsi="Arial" w:cs="Arial"/>
                <w:b/>
                <w:sz w:val="22"/>
                <w:szCs w:val="22"/>
                <w:shd w:val="clear" w:color="auto" w:fill="A50021"/>
              </w:rPr>
              <w:t>Prototipos</w:t>
            </w:r>
            <w:r w:rsidR="006001DF" w:rsidRPr="008C2396">
              <w:rPr>
                <w:rFonts w:ascii="Arial" w:hAnsi="Arial" w:cs="Arial"/>
                <w:b/>
                <w:sz w:val="22"/>
                <w:szCs w:val="22"/>
                <w:shd w:val="clear" w:color="auto" w:fill="A50021"/>
              </w:rPr>
              <w:t xml:space="preserve"> de interfaces de usuario</w:t>
            </w:r>
          </w:p>
        </w:tc>
      </w:tr>
      <w:tr w:rsidR="00BC2005" w:rsidRPr="008C2396" w14:paraId="5B21D231" w14:textId="77777777" w:rsidTr="004627A3">
        <w:trPr>
          <w:trHeight w:val="182"/>
        </w:trPr>
        <w:tc>
          <w:tcPr>
            <w:tcW w:w="10490" w:type="dxa"/>
            <w:gridSpan w:val="4"/>
            <w:shd w:val="clear" w:color="auto" w:fill="FFFFFF"/>
            <w:vAlign w:val="center"/>
          </w:tcPr>
          <w:p w14:paraId="5DC12313" w14:textId="77777777" w:rsidR="00BC2005" w:rsidRPr="008C2396" w:rsidRDefault="00BC2005" w:rsidP="00620BBA">
            <w:pPr>
              <w:rPr>
                <w:rFonts w:ascii="Arial" w:hAnsi="Arial" w:cs="Arial"/>
                <w:b/>
                <w:color w:val="BFBFBF"/>
                <w:sz w:val="22"/>
                <w:szCs w:val="22"/>
              </w:rPr>
            </w:pPr>
          </w:p>
          <w:p w14:paraId="1517CBF3" w14:textId="3F627868" w:rsidR="00BC2005" w:rsidRPr="006B2768" w:rsidRDefault="00CA5BFF" w:rsidP="00950F0B">
            <w:pPr>
              <w:jc w:val="center"/>
              <w:rPr>
                <w:rFonts w:ascii="Arial" w:hAnsi="Arial" w:cs="Arial"/>
                <w:sz w:val="22"/>
                <w:szCs w:val="22"/>
              </w:rPr>
            </w:pPr>
            <w:r w:rsidRPr="006B2768">
              <w:rPr>
                <w:rFonts w:ascii="Arial" w:hAnsi="Arial" w:cs="Arial"/>
                <w:sz w:val="22"/>
                <w:szCs w:val="22"/>
              </w:rPr>
              <w:t xml:space="preserve">Se presenta un wireframe de UX y mockup de UI que se adjuntan en la entrega de este documento. </w:t>
            </w:r>
          </w:p>
          <w:p w14:paraId="4CF7D7E2" w14:textId="77777777" w:rsidR="00BC2005" w:rsidRPr="008C2396" w:rsidRDefault="00BC2005" w:rsidP="00950F0B">
            <w:pPr>
              <w:jc w:val="center"/>
              <w:rPr>
                <w:rFonts w:ascii="Arial" w:hAnsi="Arial" w:cs="Arial"/>
                <w:b/>
                <w:sz w:val="22"/>
                <w:szCs w:val="22"/>
              </w:rPr>
            </w:pPr>
          </w:p>
        </w:tc>
      </w:tr>
      <w:tr w:rsidR="00372D2F" w:rsidRPr="008C2396" w14:paraId="242DF631" w14:textId="77777777" w:rsidTr="004627A3">
        <w:trPr>
          <w:trHeight w:val="182"/>
        </w:trPr>
        <w:tc>
          <w:tcPr>
            <w:tcW w:w="10490" w:type="dxa"/>
            <w:gridSpan w:val="4"/>
            <w:shd w:val="clear" w:color="auto" w:fill="FFFFFF"/>
            <w:vAlign w:val="center"/>
          </w:tcPr>
          <w:p w14:paraId="3B897A84" w14:textId="34329506" w:rsidR="00372D2F" w:rsidRPr="008C2396" w:rsidRDefault="00372D2F" w:rsidP="004627A3">
            <w:pPr>
              <w:rPr>
                <w:rFonts w:ascii="Arial" w:hAnsi="Arial" w:cs="Arial"/>
                <w:b/>
                <w:color w:val="BFBFBF"/>
                <w:sz w:val="22"/>
                <w:szCs w:val="22"/>
              </w:rPr>
            </w:pPr>
          </w:p>
        </w:tc>
      </w:tr>
      <w:tr w:rsidR="001200E2" w:rsidRPr="008C2396" w14:paraId="4F2812C3" w14:textId="77777777" w:rsidTr="004627A3">
        <w:trPr>
          <w:trHeight w:val="114"/>
        </w:trPr>
        <w:tc>
          <w:tcPr>
            <w:tcW w:w="10490" w:type="dxa"/>
            <w:gridSpan w:val="4"/>
            <w:shd w:val="clear" w:color="auto" w:fill="A50021"/>
          </w:tcPr>
          <w:p w14:paraId="124A8048" w14:textId="77777777" w:rsidR="001200E2" w:rsidRPr="008C2396" w:rsidRDefault="001200E2" w:rsidP="004627A3">
            <w:pPr>
              <w:jc w:val="center"/>
              <w:rPr>
                <w:rFonts w:ascii="Arial" w:hAnsi="Arial" w:cs="Arial"/>
                <w:b/>
                <w:szCs w:val="22"/>
              </w:rPr>
            </w:pPr>
            <w:r w:rsidRPr="008C2396">
              <w:rPr>
                <w:rFonts w:ascii="Arial" w:hAnsi="Arial" w:cs="Arial"/>
                <w:b/>
                <w:szCs w:val="22"/>
              </w:rPr>
              <w:t>Firmas de aceptación</w:t>
            </w:r>
          </w:p>
        </w:tc>
      </w:tr>
      <w:tr w:rsidR="001200E2" w:rsidRPr="008C2396" w14:paraId="4A666F99" w14:textId="77777777" w:rsidTr="001200E2">
        <w:trPr>
          <w:trHeight w:val="260"/>
        </w:trPr>
        <w:tc>
          <w:tcPr>
            <w:tcW w:w="3130" w:type="dxa"/>
            <w:shd w:val="clear" w:color="auto" w:fill="A6A6A6"/>
          </w:tcPr>
          <w:p w14:paraId="4F649D0E"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14:paraId="61E9F03C"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shd w:val="clear" w:color="auto" w:fill="A6A6A6"/>
          </w:tcPr>
          <w:p w14:paraId="66B218F1"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14:paraId="5973CC03"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1200E2" w:rsidRPr="008C2396" w14:paraId="5E8B2403" w14:textId="77777777" w:rsidTr="001200E2">
        <w:trPr>
          <w:trHeight w:val="304"/>
        </w:trPr>
        <w:tc>
          <w:tcPr>
            <w:tcW w:w="3130" w:type="dxa"/>
            <w:shd w:val="clear" w:color="auto" w:fill="FFFFFF"/>
          </w:tcPr>
          <w:p w14:paraId="56D4189F" w14:textId="0F5E64B8" w:rsidR="001200E2" w:rsidRPr="008C2396" w:rsidRDefault="004931FE" w:rsidP="004627A3">
            <w:pPr>
              <w:jc w:val="both"/>
              <w:rPr>
                <w:rFonts w:ascii="Arial" w:hAnsi="Arial" w:cs="Arial"/>
                <w:color w:val="A6A6A6"/>
                <w:sz w:val="22"/>
                <w:szCs w:val="22"/>
              </w:rPr>
            </w:pPr>
            <w:r>
              <w:rPr>
                <w:rFonts w:ascii="Arial" w:hAnsi="Arial" w:cs="Arial"/>
                <w:b/>
                <w:bCs/>
                <w:sz w:val="22"/>
                <w:szCs w:val="22"/>
              </w:rPr>
              <w:t>Alfonso Pérez</w:t>
            </w:r>
          </w:p>
        </w:tc>
        <w:tc>
          <w:tcPr>
            <w:tcW w:w="2000" w:type="dxa"/>
            <w:shd w:val="clear" w:color="auto" w:fill="FFFFFF"/>
          </w:tcPr>
          <w:p w14:paraId="21C17603" w14:textId="798851AD" w:rsidR="001200E2" w:rsidRPr="004931FE" w:rsidRDefault="004931FE" w:rsidP="004627A3">
            <w:pPr>
              <w:jc w:val="both"/>
              <w:rPr>
                <w:rFonts w:ascii="Arial" w:hAnsi="Arial" w:cs="Arial"/>
                <w:b/>
                <w:bCs/>
                <w:sz w:val="22"/>
                <w:szCs w:val="22"/>
              </w:rPr>
            </w:pPr>
            <w:r w:rsidRPr="004931FE">
              <w:rPr>
                <w:rFonts w:ascii="Arial" w:hAnsi="Arial" w:cs="Arial"/>
                <w:b/>
                <w:bCs/>
                <w:sz w:val="22"/>
                <w:szCs w:val="22"/>
              </w:rPr>
              <w:t>CEO</w:t>
            </w:r>
          </w:p>
        </w:tc>
        <w:tc>
          <w:tcPr>
            <w:tcW w:w="2074" w:type="dxa"/>
            <w:shd w:val="clear" w:color="auto" w:fill="FFFFFF"/>
          </w:tcPr>
          <w:p w14:paraId="15D91A4C" w14:textId="615429D3" w:rsidR="001200E2" w:rsidRPr="004931FE" w:rsidRDefault="004931FE" w:rsidP="004627A3">
            <w:pPr>
              <w:jc w:val="both"/>
              <w:rPr>
                <w:rFonts w:ascii="Arial" w:hAnsi="Arial" w:cs="Arial"/>
                <w:b/>
                <w:bCs/>
                <w:sz w:val="22"/>
                <w:szCs w:val="22"/>
              </w:rPr>
            </w:pPr>
            <w:r w:rsidRPr="004931FE">
              <w:rPr>
                <w:rFonts w:ascii="Arial" w:hAnsi="Arial" w:cs="Arial"/>
                <w:b/>
                <w:bCs/>
                <w:sz w:val="22"/>
                <w:szCs w:val="22"/>
              </w:rPr>
              <w:t>55-2347-0324</w:t>
            </w:r>
          </w:p>
        </w:tc>
        <w:tc>
          <w:tcPr>
            <w:tcW w:w="3286" w:type="dxa"/>
            <w:shd w:val="clear" w:color="auto" w:fill="FFFFFF"/>
          </w:tcPr>
          <w:p w14:paraId="02A31C5F" w14:textId="77777777" w:rsidR="001200E2" w:rsidRDefault="001200E2" w:rsidP="004627A3">
            <w:pPr>
              <w:jc w:val="both"/>
              <w:rPr>
                <w:rFonts w:ascii="Arial" w:hAnsi="Arial" w:cs="Arial"/>
                <w:color w:val="A6A6A6"/>
                <w:sz w:val="22"/>
                <w:szCs w:val="22"/>
              </w:rPr>
            </w:pPr>
          </w:p>
          <w:p w14:paraId="5477B2FD" w14:textId="2DDE7D5E" w:rsidR="004931FE" w:rsidRDefault="004931FE" w:rsidP="004627A3">
            <w:pPr>
              <w:jc w:val="both"/>
              <w:rPr>
                <w:rFonts w:ascii="Arial" w:hAnsi="Arial" w:cs="Arial"/>
                <w:color w:val="A6A6A6"/>
                <w:sz w:val="22"/>
                <w:szCs w:val="22"/>
              </w:rPr>
            </w:pPr>
            <w:r>
              <w:rPr>
                <w:noProof/>
              </w:rPr>
              <mc:AlternateContent>
                <mc:Choice Requires="wpi">
                  <w:drawing>
                    <wp:anchor distT="17999" distB="17374" distL="131943" distR="132553" simplePos="0" relativeHeight="251671552" behindDoc="0" locked="0" layoutInCell="1" allowOverlap="1" wp14:anchorId="07388AAA" wp14:editId="77DD74D4">
                      <wp:simplePos x="0" y="0"/>
                      <wp:positionH relativeFrom="column">
                        <wp:posOffset>571500</wp:posOffset>
                      </wp:positionH>
                      <wp:positionV relativeFrom="paragraph">
                        <wp:posOffset>-89535</wp:posOffset>
                      </wp:positionV>
                      <wp:extent cx="757555" cy="354965"/>
                      <wp:effectExtent l="38100" t="38100" r="0" b="38735"/>
                      <wp:wrapNone/>
                      <wp:docPr id="17" name="Entrada de lápiz 17"/>
                      <wp:cNvGraphicFramePr>
                        <a:graphicFrameLocks xmlns:a="http://schemas.openxmlformats.org/drawingml/2006/main"/>
                      </wp:cNvGraphicFramePr>
                      <a:graphic xmlns:a="http://schemas.openxmlformats.org/drawingml/2006/main">
                        <a:graphicData uri="http://schemas.microsoft.com/office/word/2010/wordprocessingInk">
                          <w14:contentPart bwMode="auto" r:id="rId34">
                            <w14:nvContentPartPr>
                              <w14:cNvContentPartPr>
                                <a14:cpLocks xmlns:a14="http://schemas.microsoft.com/office/drawing/2010/main"/>
                              </w14:cNvContentPartPr>
                            </w14:nvContentPartPr>
                            <w14:xfrm>
                              <a:off x="0" y="0"/>
                              <a:ext cx="757555" cy="354965"/>
                            </w14:xfrm>
                          </w14:contentPart>
                        </a:graphicData>
                      </a:graphic>
                      <wp14:sizeRelH relativeFrom="page">
                        <wp14:pctWidth>0</wp14:pctWidth>
                      </wp14:sizeRelH>
                      <wp14:sizeRelV relativeFrom="page">
                        <wp14:pctHeight>0</wp14:pctHeight>
                      </wp14:sizeRelV>
                    </wp:anchor>
                  </w:drawing>
                </mc:Choice>
                <mc:Fallback>
                  <w:pict>
                    <v:shape w14:anchorId="1453C7C9" id="Entrada de lápiz 17" o:spid="_x0000_s1026" type="#_x0000_t75" style="position:absolute;margin-left:44.3pt;margin-top:-7.75pt;width:61.05pt;height:29.35pt;z-index:251671552;visibility:visible;mso-wrap-style:square;mso-width-percent:0;mso-height-percent:0;mso-wrap-distance-left:3.66508mm;mso-wrap-distance-top:.49997mm;mso-wrap-distance-right:3.68203mm;mso-wrap-distance-bottom:.48261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cTthqaAQAAcgMAAA4AAABkcnMvZTJvRG9jLnhtbJxTXW+bMBR9n7T/&#13;&#10;YN33BUghbVBIHxZNqrSPPmw/wDN2sIp90bVT0n+/C4QlazZN6guyfeD4fFw290fXimdNwaKvIFuk&#13;&#10;ILRXWFu/r+DH908f7kCEKH0tW/S6ghcd4H77/t2m70q9xAbbWpNgEh/KvqugibErkySoRjsZFthp&#13;&#10;z6BBcjLylvZJTbJndtcmyzRdJT1S3REqHQKf7iYQtiO/MVrFb8YEHUVbwTpNMxCxgrv1mhfEi1W+&#13;&#10;BPFzWNxkkGw3styT7BqrTpLkGxQ5aT0L+E21k1GKA9krKmcVYUATFwpdgsZYpUc/7CxLXzl78E+D&#13;&#10;qyxXByoV+qh9fJQU5+xG4C1XuJYT6L9gze3IQ0Q4MXI8/y9jEr1DdXCsZ2qEdCsjj0NobBc45tLW&#13;&#10;FdBDnZ31++ePZwePdPb19TUgs7xU3WdUT2GuJMuvlP01ydOgTGGOpXDByZzg1U0z8i9tR0NuaJUt&#13;&#10;i2MFPOgvw3McGn2MQvHhbXFbFAUIxdBNka9XxYDPzBPDvLvokF/5Y1ou98PnF7/K9hcAAAD//wMA&#13;&#10;UEsDBBQABgAIAAAAIQBMvcnypgQAAB8LAAAQAAAAZHJzL2luay9pbmsxLnhtbLRWyW4bRxC9B8g/&#13;&#10;NCYHX9hkb7MRpnyKgAAJEMQOkBxpciwNTA6F4Wjx3+e9quZIhuWcEtjonq6qruXVq6bevns6HsxD&#13;&#10;N57707Ap/NIVpht2p30/3GyKPz9c26Yw52k77LeH09Btii/duXh39eMPb/vh8/GwxmrgYTjz63jY&#13;&#10;FLfTdLderR4fH5ePcXkab1bBubj6Zfj826/FVb617z71Qz8h5Pki2p2GqXua6Gzd7zfFbnpysz18&#13;&#10;vz/dj7tuVlMy7p4tpnG7665P43E7zR5vt8PQHcywPSLvvwozfbnDR484N91YmGOPgm1Y+lSn5ucW&#13;&#10;gu3TpnhxvkeKZ2RyLFav+/z7f/B5/a1PphVDXdWFySntuwfmtBLM19+v/ffxdNeNU989w6ygZMUX&#13;&#10;s9Oz4KNAjd35dLhnbwrzsD3cAzLvHGiRY/vVK4B86w/Y/Kf+gMt3/b1M7mtocnkvccigzZS6tHbq&#13;&#10;jx2IfrybOTad4Zji99Mo4xBcCNYFG5oPIaxTu3Zp2aTqRSsyiy8+P47359vZ38fxma+imVHTyh77&#13;&#10;/XQ7g+6WrpxBfwn5a1dvu/7mdvq3u7lsuTwz55U5FDKZXMcf3adN8ZOMopGbKpBCvKtN7YMJqazL&#13;&#10;xRsb4hv8d4vC459bWGiMWyRbYm1sg7W2FVYfrXfYQ2V9wg7DiK3EDqUXewio8aXhjWC9nMShL8UL&#13;&#10;rFXojDhJcvTZNNTGM6LFR2ACNt+K4sNGueTEr9PAskJBa9/YQO8BO3NDMlgTtNA5iY9kcYh6V1NJ&#13;&#10;6ls1MMrF0RHyknR8bVocWZhofdKwvraB5WteXgJFU0PiNKjxAKtcqIbp+AUB8CktvMB3gUMPAiKq&#13;&#10;0yCScDSeoVsjFZWSh5cQmrDTyo2zKTJDiYE4uIM4WJEpHIYWgelWMVEDsYZFzMkSmovM22CROd17&#13;&#10;CCnmhkoThGwvTqWJLY+l5W6Birio8p4suunrBAcgD07y6S26nFqCBmG7AAV4C5bcfDSEHBs72gou&#13;&#10;BBsH6722Cko5B3ilPIItsqsYBMUpI4uaqYLexhBB1PkMMVRYKaLO+irjRqnGQC74VnqiFfgmVtiQ&#13;&#10;HQ8YJApjEAijkqwEXGJKz5wi7WejbVNLjURgW0SmN6GG9SALGgcCZQ84tIH0JYuV9FBJvbkrufrc&#13;&#10;bo0Ja97PFnl8FAukBA1C0kerYTBvZC3T1lwdtCGUaCq60oLl8ok7MmcgG51LiyqhqY4zQqKeWrit&#13;&#10;TCd2gKitsLMA7RjIhe8kMfWlCVovBipp3YBcC5a88ox6iYv0bXRl9jhzE2VRioJ4kXVhYx18AsRL&#13;&#10;hCY0YCO4JmWiRvwoeDxiEhRDprjChWDUKtGTUBKps3ikTiN1zODgfosjaKyzdqEVK4pt89xJulQm&#13;&#10;abHIFxJ9G9ioFNFnJQLmJUUyUiDCc8aBu4wVbCW7Cj30Vc1aQXks8tlIepg18Y5+XagopfFppCt9&#13;&#10;NZQDAJoyQsKt0UZ5y3cHGWKtRQTwmTCmFitKQKsqIZCnGZgLU0MZDWCSJzCPTaV5ZSECwgI/GwJ8&#13;&#10;1iFnSRLPCpTsFmqLPr+92Y/eTGTdV39IzT+O+Avh6h8AAAD//wMAUEsDBBQABgAIAAAAIQCNEG7G&#13;&#10;4wAAAA4BAAAPAAAAZHJzL2Rvd25yZXYueG1sTE89T8MwEN2R+A/WIbG1dlIaQppLhagQMDDQVoXR&#13;&#10;iY84Iraj2G3Dv8dMsJz0dO+zXE+mZycafecsQjIXwMg2TnW2RdjvHmc5MB+kVbJ3lhC+ycO6urwo&#13;&#10;ZaHc2b7RaRtaFk2sLySCDmEoOPeNJiP93A1k4+/TjUaGCMeWq1Geo7npeSpExo3sbEzQcqAHTc3X&#13;&#10;9mgQzOblTrw+14dFyEzT7PR7qj+eEK+vps0qnvsVsEBT+FPA74bYH6pYrHZHqzzrEfI8i0yEWbJc&#13;&#10;AouENBG3wGqEm0UKvCr5/xnVDw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CnE7YamgEAAHIDAAAOAAAAAAAAAAAAAAAAADwCAABkcnMvZTJvRG9jLnhtbFBL&#13;&#10;AQItABQABgAIAAAAIQBMvcnypgQAAB8LAAAQAAAAAAAAAAAAAAAAAAIEAABkcnMvaW5rL2luazEu&#13;&#10;eG1sUEsBAi0AFAAGAAgAAAAhAI0QbsbjAAAADgEAAA8AAAAAAAAAAAAAAAAA1ggAAGRycy9kb3du&#13;&#10;cmV2LnhtbFBLAQItABQABgAIAAAAIQB5GLydvwAAACEBAAAZAAAAAAAAAAAAAAAAAOYJAABkcnMv&#13;&#10;X3JlbHMvZTJvRG9jLnhtbC5yZWxzUEsFBgAAAAAGAAYAeAEAANwKAAAAAA==&#13;&#10;">
                      <v:imagedata r:id="rId30" o:title=""/>
                      <o:lock v:ext="edit" aspectratio="f"/>
                    </v:shape>
                  </w:pict>
                </mc:Fallback>
              </mc:AlternateContent>
            </w:r>
          </w:p>
          <w:p w14:paraId="44D29AD8" w14:textId="4E9E66E7" w:rsidR="004931FE" w:rsidRPr="008C2396" w:rsidRDefault="004931FE" w:rsidP="004627A3">
            <w:pPr>
              <w:jc w:val="both"/>
              <w:rPr>
                <w:rFonts w:ascii="Arial" w:hAnsi="Arial" w:cs="Arial"/>
                <w:color w:val="A6A6A6"/>
                <w:sz w:val="22"/>
                <w:szCs w:val="22"/>
              </w:rPr>
            </w:pPr>
          </w:p>
        </w:tc>
      </w:tr>
    </w:tbl>
    <w:p w14:paraId="12C9F571" w14:textId="77777777" w:rsidR="001F438D" w:rsidRPr="008C2396" w:rsidRDefault="001F438D" w:rsidP="008A1BCD">
      <w:pPr>
        <w:jc w:val="both"/>
        <w:rPr>
          <w:rFonts w:ascii="Arial" w:hAnsi="Arial" w:cs="Arial"/>
          <w:sz w:val="20"/>
          <w:szCs w:val="20"/>
        </w:rPr>
      </w:pPr>
    </w:p>
    <w:p w14:paraId="68D9BE33" w14:textId="5C1EAADF" w:rsidR="00084D2E" w:rsidRDefault="00084D2E" w:rsidP="00517D47">
      <w:pPr>
        <w:pStyle w:val="Piedepgina"/>
        <w:tabs>
          <w:tab w:val="clear" w:pos="4252"/>
          <w:tab w:val="clear" w:pos="8504"/>
        </w:tabs>
        <w:spacing w:line="360" w:lineRule="auto"/>
        <w:ind w:left="-851"/>
        <w:jc w:val="both"/>
        <w:rPr>
          <w:rFonts w:ascii="Arial" w:hAnsi="Arial" w:cs="Arial"/>
          <w:sz w:val="22"/>
        </w:rPr>
      </w:pPr>
    </w:p>
    <w:p w14:paraId="1F8E1607" w14:textId="160EA07F" w:rsidR="006B2768" w:rsidRPr="00517D47" w:rsidRDefault="006B2768" w:rsidP="00517D47">
      <w:pPr>
        <w:pStyle w:val="Piedepgina"/>
        <w:tabs>
          <w:tab w:val="clear" w:pos="4252"/>
          <w:tab w:val="clear" w:pos="8504"/>
        </w:tabs>
        <w:spacing w:line="360" w:lineRule="auto"/>
        <w:ind w:left="-851"/>
        <w:jc w:val="both"/>
        <w:rPr>
          <w:rFonts w:ascii="Arial" w:hAnsi="Arial" w:cs="Arial"/>
          <w:sz w:val="22"/>
        </w:rPr>
      </w:pPr>
      <w:r>
        <w:rPr>
          <w:rFonts w:ascii="Arial" w:hAnsi="Arial" w:cs="Arial"/>
          <w:sz w:val="22"/>
        </w:rPr>
        <w:t>*Nota: se hizo uso de nombres y firmas fictici</w:t>
      </w:r>
      <w:r w:rsidR="008C769B">
        <w:rPr>
          <w:rFonts w:ascii="Arial" w:hAnsi="Arial" w:cs="Arial"/>
          <w:sz w:val="22"/>
        </w:rPr>
        <w:t xml:space="preserve">as con fines educativos. </w:t>
      </w:r>
    </w:p>
    <w:sectPr w:rsidR="006B2768" w:rsidRPr="00517D47" w:rsidSect="00BE71BB">
      <w:headerReference w:type="default" r:id="rId35"/>
      <w:footerReference w:type="default" r:id="rId36"/>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01BC" w14:textId="77777777" w:rsidR="009A2ED6" w:rsidRDefault="009A2ED6" w:rsidP="00DE32EB">
      <w:pPr>
        <w:pStyle w:val="Sangranormal"/>
      </w:pPr>
      <w:r>
        <w:separator/>
      </w:r>
    </w:p>
  </w:endnote>
  <w:endnote w:type="continuationSeparator" w:id="0">
    <w:p w14:paraId="2B1D065B" w14:textId="77777777" w:rsidR="009A2ED6" w:rsidRDefault="009A2ED6"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Normal">
    <w:altName w:val="Times New Roman"/>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83A96"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71CDA829" w14:textId="77777777" w:rsidTr="00C67CD3">
      <w:trPr>
        <w:trHeight w:val="237"/>
      </w:trPr>
      <w:tc>
        <w:tcPr>
          <w:tcW w:w="1728" w:type="dxa"/>
          <w:vAlign w:val="center"/>
        </w:tcPr>
        <w:p w14:paraId="0CAC73F9" w14:textId="77777777" w:rsidR="00E83F00" w:rsidRPr="004876B3" w:rsidRDefault="00E83F00" w:rsidP="008636A4">
          <w:pPr>
            <w:ind w:right="360"/>
            <w:rPr>
              <w:rFonts w:ascii="Calibri" w:hAnsi="Calibri" w:cs="Tahoma"/>
              <w:sz w:val="20"/>
              <w:szCs w:val="20"/>
            </w:rPr>
          </w:pPr>
        </w:p>
      </w:tc>
      <w:tc>
        <w:tcPr>
          <w:tcW w:w="5580" w:type="dxa"/>
        </w:tcPr>
        <w:p w14:paraId="4EE9C503" w14:textId="77777777" w:rsidR="00E83F00" w:rsidRPr="004876B3" w:rsidRDefault="00E83F00" w:rsidP="001D2EBF">
          <w:pPr>
            <w:jc w:val="center"/>
            <w:rPr>
              <w:rFonts w:ascii="Calibri" w:hAnsi="Calibri" w:cs="Tahoma"/>
              <w:sz w:val="20"/>
              <w:szCs w:val="20"/>
            </w:rPr>
          </w:pPr>
        </w:p>
      </w:tc>
      <w:tc>
        <w:tcPr>
          <w:tcW w:w="1638" w:type="dxa"/>
          <w:vAlign w:val="center"/>
        </w:tcPr>
        <w:p w14:paraId="7937EEB6" w14:textId="77777777" w:rsidR="00E83F00" w:rsidRPr="004876B3" w:rsidRDefault="00E83F00" w:rsidP="008636A4">
          <w:pPr>
            <w:jc w:val="right"/>
            <w:rPr>
              <w:rFonts w:ascii="Calibri" w:hAnsi="Calibri" w:cs="Tahoma"/>
              <w:sz w:val="20"/>
              <w:szCs w:val="20"/>
            </w:rPr>
          </w:pPr>
        </w:p>
      </w:tc>
    </w:tr>
    <w:tr w:rsidR="00C67CD3" w:rsidRPr="004876B3" w14:paraId="4F9C6E7C" w14:textId="77777777" w:rsidTr="00C67CD3">
      <w:trPr>
        <w:trHeight w:val="250"/>
      </w:trPr>
      <w:tc>
        <w:tcPr>
          <w:tcW w:w="8946" w:type="dxa"/>
          <w:gridSpan w:val="3"/>
          <w:vAlign w:val="center"/>
        </w:tcPr>
        <w:p w14:paraId="79B92A65" w14:textId="77777777" w:rsidR="00C67CD3" w:rsidRPr="004876B3" w:rsidRDefault="00C67CD3" w:rsidP="00FB46D5">
          <w:pPr>
            <w:rPr>
              <w:rFonts w:ascii="Calibri" w:hAnsi="Calibri" w:cs="Tahoma"/>
              <w:sz w:val="20"/>
              <w:szCs w:val="20"/>
            </w:rPr>
          </w:pPr>
        </w:p>
      </w:tc>
    </w:tr>
  </w:tbl>
  <w:p w14:paraId="3F476663" w14:textId="1914DD05" w:rsidR="00E83F00" w:rsidRPr="008C769B" w:rsidRDefault="008C769B">
    <w:pPr>
      <w:pStyle w:val="Piedepgina"/>
      <w:rPr>
        <w:sz w:val="18"/>
        <w:szCs w:val="18"/>
      </w:rPr>
    </w:pPr>
    <w:r w:rsidRPr="008C769B">
      <w:rPr>
        <w:sz w:val="18"/>
        <w:szCs w:val="18"/>
      </w:rPr>
      <w:t>José Carlos Rosas Chapa</w:t>
    </w:r>
    <w:r w:rsidR="004931FE">
      <w:rPr>
        <w:sz w:val="18"/>
        <w:szCs w:val="18"/>
      </w:rPr>
      <w:tab/>
    </w:r>
    <w:r w:rsidR="004931FE">
      <w:rPr>
        <w:sz w:val="18"/>
        <w:szCs w:val="18"/>
      </w:rPr>
      <w:tab/>
    </w:r>
    <w:proofErr w:type="spellStart"/>
    <w:r w:rsidR="004931FE">
      <w:rPr>
        <w:sz w:val="18"/>
        <w:szCs w:val="18"/>
      </w:rPr>
      <w:t>Launch</w:t>
    </w:r>
    <w:proofErr w:type="spellEnd"/>
    <w:r w:rsidR="004931FE">
      <w:rPr>
        <w:sz w:val="18"/>
        <w:szCs w:val="18"/>
      </w:rPr>
      <w:t xml:space="preserve"> 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D6FB5" w14:textId="77777777" w:rsidR="009A2ED6" w:rsidRDefault="009A2ED6" w:rsidP="00DE32EB">
      <w:pPr>
        <w:pStyle w:val="Sangranormal"/>
      </w:pPr>
      <w:r>
        <w:separator/>
      </w:r>
    </w:p>
  </w:footnote>
  <w:footnote w:type="continuationSeparator" w:id="0">
    <w:p w14:paraId="0318797B" w14:textId="77777777" w:rsidR="009A2ED6" w:rsidRDefault="009A2ED6" w:rsidP="00DE32EB">
      <w:pPr>
        <w:pStyle w:val="Sangranorm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572249" w:rsidRPr="0044395D" w14:paraId="534BBA0F" w14:textId="77777777" w:rsidTr="005F2B70">
      <w:trPr>
        <w:trHeight w:val="274"/>
        <w:jc w:val="center"/>
      </w:trPr>
      <w:tc>
        <w:tcPr>
          <w:tcW w:w="3202" w:type="dxa"/>
          <w:vMerge w:val="restart"/>
          <w:shd w:val="clear" w:color="auto" w:fill="auto"/>
          <w:vAlign w:val="center"/>
        </w:tcPr>
        <w:p w14:paraId="7EE0CDBC" w14:textId="77777777" w:rsidR="00572249" w:rsidRDefault="00572249" w:rsidP="00572249">
          <w:pPr>
            <w:widowControl w:val="0"/>
            <w:rPr>
              <w:noProof/>
              <w:sz w:val="16"/>
              <w:szCs w:val="16"/>
            </w:rPr>
          </w:pPr>
        </w:p>
        <w:p w14:paraId="1141971E" w14:textId="77777777" w:rsidR="00572249" w:rsidRDefault="002C43E6" w:rsidP="00572249">
          <w:pPr>
            <w:widowControl w:val="0"/>
            <w:rPr>
              <w:noProof/>
            </w:rPr>
          </w:pPr>
          <w:r>
            <w:rPr>
              <w:noProof/>
            </w:rPr>
            <w:t>LOGO</w:t>
          </w:r>
        </w:p>
        <w:p w14:paraId="1C4F0A14" w14:textId="77777777" w:rsidR="005F2B70" w:rsidRPr="00C225FB" w:rsidRDefault="005F2B70" w:rsidP="00572249">
          <w:pPr>
            <w:widowControl w:val="0"/>
            <w:rPr>
              <w:sz w:val="16"/>
              <w:szCs w:val="16"/>
            </w:rPr>
          </w:pPr>
        </w:p>
      </w:tc>
      <w:tc>
        <w:tcPr>
          <w:tcW w:w="7326" w:type="dxa"/>
          <w:gridSpan w:val="4"/>
          <w:shd w:val="clear" w:color="auto" w:fill="A50021"/>
          <w:vAlign w:val="center"/>
        </w:tcPr>
        <w:p w14:paraId="1F42733D" w14:textId="77777777" w:rsidR="00E87D59" w:rsidRPr="00F77CCF" w:rsidRDefault="00F77CCF"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w:rsidR="00572249" w:rsidRPr="0044395D" w14:paraId="260A5700" w14:textId="77777777" w:rsidTr="005F2B70">
      <w:tblPrEx>
        <w:tblCellMar>
          <w:left w:w="108" w:type="dxa"/>
          <w:right w:w="108" w:type="dxa"/>
        </w:tblCellMar>
      </w:tblPrEx>
      <w:trPr>
        <w:trHeight w:val="138"/>
        <w:jc w:val="center"/>
      </w:trPr>
      <w:tc>
        <w:tcPr>
          <w:tcW w:w="3202" w:type="dxa"/>
          <w:vMerge/>
          <w:shd w:val="clear" w:color="auto" w:fill="auto"/>
          <w:vAlign w:val="center"/>
        </w:tcPr>
        <w:p w14:paraId="1B2DB58E" w14:textId="77777777" w:rsidR="00572249" w:rsidRPr="00C225FB" w:rsidRDefault="00572249" w:rsidP="00572249">
          <w:pPr>
            <w:widowControl w:val="0"/>
            <w:rPr>
              <w:sz w:val="16"/>
              <w:szCs w:val="16"/>
            </w:rPr>
          </w:pPr>
        </w:p>
      </w:tc>
      <w:tc>
        <w:tcPr>
          <w:tcW w:w="7326" w:type="dxa"/>
          <w:gridSpan w:val="4"/>
          <w:shd w:val="clear" w:color="auto" w:fill="auto"/>
          <w:vAlign w:val="center"/>
        </w:tcPr>
        <w:p w14:paraId="439AD5D6" w14:textId="77777777" w:rsidR="00572249" w:rsidRPr="005F2B70" w:rsidRDefault="005F2B7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DD1328" w:rsidRPr="0044395D" w14:paraId="0573AEB3" w14:textId="77777777" w:rsidTr="005F2B70">
      <w:tblPrEx>
        <w:tblCellMar>
          <w:left w:w="108" w:type="dxa"/>
          <w:right w:w="108" w:type="dxa"/>
        </w:tblCellMar>
      </w:tblPrEx>
      <w:trPr>
        <w:trHeight w:val="322"/>
        <w:jc w:val="center"/>
      </w:trPr>
      <w:tc>
        <w:tcPr>
          <w:tcW w:w="3202" w:type="dxa"/>
          <w:vMerge/>
          <w:shd w:val="clear" w:color="auto" w:fill="auto"/>
          <w:vAlign w:val="center"/>
        </w:tcPr>
        <w:p w14:paraId="75B84FD2" w14:textId="77777777" w:rsidR="00DD1328" w:rsidRPr="00C225FB" w:rsidRDefault="00DD1328" w:rsidP="00DD1328">
          <w:pPr>
            <w:widowControl w:val="0"/>
            <w:rPr>
              <w:sz w:val="16"/>
              <w:szCs w:val="16"/>
            </w:rPr>
          </w:pPr>
        </w:p>
      </w:tc>
      <w:tc>
        <w:tcPr>
          <w:tcW w:w="7326" w:type="dxa"/>
          <w:gridSpan w:val="4"/>
          <w:shd w:val="clear" w:color="auto" w:fill="auto"/>
          <w:vAlign w:val="center"/>
        </w:tcPr>
        <w:p w14:paraId="3ADB2DAA" w14:textId="727DD7A8" w:rsidR="00DD1328" w:rsidRPr="005F2B70" w:rsidRDefault="005F2B7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PROCEDIMIENTO: DESARROLLO DE </w:t>
          </w:r>
          <w:r w:rsidR="00C871D2">
            <w:rPr>
              <w:rFonts w:ascii="Arial" w:hAnsi="Arial" w:cs="Arial"/>
              <w:b/>
              <w:bCs/>
              <w:color w:val="000000"/>
              <w:sz w:val="16"/>
              <w:szCs w:val="16"/>
              <w:lang w:eastAsia="es-CO"/>
            </w:rPr>
            <w:t>ABOGABOT</w:t>
          </w:r>
        </w:p>
      </w:tc>
    </w:tr>
    <w:tr w:rsidR="00DD1328" w:rsidRPr="0044395D" w14:paraId="3E1D3783" w14:textId="77777777" w:rsidTr="005F2B70">
      <w:tblPrEx>
        <w:tblCellMar>
          <w:left w:w="108" w:type="dxa"/>
          <w:right w:w="108" w:type="dxa"/>
        </w:tblCellMar>
      </w:tblPrEx>
      <w:trPr>
        <w:trHeight w:val="125"/>
        <w:jc w:val="center"/>
      </w:trPr>
      <w:tc>
        <w:tcPr>
          <w:tcW w:w="3202" w:type="dxa"/>
          <w:vMerge/>
          <w:shd w:val="clear" w:color="auto" w:fill="auto"/>
          <w:vAlign w:val="center"/>
        </w:tcPr>
        <w:p w14:paraId="4201B7A2" w14:textId="77777777" w:rsidR="00DD1328" w:rsidRPr="00C225FB" w:rsidRDefault="00DD1328" w:rsidP="00DD1328">
          <w:pPr>
            <w:widowControl w:val="0"/>
            <w:rPr>
              <w:sz w:val="16"/>
              <w:szCs w:val="16"/>
            </w:rPr>
          </w:pPr>
        </w:p>
      </w:tc>
      <w:tc>
        <w:tcPr>
          <w:tcW w:w="2167" w:type="dxa"/>
          <w:shd w:val="clear" w:color="auto" w:fill="auto"/>
          <w:vAlign w:val="center"/>
        </w:tcPr>
        <w:p w14:paraId="56EE9AF1" w14:textId="77777777" w:rsidR="00DD1328" w:rsidRPr="005F2B70" w:rsidRDefault="005F2B70" w:rsidP="00DD1328">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sidR="002C43E6">
            <w:rPr>
              <w:rFonts w:ascii="Arial" w:hAnsi="Arial" w:cs="Arial"/>
              <w:b/>
              <w:sz w:val="16"/>
              <w:szCs w:val="16"/>
            </w:rPr>
            <w:t>-</w:t>
          </w:r>
        </w:p>
      </w:tc>
      <w:tc>
        <w:tcPr>
          <w:tcW w:w="1542" w:type="dxa"/>
          <w:shd w:val="clear" w:color="auto" w:fill="auto"/>
          <w:vAlign w:val="center"/>
        </w:tcPr>
        <w:p w14:paraId="1ABAE845"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14:paraId="0F6D54F1" w14:textId="5484C1A6"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Fecha: </w:t>
          </w:r>
          <w:r w:rsidR="00D1764B">
            <w:rPr>
              <w:rFonts w:ascii="Arial" w:hAnsi="Arial" w:cs="Arial"/>
              <w:b/>
              <w:sz w:val="16"/>
              <w:szCs w:val="16"/>
            </w:rPr>
            <w:t>2</w:t>
          </w:r>
          <w:r w:rsidR="00C871D2">
            <w:rPr>
              <w:rFonts w:ascii="Arial" w:hAnsi="Arial" w:cs="Arial"/>
              <w:b/>
              <w:sz w:val="16"/>
              <w:szCs w:val="16"/>
            </w:rPr>
            <w:t>5</w:t>
          </w:r>
          <w:r w:rsidR="00D1764B">
            <w:rPr>
              <w:rFonts w:ascii="Arial" w:hAnsi="Arial" w:cs="Arial"/>
              <w:b/>
              <w:sz w:val="16"/>
              <w:szCs w:val="16"/>
            </w:rPr>
            <w:t>/</w:t>
          </w:r>
          <w:r w:rsidR="004A48E1">
            <w:rPr>
              <w:rFonts w:ascii="Arial" w:hAnsi="Arial" w:cs="Arial"/>
              <w:b/>
              <w:sz w:val="16"/>
              <w:szCs w:val="16"/>
            </w:rPr>
            <w:t>0</w:t>
          </w:r>
          <w:r w:rsidR="00D1764B">
            <w:rPr>
              <w:rFonts w:ascii="Arial" w:hAnsi="Arial" w:cs="Arial"/>
              <w:b/>
              <w:sz w:val="16"/>
              <w:szCs w:val="16"/>
            </w:rPr>
            <w:t>2/20</w:t>
          </w:r>
          <w:r w:rsidR="004A48E1">
            <w:rPr>
              <w:rFonts w:ascii="Arial" w:hAnsi="Arial" w:cs="Arial"/>
              <w:b/>
              <w:sz w:val="16"/>
              <w:szCs w:val="16"/>
            </w:rPr>
            <w:t>22</w:t>
          </w:r>
        </w:p>
      </w:tc>
      <w:tc>
        <w:tcPr>
          <w:tcW w:w="1478" w:type="dxa"/>
          <w:shd w:val="clear" w:color="auto" w:fill="auto"/>
          <w:vAlign w:val="center"/>
        </w:tcPr>
        <w:p w14:paraId="70606C07" w14:textId="77777777"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p>
      </w:tc>
    </w:tr>
  </w:tbl>
  <w:p w14:paraId="01E776E2" w14:textId="77777777" w:rsidR="00572249" w:rsidRDefault="00572249" w:rsidP="009241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8"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2"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4"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1"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5"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4"/>
  </w:num>
  <w:num w:numId="3">
    <w:abstractNumId w:val="21"/>
  </w:num>
  <w:num w:numId="4">
    <w:abstractNumId w:val="37"/>
  </w:num>
  <w:num w:numId="5">
    <w:abstractNumId w:val="34"/>
  </w:num>
  <w:num w:numId="6">
    <w:abstractNumId w:val="40"/>
  </w:num>
  <w:num w:numId="7">
    <w:abstractNumId w:val="17"/>
  </w:num>
  <w:num w:numId="8">
    <w:abstractNumId w:val="23"/>
  </w:num>
  <w:num w:numId="9">
    <w:abstractNumId w:val="22"/>
  </w:num>
  <w:num w:numId="10">
    <w:abstractNumId w:val="31"/>
  </w:num>
  <w:num w:numId="11">
    <w:abstractNumId w:val="11"/>
  </w:num>
  <w:num w:numId="12">
    <w:abstractNumId w:val="18"/>
  </w:num>
  <w:num w:numId="13">
    <w:abstractNumId w:val="27"/>
  </w:num>
  <w:num w:numId="14">
    <w:abstractNumId w:val="12"/>
  </w:num>
  <w:num w:numId="15">
    <w:abstractNumId w:val="13"/>
  </w:num>
  <w:num w:numId="16">
    <w:abstractNumId w:val="24"/>
  </w:num>
  <w:num w:numId="17">
    <w:abstractNumId w:val="32"/>
  </w:num>
  <w:num w:numId="18">
    <w:abstractNumId w:val="39"/>
  </w:num>
  <w:num w:numId="19">
    <w:abstractNumId w:val="36"/>
  </w:num>
  <w:num w:numId="20">
    <w:abstractNumId w:val="35"/>
  </w:num>
  <w:num w:numId="21">
    <w:abstractNumId w:val="41"/>
  </w:num>
  <w:num w:numId="22">
    <w:abstractNumId w:val="30"/>
  </w:num>
  <w:num w:numId="23">
    <w:abstractNumId w:val="29"/>
  </w:num>
  <w:num w:numId="24">
    <w:abstractNumId w:val="16"/>
  </w:num>
  <w:num w:numId="25">
    <w:abstractNumId w:val="28"/>
  </w:num>
  <w:num w:numId="26">
    <w:abstractNumId w:val="19"/>
  </w:num>
  <w:num w:numId="27">
    <w:abstractNumId w:val="26"/>
  </w:num>
  <w:num w:numId="28">
    <w:abstractNumId w:val="38"/>
  </w:num>
  <w:num w:numId="29">
    <w:abstractNumId w:val="15"/>
  </w:num>
  <w:num w:numId="30">
    <w:abstractNumId w:val="20"/>
  </w:num>
  <w:num w:numId="31">
    <w:abstractNumId w:val="33"/>
  </w:num>
  <w:num w:numId="32">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1CFE"/>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1A6"/>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D74"/>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2DE4"/>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125"/>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370F"/>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1981"/>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0B0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3F7CD7"/>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1FE"/>
    <w:rsid w:val="00493C87"/>
    <w:rsid w:val="0049404A"/>
    <w:rsid w:val="00494AF1"/>
    <w:rsid w:val="00495511"/>
    <w:rsid w:val="00496AF3"/>
    <w:rsid w:val="004971B9"/>
    <w:rsid w:val="004974D0"/>
    <w:rsid w:val="004A0B47"/>
    <w:rsid w:val="004A273A"/>
    <w:rsid w:val="004A3EEC"/>
    <w:rsid w:val="004A4025"/>
    <w:rsid w:val="004A48E1"/>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768"/>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1EE"/>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97710"/>
    <w:rsid w:val="00797C6C"/>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29C4"/>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C769B"/>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4C8A"/>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ED6"/>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1D2"/>
    <w:rsid w:val="00C87687"/>
    <w:rsid w:val="00C907AC"/>
    <w:rsid w:val="00C921BF"/>
    <w:rsid w:val="00C9333E"/>
    <w:rsid w:val="00C93CF8"/>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BFF"/>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1183"/>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0C1"/>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0EA"/>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DA5D467"/>
  <w15:chartTrackingRefBased/>
  <w15:docId w15:val="{5EA9020B-A9C1-914D-86F7-93BDB0156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styleId="Ttulo">
    <w:name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Ttul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284576847">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0.png"/><Relationship Id="rId21" Type="http://schemas.openxmlformats.org/officeDocument/2006/relationships/customXml" Target="ink/ink7.xml"/><Relationship Id="rId34" Type="http://schemas.openxmlformats.org/officeDocument/2006/relationships/customXml" Target="ink/ink14.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customXml" Target="ink/ink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customXml" Target="ink/ink1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1.png"/><Relationship Id="rId36" Type="http://schemas.openxmlformats.org/officeDocument/2006/relationships/footer" Target="footer1.xml"/><Relationship Id="rId10" Type="http://schemas.openxmlformats.org/officeDocument/2006/relationships/customXml" Target="ink/ink2.xml"/><Relationship Id="rId19" Type="http://schemas.openxmlformats.org/officeDocument/2006/relationships/customXml" Target="ink/ink6.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0.xml"/><Relationship Id="rId30" Type="http://schemas.openxmlformats.org/officeDocument/2006/relationships/image" Target="media/image12.png"/><Relationship Id="rId35" Type="http://schemas.openxmlformats.org/officeDocument/2006/relationships/header" Target="header1.xml"/><Relationship Id="rId8" Type="http://schemas.openxmlformats.org/officeDocument/2006/relationships/customXml" Target="ink/ink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2T19:21:56.947"/>
    </inkml:context>
    <inkml:brush xml:id="br0">
      <inkml:brushProperty name="width" value="0.05" units="cm"/>
      <inkml:brushProperty name="height" value="0.05" units="cm"/>
    </inkml:brush>
  </inkml:definitions>
  <inkml:trace contextRef="#ctx0" brushRef="#br0">1 536 24575,'34'-2'0,"40"2"0,-1 1 0,13 2 0,-8 0 0,6 1 0,4 0-910,-11 0 0,3 0 0,2 1 0,2-1 910,6 1 0,3 0 0,1 0 0,-1 0 0,0 0 0,0 1 0,0-1 0,-1 1 0,0 0 0,0 0 0,0 0 0,-2 2 0,-4 0 0,-1 0 0,-1 1 0,-2 0 76,17 4 0,-2 1 0,-3 1-76,-13-1 0,-2 0 0,-4 1 0,14 7 0,-5-1 0,1-1 0,-9-2 0,-4 2 0,1-5 0</inkml:trace>
  <inkml:trace contextRef="#ctx0" brushRef="#br0" timeOffset="1617">922 0 24575,'40'9'0,"17"1"0,-8-3 0,8 2 0,26 4 0,10 2 0,-11-1 0,6 0 0,4 0-742,-11-3 1,4 1-1,2-1 1,2 0 741,-11-2 0,2-1 0,2 0 0,-1 0 0,0-2 0,1-1 0,-1-2 0,1 0 0,-1 0 0,-1-2 0,13-1 0,-1-1 0,-2-1 0,-3 0 65,18-1 0,-4-1 0,-7 0-65,-23 0 0,-5 0 0,-1 2 0,26 1 0,-11 1 0,-11 3 0,-5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8T17:22:08.760"/>
    </inkml:context>
    <inkml:brush xml:id="br0">
      <inkml:brushProperty name="width" value="0.05" units="cm"/>
      <inkml:brushProperty name="height" value="0.05" units="cm"/>
    </inkml:brush>
  </inkml:definitions>
  <inkml:trace contextRef="#ctx0" brushRef="#br0">1 40 24575,'20'24'0,"0"-2"0,1 2 0,-4-5 0,-5-6 0,-4-3 0,-3-3 0,-1 0 0,-1 0 0,1 1 0,0 1 0,1-1 0,0 2 0,2 2 0,3 4 0,4 2 0,1 2 0,0-3 0,-2-3 0,-5-4 0,-4-6 0,-1-1 0</inkml:trace>
  <inkml:trace contextRef="#ctx0" brushRef="#br0" timeOffset="1999">39 322 24575,'6'-17'0,"5"-6"0,6-7 0,3-3 0,0 2 0,3 0 0,2 0 0,4-2 0,-2 3 0,-4 4 0,-5 7 0,-7 9 0,-5 4 0,-1 5 0,-2 1 0,-1 0 0,-1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8T22:39:37.699"/>
    </inkml:context>
    <inkml:brush xml:id="br0">
      <inkml:brushProperty name="width" value="0.05" units="cm"/>
      <inkml:brushProperty name="height" value="0.05" units="cm"/>
    </inkml:brush>
  </inkml:definitions>
  <inkml:trace contextRef="#ctx0" brushRef="#br0">107 712 24575,'-23'23'0,"1"1"0,-2 2 0,4-5 0,8-8 0,7-6 0,13-10 0,26-14 0,-2 3 0,5-2 0,11-5 0,3 0 0,-15 6 0,2-1 0,-1 2 0,15-6 0,-2 1 0,-10 4 0,-4 1 0,12-1 0,-27 18 0,-27 25 0,-5-6 0,-3 2 0,-3 4 0,0-1 0,0-2 0,1-2 0,-3 5 0,18-21 0,28-23 0,0 0 0,4-3 0,10-6 0,2 0 0,3-2 0,1 1 0,-4 2 0,-2 0 0,-6 4 0,-2 1 0,12-8 0,-17 9 0,-15 4 0,-14-2 0,-17-22 0,3 4 0,1-3 0,3 7 0,0-3 0,1 1-145,1-3 0,0 0 1,2 1 144,1 3 0,2 1 0,-1 3 0,2-5 0,-1 4 0,-1-6 0,3 19 0,9 23 0,5 9 0,1 7 0,2 0 0,0 5 0,1 0-430,-1 0 1,0 1 0,1 1 0,-2 1 429,2 4 0,0 0 0,0 1 0,-1 0 0,-3-3 0,1 0 0,-1 0 0,-1-2-45,0 5 1,-1-1 0,-1-3 44,0 6 0,-1-5 394,0 5-394,-4-20 0,-6-20 0,-4-18 1741,-3-14-1741,-1-7 149,3 4-149,4 10 0,8 10 0,13 8 0,13 5 0,9 3 0,-2 0 0,-11 2 0,-13 0 0,-23-1 0,-37 2 0,-3 0 0,-6-1 0,2 1 0,-4 0 0,-2 0-323,11 0 0,-2 0 0,0 0 0,1 0 323,-16 1 0,1 0 0,3 0 0,8 0 0,2-1 0,3 1 0,-3 0 0,5 0 0,-12 1 0,32-3 0,30-6 0,51-11 0,-1 0 0,8-4 0,-18 7 0,2-3 0,3 1 0,1-1-193,-5 0 1,2 1-1,1-1 1,0-1 0,-1 1 192,10-3 0,0-2 0,-1 2 0,-1-1 0,-7 2 0,-1 1 0,-1 0 0,-3 1 0,1-1 0,-3 2 0,-4 0 0,0 0 0,-5 2 0,9-1 0,-27 7 0,-11 4 0,-10 2 2254,-10 9-2254,-15 25 0,10-4 0,1 5 0,6-6 0,0 4 0,1 0-197,1 3 1,2 1 0,2-2 196,2-3 0,3-1 0,1-2 0,4 7 0,4-5 0,20-1 0,17-41 0,-12-13 0,0-7 0,-4 2 0,-1-4 0,0 0-305,2-3 0,-1-1 0,-1 0 305,-1 3 0,-1 0 0,0 2 0,4-7 0,-3 3 281,-8 14 0,-2 2-281,5-1 0,-9 22 0,-11 30 0,-9 6 0,-4 8 0,3-15 0,-2 2 0,0 2 0,-1-1-399,0 4 1,-2 1 0,0 0 0,0-1 398,0-1 0,-1 0 0,2-1 0,0-1 0,0 3 0,1-3 0,1-1 432,1 0 1,2-3-433,-1 7 0,8-26 0,6-20 0,-1-10 0,-6-5 1670,-16-1-1670,-18 2 0,-17 3 0,25 11 0,-1 2 0,-28-2 0,6 5 0,15 2 0,13 2 0,14 0 0,18-3 0,31-9 0,3 0 0,7-3 0,-4 3 0,4-1 0,0-1-416,9-1 1,3 0-1,0 0 416,-1 0 0,2 1 0,-3 1 0,-6 2 0,-2 1 0,-2 0 0,11-1 0,-6 2 0,-17 2 0,-5 3 0,3 3 0,-31 9 0,-13 1 0,-2 0 0,4-6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8T22:39:17.757"/>
    </inkml:context>
    <inkml:brush xml:id="br0">
      <inkml:brushProperty name="width" value="0.05" units="cm"/>
      <inkml:brushProperty name="height" value="0.05" units="cm"/>
    </inkml:brush>
  </inkml:definitions>
  <inkml:trace contextRef="#ctx0" brushRef="#br0">107 712 24575,'-23'23'0,"1"1"0,-2 2 0,4-5 0,8-8 0,7-6 0,13-10 0,26-14 0,-2 3 0,5-2 0,11-5 0,3 0 0,-15 6 0,2-1 0,-1 2 0,15-6 0,-2 1 0,-10 4 0,-4 1 0,12-1 0,-27 18 0,-27 25 0,-5-6 0,-3 2 0,-3 4 0,0-1 0,0-2 0,1-2 0,-3 5 0,18-21 0,28-23 0,0 0 0,4-3 0,10-6 0,2 0 0,3-2 0,1 1 0,-4 2 0,-2 0 0,-6 4 0,-2 1 0,12-8 0,-17 9 0,-15 4 0,-14-2 0,-17-22 0,3 4 0,1-3 0,3 7 0,0-3 0,1 1-145,1-3 0,0 0 1,2 1 144,1 3 0,2 1 0,-1 3 0,2-5 0,-1 4 0,-1-6 0,3 19 0,9 23 0,5 9 0,1 7 0,2 0 0,0 5 0,1 0-430,-1 0 1,0 1 0,1 1 0,-2 1 429,2 4 0,0 0 0,0 1 0,-1 0 0,-3-3 0,1 0 0,-1 0 0,-1-2-45,0 5 1,-1-1 0,-1-3 44,0 6 0,-1-5 394,0 5-394,-4-20 0,-6-20 0,-4-18 1741,-3-14-1741,-1-7 149,3 4-149,4 10 0,8 10 0,13 8 0,13 5 0,9 3 0,-2 0 0,-11 2 0,-13 0 0,-23-1 0,-37 2 0,-3 0 0,-6-1 0,2 1 0,-4 0 0,-2 0-323,11 0 0,-2 0 0,0 0 0,1 0 323,-16 1 0,1 0 0,3 0 0,8 0 0,2-1 0,3 1 0,-3 0 0,5 0 0,-12 1 0,32-3 0,30-6 0,51-11 0,-1 0 0,8-4 0,-18 7 0,2-3 0,3 1 0,1-1-193,-5 0 1,2 1-1,1-1 1,0-1 0,-1 1 192,10-3 0,0-2 0,-1 2 0,-1-1 0,-7 2 0,-1 1 0,-1 0 0,-3 1 0,1-1 0,-3 2 0,-4 0 0,0 0 0,-5 2 0,9-1 0,-27 7 0,-11 4 0,-10 2 2254,-10 9-2254,-15 25 0,10-4 0,1 5 0,6-6 0,0 4 0,1 0-197,1 3 1,2 1 0,2-2 196,2-3 0,3-1 0,1-2 0,4 7 0,4-5 0,20-1 0,17-41 0,-12-13 0,0-7 0,-4 2 0,-1-4 0,0 0-305,2-3 0,-1-1 0,-1 0 305,-1 3 0,-1 0 0,0 2 0,4-7 0,-3 3 281,-8 14 0,-2 2-281,5-1 0,-9 22 0,-11 30 0,-9 6 0,-4 8 0,3-15 0,-2 2 0,0 2 0,-1-1-399,0 4 1,-2 1 0,0 0 0,0-1 398,0-1 0,-1 0 0,2-1 0,0-1 0,0 3 0,1-3 0,1-1 432,1 0 1,2-3-433,-1 7 0,8-26 0,6-20 0,-1-10 0,-6-5 1670,-16-1-1670,-18 2 0,-17 3 0,25 11 0,-1 2 0,-28-2 0,6 5 0,15 2 0,13 2 0,14 0 0,18-3 0,31-9 0,3 0 0,7-3 0,-4 3 0,4-1 0,0-1-416,9-1 1,3 0-1,0 0 416,-1 0 0,2 1 0,-3 1 0,-6 2 0,-2 1 0,-2 0 0,11-1 0,-6 2 0,-17 2 0,-5 3 0,3 3 0,-31 9 0,-13 1 0,-2 0 0,4-6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8T22:48:29.339"/>
    </inkml:context>
    <inkml:brush xml:id="br0">
      <inkml:brushProperty name="width" value="0.05" units="cm"/>
      <inkml:brushProperty name="height" value="0.05" units="cm"/>
    </inkml:brush>
  </inkml:definitions>
  <inkml:trace contextRef="#ctx0" brushRef="#br0">107 712 24575,'-23'23'0,"1"1"0,-2 2 0,4-5 0,8-8 0,7-6 0,13-10 0,26-14 0,-2 3 0,5-2 0,11-5 0,3 0 0,-15 6 0,2-1 0,-1 2 0,15-6 0,-2 1 0,-10 4 0,-4 1 0,12-1 0,-27 18 0,-27 25 0,-5-6 0,-3 2 0,-3 4 0,0-1 0,0-2 0,1-2 0,-3 5 0,18-21 0,28-23 0,0 0 0,4-3 0,10-6 0,2 0 0,3-2 0,1 1 0,-4 2 0,-2 0 0,-6 4 0,-2 1 0,12-8 0,-17 9 0,-15 4 0,-14-2 0,-17-22 0,3 4 0,1-3 0,3 7 0,0-3 0,1 1-145,1-3 0,0 0 1,2 1 144,1 3 0,2 1 0,-1 3 0,2-5 0,-1 4 0,-1-6 0,3 19 0,9 23 0,5 9 0,1 7 0,2 0 0,0 5 0,1 0-430,-1 0 1,0 1 0,1 1 0,-2 1 429,2 4 0,0 0 0,0 1 0,-1 0 0,-3-3 0,1 0 0,-1 0 0,-1-2-45,0 5 1,-1-1 0,-1-3 44,0 6 0,-1-5 394,0 5-394,-4-20 0,-6-20 0,-4-18 1741,-3-14-1741,-1-7 149,3 4-149,4 10 0,8 10 0,13 8 0,13 5 0,9 3 0,-2 0 0,-11 2 0,-13 0 0,-23-1 0,-37 2 0,-3 0 0,-6-1 0,2 1 0,-4 0 0,-2 0-323,11 0 0,-2 0 0,0 0 0,1 0 323,-16 1 0,1 0 0,3 0 0,8 0 0,2-1 0,3 1 0,-3 0 0,5 0 0,-12 1 0,32-3 0,30-6 0,51-11 0,-1 0 0,8-4 0,-18 7 0,2-3 0,3 1 0,1-1-193,-5 0 1,2 1-1,1-1 1,0-1 0,-1 1 192,10-3 0,0-2 0,-1 2 0,-1-1 0,-7 2 0,-1 1 0,-1 0 0,-3 1 0,1-1 0,-3 2 0,-4 0 0,0 0 0,-5 2 0,9-1 0,-27 7 0,-11 4 0,-10 2 2254,-10 9-2254,-15 25 0,10-4 0,1 5 0,6-6 0,0 4 0,1 0-197,1 3 1,2 1 0,2-2 196,2-3 0,3-1 0,1-2 0,4 7 0,4-5 0,20-1 0,17-41 0,-12-13 0,0-7 0,-4 2 0,-1-4 0,0 0-305,2-3 0,-1-1 0,-1 0 305,-1 3 0,-1 0 0,0 2 0,4-7 0,-3 3 281,-8 14 0,-2 2-281,5-1 0,-9 22 0,-11 30 0,-9 6 0,-4 8 0,3-15 0,-2 2 0,0 2 0,-1-1-399,0 4 1,-2 1 0,0 0 0,0-1 398,0-1 0,-1 0 0,2-1 0,0-1 0,0 3 0,1-3 0,1-1 432,1 0 1,2-3-433,-1 7 0,8-26 0,6-20 0,-1-10 0,-6-5 1670,-16-1-1670,-18 2 0,-17 3 0,25 11 0,-1 2 0,-28-2 0,6 5 0,15 2 0,13 2 0,14 0 0,18-3 0,31-9 0,3 0 0,7-3 0,-4 3 0,4-1 0,0-1-416,9-1 1,3 0-1,0 0 416,-1 0 0,2 1 0,-3 1 0,-6 2 0,-2 1 0,-2 0 0,11-1 0,-6 2 0,-17 2 0,-5 3 0,3 3 0,-31 9 0,-13 1 0,-2 0 0,4-6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8T22:49:04.846"/>
    </inkml:context>
    <inkml:brush xml:id="br0">
      <inkml:brushProperty name="width" value="0.05" units="cm"/>
      <inkml:brushProperty name="height" value="0.05" units="cm"/>
    </inkml:brush>
  </inkml:definitions>
  <inkml:trace contextRef="#ctx0" brushRef="#br0">107 712 24575,'-23'23'0,"1"1"0,-2 2 0,4-5 0,8-8 0,7-6 0,13-10 0,26-14 0,-2 3 0,5-2 0,11-5 0,3 0 0,-15 6 0,2-1 0,-1 2 0,15-6 0,-2 1 0,-10 4 0,-4 1 0,12-1 0,-27 18 0,-27 25 0,-5-6 0,-3 2 0,-3 4 0,0-1 0,0-2 0,1-2 0,-3 5 0,18-21 0,28-23 0,0 0 0,4-3 0,10-6 0,2 0 0,3-2 0,1 1 0,-4 2 0,-2 0 0,-6 4 0,-2 1 0,12-8 0,-17 9 0,-15 4 0,-14-2 0,-17-22 0,3 4 0,1-3 0,3 7 0,0-3 0,1 1-145,1-3 0,0 0 1,2 1 144,1 3 0,2 1 0,-1 3 0,2-5 0,-1 4 0,-1-6 0,3 19 0,9 23 0,5 9 0,1 7 0,2 0 0,0 5 0,1 0-430,-1 0 1,0 1 0,1 1 0,-2 1 429,2 4 0,0 0 0,0 1 0,-1 0 0,-3-3 0,1 0 0,-1 0 0,-1-2-45,0 5 1,-1-1 0,-1-3 44,0 6 0,-1-5 394,0 5-394,-4-20 0,-6-20 0,-4-18 1741,-3-14-1741,-1-7 149,3 4-149,4 10 0,8 10 0,13 8 0,13 5 0,9 3 0,-2 0 0,-11 2 0,-13 0 0,-23-1 0,-37 2 0,-3 0 0,-6-1 0,2 1 0,-4 0 0,-2 0-323,11 0 0,-2 0 0,0 0 0,1 0 323,-16 1 0,1 0 0,3 0 0,8 0 0,2-1 0,3 1 0,-3 0 0,5 0 0,-12 1 0,32-3 0,30-6 0,51-11 0,-1 0 0,8-4 0,-18 7 0,2-3 0,3 1 0,1-1-193,-5 0 1,2 1-1,1-1 1,0-1 0,-1 1 192,10-3 0,0-2 0,-1 2 0,-1-1 0,-7 2 0,-1 1 0,-1 0 0,-3 1 0,1-1 0,-3 2 0,-4 0 0,0 0 0,-5 2 0,9-1 0,-27 7 0,-11 4 0,-10 2 2254,-10 9-2254,-15 25 0,10-4 0,1 5 0,6-6 0,0 4 0,1 0-197,1 3 1,2 1 0,2-2 196,2-3 0,3-1 0,1-2 0,4 7 0,4-5 0,20-1 0,17-41 0,-12-13 0,0-7 0,-4 2 0,-1-4 0,0 0-305,2-3 0,-1-1 0,-1 0 305,-1 3 0,-1 0 0,0 2 0,4-7 0,-3 3 281,-8 14 0,-2 2-281,5-1 0,-9 22 0,-11 30 0,-9 6 0,-4 8 0,3-15 0,-2 2 0,0 2 0,-1-1-399,0 4 1,-2 1 0,0 0 0,0-1 398,0-1 0,-1 0 0,2-1 0,0-1 0,0 3 0,1-3 0,1-1 432,1 0 1,2-3-433,-1 7 0,8-26 0,6-20 0,-1-10 0,-6-5 1670,-16-1-1670,-18 2 0,-17 3 0,25 11 0,-1 2 0,-28-2 0,6 5 0,15 2 0,13 2 0,14 0 0,18-3 0,31-9 0,3 0 0,7-3 0,-4 3 0,4-1 0,0-1-416,9-1 1,3 0-1,0 0 416,-1 0 0,2 1 0,-3 1 0,-6 2 0,-2 1 0,-2 0 0,11-1 0,-6 2 0,-17 2 0,-5 3 0,3 3 0,-31 9 0,-13 1 0,-2 0 0,4-6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2T19:21:52.531"/>
    </inkml:context>
    <inkml:brush xml:id="br0">
      <inkml:brushProperty name="width" value="0.05" units="cm"/>
      <inkml:brushProperty name="height" value="0.05" units="cm"/>
    </inkml:brush>
  </inkml:definitions>
  <inkml:trace contextRef="#ctx0" brushRef="#br0">166 1695 24575,'-35'55'0,"0"2"0,-3 5 0,7-11 0,13-20 0,10-16 0,21-21 0,40-34 0,-3 5 0,7-3 0,18-11 0,4-2 0,-22 15 0,2 0 0,-2 1 0,24-13 0,-3 3 0,-16 9 0,-6 4 0,19-5 0,-42 44 0,-42 60 0,-8-14 0,-5 4 0,-4 9 0,-1 0 0,1-7 0,1-5 0,-6 12 0,30-48 0,44-56 0,-2-1 0,7-6 0,16-13 0,3-2 0,5-4 0,1 0 0,-6 7 0,-2 1 0,-11 9 0,-3 2 0,20-20 0,-28 21 0,-22 12 0,-23-7 0,-26-52 0,5 12 0,0-9 0,6 15 0,0-4 0,2-1-145,0-5 0,2-1 1,1 3 144,4 8 0,1 3 0,0 4 0,1-10 0,1 9 0,-3-14 0,5 46 0,14 54 0,7 22 0,2 15 0,3 3 0,1 8 0,1 4-430,-2-3 1,1 4 0,0 2 0,-1 2 429,2 9 0,0 2 0,-1 1 0,-1-1 0,-3-6 0,0 0 0,-2-1 0,-1-3-45,0 11 1,-1-3 0,-2-5 44,1 12 0,-3-11 394,0 11-394,-6-46 0,-8-48 0,-8-44 1741,-4-31-1741,-1-18 149,4 9-149,6 24 0,13 24 0,20 19 0,20 12 0,15 5 0,-4 4 0,-17 2 0,-20 0 0,-36 0 0,-59 3 0,-2-1 0,-12 0 0,5 1 0,-6 0 0,-4 0-323,17 0 0,-3-1 0,0 1 0,1 0 323,-24 3 0,1-1 0,5 1 0,12-1 0,4 0 0,5 0 0,-6 0 0,9 1 0,-20 2 0,51-8 0,45-13 0,82-27 0,-4 0 0,14-8 0,-29 14 0,5-4 0,3-1 0,1-1-193,-6 2 1,2-1-1,1 0 1,1-2 0,-2 1 192,16-8 0,0-2 0,-1 1 0,-3 0 0,-10 6 0,-1 0 0,-3 1 0,-4 2 0,1-1 0,-4 2 0,-6 2 0,0 1 0,-8 3 0,13-3 0,-40 18 0,-19 10 0,-15 4 2254,-16 20-2254,-22 62 0,15-11 0,1 12 0,9-12 0,1 7 0,1 1-197,2 6 1,3 2 0,3-2 196,3-10 0,4-1 0,3-5 0,5 17 0,8-13 0,29 0 0,27-101 0,-17-28 0,-1-19 0,-8 6 0,1-8 0,-1-2-305,2-7 0,0-2 0,-1 1 305,-3 5 0,-1 1 0,-1 4 0,7-16 0,-4 9 281,-13 30 0,-3 7-281,7-3 0,-14 52 0,-16 73 0,-14 13 0,-8 18 0,6-34 0,-2 5 0,-2 3 0,0 0-399,-2 8 1,-2 1 0,0 1 0,0-1 398,0-3 0,0 0 0,1-2 0,1-4 0,-1 7 0,2-4 0,2-6 432,1 3 1,4-9-433,-3 16 0,14-61 0,8-46 0,0-25 0,-11-13 1670,-24-2-1670,-28 5 0,-26 7 0,38 28 0,-1 4 0,-45-7 0,11 13 0,22 7 0,21 3 0,22 0 0,28-8 0,49-20 0,4-2 0,11-4 0,-7 5 0,6-3 0,2 0-416,13-4 1,4 0-1,0 0 416,0 1 0,1 2 0,-3 1 0,-11 6 0,-1 1 0,-5 3 0,18-5 0,-9 5 0,-27 7 0,-7 5 0,4 8 0,-49 20 0,-20 4 0,-2-2 0,6-12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2T19:21:42.647"/>
    </inkml:context>
    <inkml:brush xml:id="br0">
      <inkml:brushProperty name="width" value="0.05" units="cm"/>
      <inkml:brushProperty name="height" value="0.05" units="cm"/>
    </inkml:brush>
  </inkml:definitions>
  <inkml:trace contextRef="#ctx0" brushRef="#br0">584 1053 24575,'-23'9'0,"-26"19"0,-22 21 0,26-16 0,1 2 0,1 2 0,2 1 0,-27 31 0,17-10 0,16-14 0,11-8 0,8-8 0,4-1 0,2 0 0,1 4 0,0 2 0,-2-1 0,2-4 0,2-7 0,3-6 0,2-6 0,2-3 0,0 1 0,0 0 0,0 1 0,2 3 0,3 4 0,4 6 0,3 5 0,1 3 0,0-3 0,-1-6 0,0-7 0,0-6 0,1-4 0,2-2 0,5 0 0,5 1 0,8-2 0,10-1 0,14-2 0,19-1 0,-26-2 0,3-3 0,16-7 0,6-6 0,-11-2 0,4-5 0,2-3-519,-5 0 0,2-3 0,2-3 0,0-2 519,13-8 0,1-4 0,1-2 0,0-1-441,-13 8 0,-1 0 0,2-2 1,-2 0-1,1 0 441,-2-1 0,0 0 0,0 0 0,-1 0 0,-2 2 0,8-8 0,-1 2 0,-2 0 0,-4 3 0,7-5 0,-3 3 0,-6 3 0,11-6 0,-10 6 0,6-1 0,-37 27 0,-21 16 0,-5 4 1827,0 0-1827,-2 1 2453,-1 1-2453,-1 1 0,-2 0 0,-1 0 0</inkml:trace>
  <inkml:trace contextRef="#ctx0" brushRef="#br0" timeOffset="1152">803 656 24575,'31'54'0,"-2"-9"0,7 7 0,-1 0 0,5 4 0,2 3-1182,12 18 1,4 4-1,1 4 1182,-8-14 0,0 2 0,2 4 0,3 5 0,-5-4 0,4 7 0,2 3 0,0 0 0,-4-6 0,-6-8 0,8 10 0,-6-10 0,2 4 0,-2 1 0,-1 0 0,1 0 0,0-1 0</inkml:trace>
  <inkml:trace contextRef="#ctx0" brushRef="#br0" timeOffset="5733">1076 1690 24575,'2'-65'0,"3"7"0,3-9 0,5-22 0,2-7-341,-1 24 0,2-1 1,1 0 340,2 1 0,1 1 0,2 3 0,7-16 0,4 3 111,-1 19 1,3 1 0,-3 7-112,15-25 84,-12 29 1,-3 15-85,-22 35 0,0 10 0,0 17 518,-3 30-518,-1 39 0,-4-33 0,-1 3 0,-2 6 0,-1 1 0,-1 5 0,-2 0 0,-2 1 0,0 0 0,-2 6 0,-2 2 0,1 5 0,-1 0 0,0 2 0,-1-2 0,2-7 0,-1-4 0,2-18 0,1-5 0,-3 22 0,6-55 0,9-34 0,9-38 0,15-38 0,-7 27 0,1-3 0,3-5 0,1-1 0,-1 1 0,1 1 0,-4 9 0,-2 2 0,10-25 0,-10 28 0,-9 24 0,-6 16 0,-2 7 0,-3 9 0,0 24 0,0 27 0,0 21 0,0 4 0,0-20 0,0-20 0,0-23 0,0-19 0,0-23 0,2-26 0,2-16 0,2-5 0,1 14 0,1 18 0,-3 21 0,-1 8 0,0 10 0,3 2 0,2 3 0,1 2 0,0 2 0,-3-3 0,-1-2 0,0-7 0,0-14 0,3-16 0,3-15 0,0-7 0,-2 3 0,-3 11 0,-3 13 0,-1 15 0,0 7 0,1 8 0,3 3 0,3 6 0,1 2 0,0 2 0,-4-8 0,-1-8 0,-4-21 0,0-17 0,1-11 0,0 2 0,0 12 0,-1 18 0,1 7 0,-1 10 0,3 0 0,4 2 0,4 2 0,3 2 0,-2 2 0,-2-1 0,-3-2 0,-2-3 0,-1-2 0,0-4 0,0-4 0,1-1 0,-3 3 0,1 4 0,-3 3 0,1 0 0,3 0 0,2 0 0,3 2 0,0 0 0,-2 1 0,-5-3 0,-11-11 0,-25-30 0,2 0 0,-5-5 0,-14-21 0,-4-5 0,13 16 0,-2 0 0,1-1 0,-18-24 0,0 3 0,9 11 0,3 6 0,12 18 0,4 5 0,-9-8 0,22 27 0,20 22 0,42 41 0,8 4 0,11 8 0,-1-1 0,5 5 0,3 1-356,-11-8 0,3 2 0,0 0 0,-1 0 356,-2-2 0,0 0 0,-1-1 0,-3-1 0,8 8 0,-3-2 0,-6-4 0,5 6 0,-8-5 0,15 17 0,-30-31 0,-20-28 0,-16-32 0,-15-32 1424,-10-21-1424,-5-12 0,2 5 0,5 17 0,4 14 0,5 15 0,3 11 0,4 9 0,4 7 0,5 11 0,9 11 0,8 8 0,4 2 0,-1-5 0,-7-6 0,-6-8 0,-13-11 0,-18-12 0,-31-12 0,6 11 0,-8 5 0,-21 9 0,-6 10 0,-6 7 0,1 6 0,5 8 0,4 4 0,15 1 0,7 0 0,-7 9 0,28-15 0,31-12 0,49-8 0,50-10 0,-21-5 0,6-3 0,16-5 0,0-3 0,-3-2 0,-3-2 0,-10 2 0,-7 2 0,-19 4 0,-7 5 0,7 5 0,-55 57 0,-21 0 0,-10 5 0,-9 14 0,-4 1 0,-5 4 0,1-2 0,9-16 0,3-5 0,-15 18 0,25-34 0,16-23 0,14-18 0,1-3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8T17:21:07.769"/>
    </inkml:context>
    <inkml:brush xml:id="br0">
      <inkml:brushProperty name="width" value="0.05" units="cm"/>
      <inkml:brushProperty name="height" value="0.05" units="cm"/>
    </inkml:brush>
  </inkml:definitions>
  <inkml:trace contextRef="#ctx0" brushRef="#br0">0 13 24575,'14'11'0,"2"3"0,2 2 0,1 1 0,-3-3 0,0-1 0,1 4 0,2 1 0,2 4 0,-1 0 0,-4-4 0,-3-5 0,-3-4 0,1 1 0,-1 1 0,1 1 0,-1 0 0,-1-3 0,-4-3 0,-1-3 0,-2-1 0,0 0 0,-1 0 0,2 1 0,1 2 0,1 0 0,1 1 0,0 1 0,-2 1 0,1-1 0,-3-1 0,0-3 0,-1-2 0</inkml:trace>
  <inkml:trace contextRef="#ctx0" brushRef="#br0" timeOffset="2051">45 329 24575,'15'-21'0,"6"-6"0,10-7 0,1-4 0,-3 3 0,-2 5 0,-3 3 0,2 2 0,1 0 0,-2 2 0,-3 5 0,-6 3 0,-8 9 0,-5 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8T17:21:03.453"/>
    </inkml:context>
    <inkml:brush xml:id="br0">
      <inkml:brushProperty name="width" value="0.05" units="cm"/>
      <inkml:brushProperty name="height" value="0.05" units="cm"/>
    </inkml:brush>
  </inkml:definitions>
  <inkml:trace contextRef="#ctx0" brushRef="#br0">11 35 24575,'60'35'0,"-10"-5"0,-33-18 0,-4-1 0,-1-3 0,0 1 0,1 2 0,2 1 0,2 3 0,-1-2 0,-1-1 0,-2-1 0,-3-3 0,-1 1 0,-4-5 0,-1 0 0,-3-3 0,1 0 0,0 1 0,1 2 0,1 1 0,1 1 0,-1 0 0,-1-3 0,-1 0 0,-1-2 0,0 0 0</inkml:trace>
  <inkml:trace contextRef="#ctx0" brushRef="#br0" timeOffset="1633">0 325 24575,'4'-14'0,"4"-10"0,8-8 0,9-8 0,7 0 0,9-2 0,3 2 0,-3 6 0,-7 7 0,-12 10 0,-7 8 0,-8 5 0,-2 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8T17:21:21.471"/>
    </inkml:context>
    <inkml:brush xml:id="br0">
      <inkml:brushProperty name="width" value="0.05" units="cm"/>
      <inkml:brushProperty name="height" value="0.05" units="cm"/>
    </inkml:brush>
  </inkml:definitions>
  <inkml:trace contextRef="#ctx0" brushRef="#br0">1 248 24575,'18'-11'0,"1"-4"0,3-3 0,-4 2 0,-4 4 0,-3 4 0,-3 3 0,-1 1 0,-2-2 0,1 0 0,0-1 0,2-2 0,5-4 0,4-4 0,4-4 0,1 1 0,-3 2 0,-5 5 0,-5 6 0,-5 3 0,0 3 0,-1-1 0,2 1 0,1-3 0,-1 0 0,-1 1 0,-1 1 0,-3 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8T17:21:18.204"/>
    </inkml:context>
    <inkml:brush xml:id="br0">
      <inkml:brushProperty name="width" value="0.05" units="cm"/>
      <inkml:brushProperty name="height" value="0.05" units="cm"/>
    </inkml:brush>
  </inkml:definitions>
  <inkml:trace contextRef="#ctx0" brushRef="#br0">0 0 24575,'5'7'0,"6"4"0,4 3 0,3 4 0,-1-2 0,-1-1 0,-1-1 0,2-2 0,-1 1 0,1-1 0,-1-1 0,-2 0 0,-3-2 0,0 0 0,-4-4 0,1 0 0,-3-2 0,2 0 0,1 1 0,1 2 0,-1 1 0,-1-1 0,-2-2 0,-2-1 0,0-1 0,-1 1 0,3 1 0,-1 0 0,1 1 0,-2-2 0,0 1 0,1-1 0,-1 0 0,-1 2 0,-1-4 0,-1 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8T17:22:01.311"/>
    </inkml:context>
    <inkml:brush xml:id="br0">
      <inkml:brushProperty name="width" value="0.05" units="cm"/>
      <inkml:brushProperty name="height" value="0.05" units="cm"/>
    </inkml:brush>
  </inkml:definitions>
  <inkml:trace contextRef="#ctx0" brushRef="#br0">0 0 24575,'0'0'0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8T17:21:58.958"/>
    </inkml:context>
    <inkml:brush xml:id="br0">
      <inkml:brushProperty name="width" value="0.05" units="cm"/>
      <inkml:brushProperty name="height" value="0.05" units="cm"/>
    </inkml:brush>
  </inkml:definitions>
  <inkml:trace contextRef="#ctx0" brushRef="#br0">1 51 24575,'7'2'0,"3"3"0,1 4 0,2 3 0,1 0 0,1 2 0,0 1 0,2 0 0,1 0 0,-1 1 0,-1-3 0,-2-1 0,-3-2 0,-3-3 0,0-1 0,0-1 0,-1-1 0,1-1 0,-2 1 0,0-1 0,-3 0 0,2 0 0,-3-2 0,3 4 0,-2-3 0,2 6 0,0-2 0,2 2 0,0 1 0,-1-2 0,-2-2 0,-1-2 0,-1-1 0,1 1 0,-1-1 0,-1 1 0</inkml:trace>
  <inkml:trace contextRef="#ctx0" brushRef="#br0" timeOffset="1850">24 297 24575,'28'-31'0,"4"-2"0,7-6 0,-6 6 0,-9 9 0,-10 10 0,-6 6 0,-4 5 0,-2 1 0,0 1 0,0-1 0,0-1 0,1-1 0,0 0 0,-1 1 0,0 1 0,0 0 0,-1 0 0,1 0 0,2-2 0,3-4 0,1-3 0,1-5 0,1 1 0,0-1 0,-3 8 0,-2 2 0,-4 6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Settings\jacky\Escritorio\DERS - [Codigo Proyecto] - V3.0.dot</Template>
  <TotalTime>0</TotalTime>
  <Pages>7</Pages>
  <Words>1341</Words>
  <Characters>7377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8701</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Carlos RC</cp:lastModifiedBy>
  <cp:revision>4</cp:revision>
  <cp:lastPrinted>2011-07-14T14:23:00Z</cp:lastPrinted>
  <dcterms:created xsi:type="dcterms:W3CDTF">2022-02-28T22:53:00Z</dcterms:created>
  <dcterms:modified xsi:type="dcterms:W3CDTF">2022-02-28T22:54:00Z</dcterms:modified>
</cp:coreProperties>
</file>